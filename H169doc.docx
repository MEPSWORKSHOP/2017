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E5B" w:rsidRPr="00657FDB" w:rsidRDefault="00CA0E5B">
      <w:pPr>
        <w:pStyle w:val="C2-CtrSglSp"/>
        <w:spacing w:before="2760" w:after="0"/>
        <w:rPr>
          <w:b/>
          <w:sz w:val="36"/>
        </w:rPr>
      </w:pPr>
      <w:r>
        <w:rPr>
          <w:b/>
          <w:sz w:val="36"/>
          <w:szCs w:val="36"/>
        </w:rPr>
        <w:t xml:space="preserve">MEPS </w:t>
      </w:r>
      <w:r w:rsidR="00891DE5">
        <w:rPr>
          <w:b/>
          <w:sz w:val="36"/>
          <w:szCs w:val="36"/>
        </w:rPr>
        <w:t>HC-169</w:t>
      </w:r>
      <w:r>
        <w:rPr>
          <w:b/>
          <w:sz w:val="36"/>
          <w:szCs w:val="36"/>
        </w:rPr>
        <w:t>:</w:t>
      </w:r>
    </w:p>
    <w:p w:rsidR="00CA0E5B" w:rsidRDefault="00EB21E8">
      <w:pPr>
        <w:pStyle w:val="C2-CtrSglSp"/>
        <w:spacing w:after="0"/>
        <w:rPr>
          <w:b/>
          <w:sz w:val="36"/>
          <w:szCs w:val="36"/>
        </w:rPr>
      </w:pPr>
      <w:r>
        <w:rPr>
          <w:b/>
          <w:sz w:val="36"/>
          <w:szCs w:val="36"/>
        </w:rPr>
        <w:t>2014</w:t>
      </w:r>
      <w:r w:rsidR="00E35F64">
        <w:rPr>
          <w:sz w:val="36"/>
          <w:szCs w:val="36"/>
          <w:lang w:val="en-CA"/>
        </w:rPr>
        <w:fldChar w:fldCharType="begin"/>
      </w:r>
      <w:r w:rsidR="00CA0E5B">
        <w:rPr>
          <w:sz w:val="36"/>
          <w:szCs w:val="36"/>
          <w:lang w:val="en-CA"/>
        </w:rPr>
        <w:instrText xml:space="preserve"> SEQ CHAPTER \h \r 1</w:instrText>
      </w:r>
      <w:r w:rsidR="00E35F64">
        <w:rPr>
          <w:sz w:val="36"/>
          <w:szCs w:val="36"/>
          <w:lang w:val="en-CA"/>
        </w:rPr>
        <w:fldChar w:fldCharType="end"/>
      </w:r>
      <w:r w:rsidR="00CA0E5B">
        <w:rPr>
          <w:sz w:val="36"/>
          <w:szCs w:val="36"/>
          <w:lang w:val="en-CA"/>
        </w:rPr>
        <w:t xml:space="preserve"> </w:t>
      </w:r>
      <w:r w:rsidR="00CA0E5B">
        <w:rPr>
          <w:b/>
          <w:sz w:val="36"/>
          <w:szCs w:val="36"/>
        </w:rPr>
        <w:t>Person Round Plan Public Use File</w:t>
      </w:r>
    </w:p>
    <w:p w:rsidR="00CA0E5B" w:rsidRPr="00657FDB" w:rsidRDefault="00DF6EBB">
      <w:pPr>
        <w:pStyle w:val="C2-CtrSglSp"/>
        <w:spacing w:before="240" w:after="0"/>
        <w:rPr>
          <w:b/>
          <w:sz w:val="36"/>
        </w:rPr>
      </w:pPr>
      <w:r>
        <w:rPr>
          <w:b/>
          <w:sz w:val="36"/>
          <w:szCs w:val="36"/>
        </w:rPr>
        <w:t>Septem</w:t>
      </w:r>
      <w:r w:rsidR="009A2EBA">
        <w:rPr>
          <w:b/>
          <w:sz w:val="36"/>
          <w:szCs w:val="36"/>
        </w:rPr>
        <w:t>ber</w:t>
      </w:r>
      <w:r w:rsidR="00CA0E5B">
        <w:rPr>
          <w:b/>
          <w:sz w:val="36"/>
          <w:szCs w:val="36"/>
        </w:rPr>
        <w:t xml:space="preserve"> </w:t>
      </w:r>
      <w:r w:rsidR="00891DE5">
        <w:rPr>
          <w:b/>
          <w:sz w:val="36"/>
          <w:szCs w:val="36"/>
        </w:rPr>
        <w:t>2016</w:t>
      </w:r>
    </w:p>
    <w:p w:rsidR="00CA0E5B" w:rsidRPr="00BA5880" w:rsidRDefault="00CA0E5B">
      <w:pPr>
        <w:pStyle w:val="C2-CtrSglSp"/>
        <w:spacing w:before="5520" w:after="0"/>
      </w:pPr>
      <w:r w:rsidRPr="00657FDB">
        <w:rPr>
          <w:b/>
        </w:rPr>
        <w:t>Agency for Healthcare Research and Quality</w:t>
      </w:r>
    </w:p>
    <w:p w:rsidR="00CA0E5B" w:rsidRPr="00657FDB" w:rsidRDefault="00CA0E5B">
      <w:pPr>
        <w:pStyle w:val="C2-CtrSglSp"/>
        <w:spacing w:after="0"/>
        <w:rPr>
          <w:b/>
        </w:rPr>
      </w:pPr>
      <w:r w:rsidRPr="00657FDB">
        <w:rPr>
          <w:b/>
        </w:rPr>
        <w:t>Center for Financing, Access</w:t>
      </w:r>
      <w:r w:rsidR="00660B73">
        <w:rPr>
          <w:b/>
        </w:rPr>
        <w:t>,</w:t>
      </w:r>
      <w:r w:rsidRPr="00657FDB">
        <w:rPr>
          <w:b/>
        </w:rPr>
        <w:t xml:space="preserve"> and Cost Trends</w:t>
      </w:r>
    </w:p>
    <w:p w:rsidR="00BA05C0" w:rsidRPr="00EF553C" w:rsidRDefault="00BA05C0" w:rsidP="00BA05C0">
      <w:pPr>
        <w:pStyle w:val="C2-CtrSglSp"/>
        <w:spacing w:after="0"/>
        <w:rPr>
          <w:b/>
        </w:rPr>
      </w:pPr>
      <w:r w:rsidRPr="00EF553C">
        <w:rPr>
          <w:b/>
        </w:rPr>
        <w:t>5600 Fishers Lane</w:t>
      </w:r>
    </w:p>
    <w:p w:rsidR="00BA05C0" w:rsidRPr="00EF553C" w:rsidRDefault="00BA05C0" w:rsidP="00BA05C0">
      <w:pPr>
        <w:pStyle w:val="C2-CtrSglSp"/>
        <w:spacing w:after="0"/>
        <w:rPr>
          <w:b/>
        </w:rPr>
      </w:pPr>
      <w:r w:rsidRPr="007F6F3A">
        <w:rPr>
          <w:b/>
        </w:rPr>
        <w:t>Rockville, MD 2085</w:t>
      </w:r>
      <w:r w:rsidRPr="00EF553C">
        <w:rPr>
          <w:b/>
        </w:rPr>
        <w:t>7</w:t>
      </w:r>
    </w:p>
    <w:p w:rsidR="00CA0E5B" w:rsidRPr="00657FDB" w:rsidRDefault="00BA05C0" w:rsidP="00BA05C0">
      <w:pPr>
        <w:pStyle w:val="C2-CtrSglSp"/>
        <w:spacing w:after="0"/>
        <w:rPr>
          <w:b/>
        </w:rPr>
      </w:pPr>
      <w:r w:rsidRPr="00657FDB">
        <w:rPr>
          <w:b/>
        </w:rPr>
        <w:t xml:space="preserve"> </w:t>
      </w:r>
      <w:r w:rsidR="00CA0E5B" w:rsidRPr="00657FDB">
        <w:rPr>
          <w:b/>
        </w:rPr>
        <w:t>(301) 427-1406</w:t>
      </w:r>
    </w:p>
    <w:p w:rsidR="00CA0E5B" w:rsidRDefault="00CA0E5B">
      <w:pPr>
        <w:jc w:val="center"/>
        <w:rPr>
          <w:sz w:val="20"/>
        </w:rPr>
        <w:sectPr w:rsidR="00CA0E5B">
          <w:footerReference w:type="even" r:id="rId9"/>
          <w:endnotePr>
            <w:numFmt w:val="decimal"/>
          </w:endnotePr>
          <w:pgSz w:w="12240" w:h="15840" w:code="1"/>
          <w:pgMar w:top="1440" w:right="1440" w:bottom="1440" w:left="1440" w:header="720" w:footer="576" w:gutter="0"/>
          <w:cols w:space="720"/>
          <w:noEndnote/>
        </w:sectPr>
      </w:pPr>
    </w:p>
    <w:p w:rsidR="00CA0E5B" w:rsidRDefault="00CA0E5B">
      <w:pPr>
        <w:pStyle w:val="C1-CtrBoldHd"/>
      </w:pPr>
      <w:bookmarkStart w:id="0" w:name="_Toc216493121"/>
      <w:r>
        <w:lastRenderedPageBreak/>
        <w:t>Table of Contents</w:t>
      </w:r>
      <w:bookmarkEnd w:id="0"/>
    </w:p>
    <w:p w:rsidR="00CA0E5B" w:rsidRDefault="00CA0E5B">
      <w:pPr>
        <w:pStyle w:val="TOC1"/>
        <w:spacing w:after="240"/>
        <w:rPr>
          <w:caps w:val="0"/>
          <w:noProof/>
          <w:szCs w:val="24"/>
        </w:rPr>
      </w:pPr>
      <w:r>
        <w:rPr>
          <w:rStyle w:val="Hyperlink"/>
          <w:noProof/>
        </w:rPr>
        <w:t>A</w:t>
      </w:r>
      <w:r>
        <w:rPr>
          <w:rStyle w:val="Hyperlink"/>
          <w:noProof/>
        </w:rPr>
        <w:tab/>
      </w:r>
      <w:r>
        <w:rPr>
          <w:rStyle w:val="Hyperlink"/>
          <w:caps w:val="0"/>
          <w:noProof/>
        </w:rPr>
        <w:t>Data Use Agreement</w:t>
      </w:r>
      <w:r>
        <w:rPr>
          <w:noProof/>
          <w:webHidden/>
        </w:rPr>
        <w:tab/>
      </w:r>
      <w:r>
        <w:rPr>
          <w:noProof/>
          <w:webHidden/>
        </w:rPr>
        <w:tab/>
        <w:t>a-1</w:t>
      </w:r>
    </w:p>
    <w:p w:rsidR="00CA0E5B" w:rsidRDefault="00CA0E5B">
      <w:pPr>
        <w:pStyle w:val="TOC1"/>
        <w:spacing w:after="240"/>
        <w:rPr>
          <w:caps w:val="0"/>
          <w:noProof/>
          <w:szCs w:val="24"/>
        </w:rPr>
      </w:pPr>
      <w:r>
        <w:rPr>
          <w:rStyle w:val="Hyperlink"/>
          <w:noProof/>
        </w:rPr>
        <w:t>B</w:t>
      </w:r>
      <w:r>
        <w:rPr>
          <w:rStyle w:val="Hyperlink"/>
          <w:noProof/>
        </w:rPr>
        <w:tab/>
        <w:t>B</w:t>
      </w:r>
      <w:r>
        <w:rPr>
          <w:rStyle w:val="Hyperlink"/>
          <w:caps w:val="0"/>
          <w:noProof/>
        </w:rPr>
        <w:t>ackground</w:t>
      </w:r>
      <w:r>
        <w:rPr>
          <w:noProof/>
          <w:webHidden/>
        </w:rPr>
        <w:tab/>
      </w:r>
      <w:r>
        <w:rPr>
          <w:noProof/>
          <w:webHidden/>
        </w:rPr>
        <w:tab/>
        <w:t>b-1</w:t>
      </w:r>
    </w:p>
    <w:p w:rsidR="00CA0E5B" w:rsidRDefault="00CA0E5B">
      <w:pPr>
        <w:pStyle w:val="TOC2"/>
        <w:rPr>
          <w:noProof/>
          <w:szCs w:val="24"/>
        </w:rPr>
      </w:pPr>
      <w:r>
        <w:rPr>
          <w:rStyle w:val="Hyperlink"/>
          <w:noProof/>
        </w:rPr>
        <w:t>1.0</w:t>
      </w:r>
      <w:r>
        <w:rPr>
          <w:noProof/>
          <w:szCs w:val="24"/>
        </w:rPr>
        <w:tab/>
      </w:r>
      <w:r>
        <w:rPr>
          <w:rStyle w:val="Hyperlink"/>
          <w:noProof/>
        </w:rPr>
        <w:t>Household Component</w:t>
      </w:r>
      <w:r>
        <w:rPr>
          <w:noProof/>
          <w:webHidden/>
        </w:rPr>
        <w:tab/>
      </w:r>
      <w:r>
        <w:rPr>
          <w:noProof/>
          <w:webHidden/>
        </w:rPr>
        <w:tab/>
        <w:t>B-1</w:t>
      </w:r>
    </w:p>
    <w:p w:rsidR="00CA0E5B" w:rsidRDefault="00CA0E5B">
      <w:pPr>
        <w:pStyle w:val="TOC2"/>
        <w:rPr>
          <w:noProof/>
          <w:szCs w:val="24"/>
        </w:rPr>
      </w:pPr>
      <w:r>
        <w:rPr>
          <w:rStyle w:val="Hyperlink"/>
          <w:noProof/>
        </w:rPr>
        <w:t>2.0</w:t>
      </w:r>
      <w:r>
        <w:rPr>
          <w:noProof/>
          <w:szCs w:val="24"/>
        </w:rPr>
        <w:tab/>
      </w:r>
      <w:r>
        <w:rPr>
          <w:rStyle w:val="Hyperlink"/>
          <w:noProof/>
        </w:rPr>
        <w:t>Medical Provider Component</w:t>
      </w:r>
      <w:r>
        <w:rPr>
          <w:noProof/>
          <w:webHidden/>
        </w:rPr>
        <w:tab/>
      </w:r>
      <w:r>
        <w:rPr>
          <w:noProof/>
          <w:webHidden/>
        </w:rPr>
        <w:tab/>
        <w:t>B-1</w:t>
      </w:r>
    </w:p>
    <w:p w:rsidR="00CA0E5B" w:rsidRDefault="00CA0E5B">
      <w:pPr>
        <w:pStyle w:val="TOC2"/>
        <w:spacing w:after="240"/>
        <w:rPr>
          <w:noProof/>
          <w:szCs w:val="24"/>
        </w:rPr>
      </w:pPr>
      <w:r>
        <w:rPr>
          <w:rStyle w:val="Hyperlink"/>
          <w:noProof/>
        </w:rPr>
        <w:t>3.0</w:t>
      </w:r>
      <w:r>
        <w:rPr>
          <w:noProof/>
          <w:szCs w:val="24"/>
        </w:rPr>
        <w:tab/>
      </w:r>
      <w:r>
        <w:rPr>
          <w:rStyle w:val="Hyperlink"/>
          <w:noProof/>
        </w:rPr>
        <w:t>Survey Management and Data Collection</w:t>
      </w:r>
      <w:r w:rsidR="008C408A">
        <w:rPr>
          <w:noProof/>
          <w:webHidden/>
        </w:rPr>
        <w:tab/>
      </w:r>
      <w:r w:rsidR="008C408A">
        <w:rPr>
          <w:noProof/>
          <w:webHidden/>
        </w:rPr>
        <w:tab/>
        <w:t>B-2</w:t>
      </w:r>
    </w:p>
    <w:p w:rsidR="00CA0E5B" w:rsidRDefault="00CA0E5B">
      <w:pPr>
        <w:pStyle w:val="TOC1"/>
        <w:spacing w:after="240"/>
        <w:rPr>
          <w:caps w:val="0"/>
          <w:noProof/>
          <w:szCs w:val="24"/>
        </w:rPr>
      </w:pPr>
      <w:r>
        <w:rPr>
          <w:rStyle w:val="Hyperlink"/>
          <w:noProof/>
        </w:rPr>
        <w:t>C</w:t>
      </w:r>
      <w:r>
        <w:rPr>
          <w:rStyle w:val="Hyperlink"/>
          <w:noProof/>
        </w:rPr>
        <w:tab/>
        <w:t>T</w:t>
      </w:r>
      <w:r>
        <w:rPr>
          <w:rStyle w:val="Hyperlink"/>
          <w:caps w:val="0"/>
          <w:noProof/>
        </w:rPr>
        <w:t>echnical and Programming Information</w:t>
      </w:r>
      <w:r>
        <w:rPr>
          <w:noProof/>
          <w:webHidden/>
        </w:rPr>
        <w:tab/>
      </w:r>
      <w:r>
        <w:rPr>
          <w:noProof/>
          <w:webHidden/>
        </w:rPr>
        <w:tab/>
        <w:t>c-1</w:t>
      </w:r>
    </w:p>
    <w:p w:rsidR="00CA0E5B" w:rsidRDefault="00CA0E5B">
      <w:pPr>
        <w:pStyle w:val="TOC2"/>
        <w:rPr>
          <w:noProof/>
          <w:szCs w:val="24"/>
        </w:rPr>
      </w:pPr>
      <w:r>
        <w:rPr>
          <w:rStyle w:val="Hyperlink"/>
          <w:noProof/>
        </w:rPr>
        <w:t>1.0</w:t>
      </w:r>
      <w:r>
        <w:rPr>
          <w:noProof/>
          <w:szCs w:val="24"/>
        </w:rPr>
        <w:tab/>
      </w:r>
      <w:r>
        <w:rPr>
          <w:rStyle w:val="Hyperlink"/>
          <w:noProof/>
        </w:rPr>
        <w:t>General Information</w:t>
      </w:r>
      <w:r>
        <w:rPr>
          <w:noProof/>
          <w:webHidden/>
        </w:rPr>
        <w:tab/>
      </w:r>
      <w:r>
        <w:rPr>
          <w:noProof/>
          <w:webHidden/>
        </w:rPr>
        <w:tab/>
        <w:t>C-1</w:t>
      </w:r>
    </w:p>
    <w:p w:rsidR="00CA0E5B" w:rsidRDefault="00CA0E5B">
      <w:pPr>
        <w:pStyle w:val="TOC2"/>
        <w:spacing w:after="240"/>
        <w:rPr>
          <w:noProof/>
          <w:szCs w:val="24"/>
        </w:rPr>
      </w:pPr>
      <w:r>
        <w:rPr>
          <w:rStyle w:val="Hyperlink"/>
          <w:noProof/>
        </w:rPr>
        <w:t>2.0</w:t>
      </w:r>
      <w:r>
        <w:rPr>
          <w:noProof/>
          <w:szCs w:val="24"/>
        </w:rPr>
        <w:tab/>
      </w:r>
      <w:r>
        <w:rPr>
          <w:rStyle w:val="Hyperlink"/>
          <w:noProof/>
        </w:rPr>
        <w:t>Data File Description</w:t>
      </w:r>
      <w:r>
        <w:rPr>
          <w:noProof/>
          <w:webHidden/>
        </w:rPr>
        <w:tab/>
      </w:r>
      <w:r>
        <w:rPr>
          <w:noProof/>
          <w:webHidden/>
        </w:rPr>
        <w:tab/>
        <w:t>C-1</w:t>
      </w:r>
    </w:p>
    <w:p w:rsidR="00CA0E5B" w:rsidRDefault="00CA0E5B">
      <w:pPr>
        <w:pStyle w:val="TOC3"/>
        <w:rPr>
          <w:noProof/>
          <w:szCs w:val="24"/>
        </w:rPr>
      </w:pPr>
      <w:r>
        <w:rPr>
          <w:rStyle w:val="Hyperlink"/>
          <w:noProof/>
        </w:rPr>
        <w:t>2.1</w:t>
      </w:r>
      <w:r>
        <w:rPr>
          <w:noProof/>
          <w:szCs w:val="24"/>
        </w:rPr>
        <w:tab/>
      </w:r>
      <w:r>
        <w:rPr>
          <w:rStyle w:val="Hyperlink"/>
          <w:noProof/>
        </w:rPr>
        <w:t>Complex File Structure with Examples</w:t>
      </w:r>
      <w:r>
        <w:rPr>
          <w:noProof/>
          <w:webHidden/>
        </w:rPr>
        <w:tab/>
      </w:r>
      <w:r>
        <w:rPr>
          <w:noProof/>
          <w:webHidden/>
        </w:rPr>
        <w:tab/>
        <w:t>C-3</w:t>
      </w:r>
    </w:p>
    <w:p w:rsidR="00CA0E5B" w:rsidRDefault="00CA0E5B">
      <w:pPr>
        <w:pStyle w:val="TOC3"/>
        <w:rPr>
          <w:noProof/>
          <w:szCs w:val="24"/>
        </w:rPr>
      </w:pPr>
      <w:r>
        <w:rPr>
          <w:rStyle w:val="Hyperlink"/>
          <w:noProof/>
        </w:rPr>
        <w:t>2.2</w:t>
      </w:r>
      <w:r>
        <w:rPr>
          <w:noProof/>
          <w:szCs w:val="24"/>
        </w:rPr>
        <w:tab/>
      </w:r>
      <w:r>
        <w:rPr>
          <w:rStyle w:val="Hyperlink"/>
          <w:noProof/>
        </w:rPr>
        <w:t>Identifiers</w:t>
      </w:r>
      <w:r>
        <w:rPr>
          <w:noProof/>
          <w:webHidden/>
        </w:rPr>
        <w:tab/>
      </w:r>
      <w:r>
        <w:rPr>
          <w:noProof/>
          <w:webHidden/>
        </w:rPr>
        <w:tab/>
        <w:t>C-5</w:t>
      </w:r>
    </w:p>
    <w:p w:rsidR="00CA0E5B" w:rsidRDefault="00CA0E5B">
      <w:pPr>
        <w:pStyle w:val="TOC3"/>
        <w:rPr>
          <w:noProof/>
          <w:szCs w:val="24"/>
        </w:rPr>
      </w:pPr>
      <w:r>
        <w:rPr>
          <w:rStyle w:val="Hyperlink"/>
          <w:noProof/>
        </w:rPr>
        <w:t>2.3</w:t>
      </w:r>
      <w:r>
        <w:rPr>
          <w:noProof/>
          <w:szCs w:val="24"/>
        </w:rPr>
        <w:tab/>
      </w:r>
      <w:r>
        <w:rPr>
          <w:rStyle w:val="Hyperlink"/>
          <w:noProof/>
        </w:rPr>
        <w:t>Adding the Characteristics of Covered Persons</w:t>
      </w:r>
      <w:r>
        <w:rPr>
          <w:noProof/>
          <w:webHidden/>
        </w:rPr>
        <w:tab/>
      </w:r>
      <w:r>
        <w:rPr>
          <w:noProof/>
          <w:webHidden/>
        </w:rPr>
        <w:tab/>
        <w:t>C-6</w:t>
      </w:r>
    </w:p>
    <w:p w:rsidR="00CA0E5B" w:rsidRDefault="00CA0E5B">
      <w:pPr>
        <w:pStyle w:val="TOC3"/>
        <w:rPr>
          <w:noProof/>
          <w:szCs w:val="24"/>
        </w:rPr>
      </w:pPr>
      <w:r>
        <w:rPr>
          <w:rStyle w:val="Hyperlink"/>
          <w:noProof/>
        </w:rPr>
        <w:t>2.4</w:t>
      </w:r>
      <w:r>
        <w:rPr>
          <w:noProof/>
          <w:szCs w:val="24"/>
        </w:rPr>
        <w:tab/>
      </w:r>
      <w:r>
        <w:rPr>
          <w:rStyle w:val="Hyperlink"/>
          <w:noProof/>
        </w:rPr>
        <w:t>Adding the Policyholder’s Characteristics</w:t>
      </w:r>
      <w:r>
        <w:rPr>
          <w:noProof/>
          <w:webHidden/>
        </w:rPr>
        <w:tab/>
      </w:r>
      <w:r>
        <w:rPr>
          <w:noProof/>
          <w:webHidden/>
        </w:rPr>
        <w:tab/>
        <w:t>C-6</w:t>
      </w:r>
    </w:p>
    <w:p w:rsidR="00CA0E5B" w:rsidRDefault="00CA0E5B">
      <w:pPr>
        <w:pStyle w:val="TOC3"/>
        <w:spacing w:after="240"/>
        <w:rPr>
          <w:noProof/>
          <w:szCs w:val="24"/>
        </w:rPr>
      </w:pPr>
      <w:r>
        <w:rPr>
          <w:rStyle w:val="Hyperlink"/>
          <w:noProof/>
        </w:rPr>
        <w:t>2.5</w:t>
      </w:r>
      <w:r>
        <w:rPr>
          <w:noProof/>
          <w:szCs w:val="24"/>
        </w:rPr>
        <w:tab/>
      </w:r>
      <w:r>
        <w:rPr>
          <w:rStyle w:val="Hyperlink"/>
          <w:noProof/>
        </w:rPr>
        <w:t xml:space="preserve">Choosing PRPL Records for Your Research </w:t>
      </w:r>
      <w:r>
        <w:rPr>
          <w:rStyle w:val="Hyperlink"/>
          <w:noProof/>
        </w:rPr>
        <w:br/>
        <w:t>Question</w:t>
      </w:r>
      <w:r>
        <w:rPr>
          <w:noProof/>
          <w:webHidden/>
        </w:rPr>
        <w:tab/>
      </w:r>
      <w:r>
        <w:rPr>
          <w:noProof/>
          <w:webHidden/>
        </w:rPr>
        <w:tab/>
        <w:t>C-7</w:t>
      </w:r>
    </w:p>
    <w:p w:rsidR="00CA0E5B" w:rsidRDefault="00CA0E5B">
      <w:pPr>
        <w:pStyle w:val="TOC2"/>
        <w:spacing w:after="240"/>
        <w:rPr>
          <w:noProof/>
          <w:szCs w:val="24"/>
        </w:rPr>
      </w:pPr>
      <w:r>
        <w:rPr>
          <w:rStyle w:val="Hyperlink"/>
          <w:noProof/>
        </w:rPr>
        <w:t>3.0</w:t>
      </w:r>
      <w:r>
        <w:rPr>
          <w:noProof/>
          <w:szCs w:val="24"/>
        </w:rPr>
        <w:tab/>
      </w:r>
      <w:r>
        <w:rPr>
          <w:rStyle w:val="Hyperlink"/>
          <w:noProof/>
        </w:rPr>
        <w:t>Data File Contents</w:t>
      </w:r>
      <w:r>
        <w:rPr>
          <w:noProof/>
          <w:webHidden/>
        </w:rPr>
        <w:tab/>
      </w:r>
      <w:r>
        <w:rPr>
          <w:noProof/>
          <w:webHidden/>
        </w:rPr>
        <w:tab/>
        <w:t>C-8</w:t>
      </w:r>
    </w:p>
    <w:p w:rsidR="00CA0E5B" w:rsidRDefault="00CA0E5B">
      <w:pPr>
        <w:pStyle w:val="TOC3"/>
        <w:rPr>
          <w:noProof/>
          <w:szCs w:val="24"/>
        </w:rPr>
      </w:pPr>
      <w:r>
        <w:rPr>
          <w:rStyle w:val="Hyperlink"/>
          <w:noProof/>
        </w:rPr>
        <w:t>3.1</w:t>
      </w:r>
      <w:r>
        <w:rPr>
          <w:noProof/>
          <w:szCs w:val="24"/>
        </w:rPr>
        <w:tab/>
      </w:r>
      <w:r>
        <w:rPr>
          <w:rStyle w:val="Hyperlink"/>
          <w:noProof/>
        </w:rPr>
        <w:t>ID Variables</w:t>
      </w:r>
      <w:r>
        <w:rPr>
          <w:noProof/>
          <w:webHidden/>
        </w:rPr>
        <w:tab/>
      </w:r>
      <w:r>
        <w:rPr>
          <w:noProof/>
          <w:webHidden/>
        </w:rPr>
        <w:tab/>
        <w:t>C-8</w:t>
      </w:r>
    </w:p>
    <w:p w:rsidR="00CA0E5B" w:rsidRDefault="00CA0E5B">
      <w:pPr>
        <w:pStyle w:val="TOC3"/>
        <w:rPr>
          <w:noProof/>
          <w:szCs w:val="24"/>
        </w:rPr>
      </w:pPr>
      <w:r>
        <w:rPr>
          <w:rStyle w:val="Hyperlink"/>
          <w:noProof/>
        </w:rPr>
        <w:t>3.2</w:t>
      </w:r>
      <w:r>
        <w:rPr>
          <w:noProof/>
          <w:szCs w:val="24"/>
        </w:rPr>
        <w:tab/>
      </w:r>
      <w:r>
        <w:rPr>
          <w:rStyle w:val="Hyperlink"/>
          <w:noProof/>
        </w:rPr>
        <w:t>Person Variables</w:t>
      </w:r>
      <w:r>
        <w:rPr>
          <w:noProof/>
          <w:webHidden/>
        </w:rPr>
        <w:tab/>
      </w:r>
      <w:r>
        <w:rPr>
          <w:noProof/>
          <w:webHidden/>
        </w:rPr>
        <w:tab/>
        <w:t>C-9</w:t>
      </w:r>
    </w:p>
    <w:p w:rsidR="00CA0E5B" w:rsidRDefault="00CA0E5B">
      <w:pPr>
        <w:pStyle w:val="TOC3"/>
        <w:rPr>
          <w:noProof/>
          <w:szCs w:val="24"/>
        </w:rPr>
      </w:pPr>
      <w:r>
        <w:rPr>
          <w:rStyle w:val="Hyperlink"/>
          <w:noProof/>
        </w:rPr>
        <w:t>3.3</w:t>
      </w:r>
      <w:r>
        <w:rPr>
          <w:noProof/>
          <w:szCs w:val="24"/>
        </w:rPr>
        <w:tab/>
      </w:r>
      <w:r>
        <w:rPr>
          <w:rStyle w:val="Hyperlink"/>
          <w:noProof/>
        </w:rPr>
        <w:t>Policyholder Variables</w:t>
      </w:r>
      <w:r>
        <w:rPr>
          <w:noProof/>
          <w:webHidden/>
        </w:rPr>
        <w:tab/>
      </w:r>
      <w:r>
        <w:rPr>
          <w:noProof/>
          <w:webHidden/>
        </w:rPr>
        <w:tab/>
        <w:t>C-</w:t>
      </w:r>
      <w:r w:rsidR="00A54B27">
        <w:rPr>
          <w:noProof/>
          <w:webHidden/>
        </w:rPr>
        <w:t>9</w:t>
      </w:r>
    </w:p>
    <w:p w:rsidR="00CA0E5B" w:rsidRDefault="00CA0E5B">
      <w:pPr>
        <w:pStyle w:val="TOC3"/>
        <w:spacing w:after="240"/>
        <w:rPr>
          <w:noProof/>
          <w:szCs w:val="24"/>
        </w:rPr>
      </w:pPr>
      <w:r>
        <w:rPr>
          <w:rStyle w:val="Hyperlink"/>
          <w:noProof/>
        </w:rPr>
        <w:t>3.4</w:t>
      </w:r>
      <w:r>
        <w:rPr>
          <w:noProof/>
          <w:szCs w:val="24"/>
        </w:rPr>
        <w:tab/>
      </w:r>
      <w:r>
        <w:rPr>
          <w:rStyle w:val="Hyperlink"/>
          <w:noProof/>
        </w:rPr>
        <w:t>Establishment Variables</w:t>
      </w:r>
      <w:r>
        <w:rPr>
          <w:noProof/>
          <w:webHidden/>
        </w:rPr>
        <w:tab/>
      </w:r>
      <w:r>
        <w:rPr>
          <w:noProof/>
          <w:webHidden/>
        </w:rPr>
        <w:tab/>
        <w:t>C-10</w:t>
      </w:r>
    </w:p>
    <w:p w:rsidR="001A7453" w:rsidRDefault="00CA0E5B">
      <w:pPr>
        <w:pStyle w:val="TOC4"/>
        <w:rPr>
          <w:rStyle w:val="Hyperlink"/>
          <w:noProof/>
        </w:rPr>
      </w:pPr>
      <w:r>
        <w:rPr>
          <w:rStyle w:val="Hyperlink"/>
          <w:noProof/>
        </w:rPr>
        <w:t>3.4.1</w:t>
      </w:r>
      <w:r>
        <w:rPr>
          <w:noProof/>
          <w:szCs w:val="24"/>
        </w:rPr>
        <w:tab/>
      </w:r>
      <w:r>
        <w:rPr>
          <w:rStyle w:val="Hyperlink"/>
          <w:noProof/>
        </w:rPr>
        <w:t>Employers</w:t>
      </w:r>
      <w:r w:rsidR="00123ECC">
        <w:rPr>
          <w:rStyle w:val="Hyperlink"/>
          <w:noProof/>
        </w:rPr>
        <w:t>, Exchanges,</w:t>
      </w:r>
      <w:r>
        <w:rPr>
          <w:rStyle w:val="Hyperlink"/>
          <w:noProof/>
        </w:rPr>
        <w:t xml:space="preserve"> and Other </w:t>
      </w:r>
    </w:p>
    <w:p w:rsidR="00CA0E5B" w:rsidRDefault="001A7453">
      <w:pPr>
        <w:pStyle w:val="TOC4"/>
        <w:rPr>
          <w:noProof/>
          <w:szCs w:val="24"/>
        </w:rPr>
      </w:pPr>
      <w:r>
        <w:rPr>
          <w:rStyle w:val="Hyperlink"/>
          <w:noProof/>
        </w:rPr>
        <w:tab/>
      </w:r>
      <w:r w:rsidR="00CA0E5B">
        <w:rPr>
          <w:rStyle w:val="Hyperlink"/>
          <w:noProof/>
        </w:rPr>
        <w:t>Establishments</w:t>
      </w:r>
      <w:r w:rsidR="00CA0E5B">
        <w:rPr>
          <w:noProof/>
          <w:webHidden/>
        </w:rPr>
        <w:tab/>
      </w:r>
      <w:r w:rsidR="00CA0E5B">
        <w:rPr>
          <w:noProof/>
          <w:webHidden/>
        </w:rPr>
        <w:tab/>
        <w:t>C-10</w:t>
      </w:r>
    </w:p>
    <w:p w:rsidR="00CA0E5B" w:rsidRDefault="00CA0E5B">
      <w:pPr>
        <w:pStyle w:val="TOC4"/>
        <w:rPr>
          <w:noProof/>
          <w:szCs w:val="24"/>
        </w:rPr>
      </w:pPr>
      <w:r>
        <w:rPr>
          <w:rStyle w:val="Hyperlink"/>
          <w:noProof/>
        </w:rPr>
        <w:t>3.4.2</w:t>
      </w:r>
      <w:r>
        <w:rPr>
          <w:noProof/>
          <w:szCs w:val="24"/>
        </w:rPr>
        <w:tab/>
      </w:r>
      <w:r>
        <w:rPr>
          <w:rStyle w:val="Hyperlink"/>
          <w:noProof/>
        </w:rPr>
        <w:t xml:space="preserve">Types of Coverage through the </w:t>
      </w:r>
      <w:r>
        <w:rPr>
          <w:rStyle w:val="Hyperlink"/>
          <w:noProof/>
        </w:rPr>
        <w:br/>
        <w:t>Establishment</w:t>
      </w:r>
      <w:r>
        <w:rPr>
          <w:noProof/>
          <w:webHidden/>
        </w:rPr>
        <w:tab/>
      </w:r>
      <w:r>
        <w:rPr>
          <w:noProof/>
          <w:webHidden/>
        </w:rPr>
        <w:tab/>
        <w:t>C-1</w:t>
      </w:r>
      <w:r w:rsidR="0098621D">
        <w:rPr>
          <w:noProof/>
          <w:webHidden/>
        </w:rPr>
        <w:t>2</w:t>
      </w:r>
    </w:p>
    <w:p w:rsidR="00CA0E5B" w:rsidRDefault="00CA0E5B">
      <w:pPr>
        <w:pStyle w:val="TOC4"/>
        <w:spacing w:after="240"/>
        <w:rPr>
          <w:noProof/>
          <w:szCs w:val="24"/>
        </w:rPr>
      </w:pPr>
      <w:r>
        <w:rPr>
          <w:rStyle w:val="Hyperlink"/>
          <w:noProof/>
        </w:rPr>
        <w:t>3.4.3</w:t>
      </w:r>
      <w:r>
        <w:rPr>
          <w:noProof/>
          <w:szCs w:val="24"/>
        </w:rPr>
        <w:tab/>
      </w:r>
      <w:r>
        <w:rPr>
          <w:rStyle w:val="Hyperlink"/>
          <w:noProof/>
        </w:rPr>
        <w:t>Out-of-Pocket Premiums</w:t>
      </w:r>
      <w:r>
        <w:rPr>
          <w:noProof/>
          <w:webHidden/>
        </w:rPr>
        <w:tab/>
      </w:r>
      <w:r>
        <w:rPr>
          <w:noProof/>
          <w:webHidden/>
        </w:rPr>
        <w:tab/>
        <w:t>C-1</w:t>
      </w:r>
      <w:r w:rsidR="0074380D">
        <w:rPr>
          <w:noProof/>
          <w:webHidden/>
        </w:rPr>
        <w:t>3</w:t>
      </w:r>
    </w:p>
    <w:p w:rsidR="00CA0E5B" w:rsidRDefault="00CA0E5B">
      <w:pPr>
        <w:pStyle w:val="TOC3"/>
        <w:spacing w:after="240"/>
        <w:rPr>
          <w:noProof/>
          <w:szCs w:val="24"/>
        </w:rPr>
      </w:pPr>
      <w:r>
        <w:rPr>
          <w:rStyle w:val="Hyperlink"/>
          <w:noProof/>
        </w:rPr>
        <w:t>3.5</w:t>
      </w:r>
      <w:r>
        <w:rPr>
          <w:noProof/>
          <w:szCs w:val="24"/>
        </w:rPr>
        <w:tab/>
      </w:r>
      <w:r>
        <w:rPr>
          <w:rStyle w:val="Hyperlink"/>
          <w:noProof/>
        </w:rPr>
        <w:t>Plan Variables</w:t>
      </w:r>
      <w:r>
        <w:rPr>
          <w:noProof/>
          <w:webHidden/>
        </w:rPr>
        <w:tab/>
      </w:r>
      <w:r>
        <w:rPr>
          <w:noProof/>
          <w:webHidden/>
        </w:rPr>
        <w:tab/>
        <w:t>C-1</w:t>
      </w:r>
      <w:r w:rsidR="0098621D">
        <w:rPr>
          <w:noProof/>
          <w:webHidden/>
        </w:rPr>
        <w:t>5</w:t>
      </w:r>
    </w:p>
    <w:p w:rsidR="00CA0E5B" w:rsidRDefault="00CA0E5B">
      <w:pPr>
        <w:pStyle w:val="TOC4"/>
        <w:rPr>
          <w:noProof/>
          <w:szCs w:val="24"/>
        </w:rPr>
      </w:pPr>
      <w:r>
        <w:rPr>
          <w:rStyle w:val="Hyperlink"/>
          <w:noProof/>
        </w:rPr>
        <w:t>3.5.1</w:t>
      </w:r>
      <w:r>
        <w:rPr>
          <w:noProof/>
          <w:szCs w:val="24"/>
        </w:rPr>
        <w:tab/>
      </w:r>
      <w:r>
        <w:rPr>
          <w:rStyle w:val="Hyperlink"/>
          <w:noProof/>
        </w:rPr>
        <w:t xml:space="preserve">Household Reports of </w:t>
      </w:r>
      <w:r w:rsidR="00D03F56">
        <w:rPr>
          <w:rStyle w:val="Hyperlink"/>
          <w:noProof/>
        </w:rPr>
        <w:t>HMOs</w:t>
      </w:r>
      <w:r>
        <w:rPr>
          <w:noProof/>
          <w:webHidden/>
        </w:rPr>
        <w:tab/>
      </w:r>
      <w:r>
        <w:rPr>
          <w:noProof/>
          <w:webHidden/>
        </w:rPr>
        <w:tab/>
        <w:t>C-1</w:t>
      </w:r>
      <w:r w:rsidR="0098621D">
        <w:rPr>
          <w:noProof/>
          <w:webHidden/>
        </w:rPr>
        <w:t>5</w:t>
      </w:r>
    </w:p>
    <w:p w:rsidR="00CA0E5B" w:rsidRDefault="00CA0E5B">
      <w:pPr>
        <w:pStyle w:val="TOC4"/>
        <w:rPr>
          <w:noProof/>
          <w:szCs w:val="24"/>
        </w:rPr>
      </w:pPr>
      <w:r>
        <w:rPr>
          <w:rStyle w:val="Hyperlink"/>
          <w:noProof/>
        </w:rPr>
        <w:t>3.5.2</w:t>
      </w:r>
      <w:r>
        <w:rPr>
          <w:noProof/>
          <w:szCs w:val="24"/>
        </w:rPr>
        <w:tab/>
      </w:r>
      <w:r>
        <w:rPr>
          <w:rStyle w:val="Hyperlink"/>
          <w:noProof/>
        </w:rPr>
        <w:t>Family Experience with Plan</w:t>
      </w:r>
      <w:r>
        <w:rPr>
          <w:noProof/>
          <w:webHidden/>
        </w:rPr>
        <w:tab/>
      </w:r>
      <w:r>
        <w:rPr>
          <w:noProof/>
          <w:webHidden/>
        </w:rPr>
        <w:tab/>
        <w:t>C-1</w:t>
      </w:r>
      <w:r w:rsidR="0098621D">
        <w:rPr>
          <w:noProof/>
          <w:webHidden/>
        </w:rPr>
        <w:t>6</w:t>
      </w:r>
    </w:p>
    <w:p w:rsidR="00CA0E5B" w:rsidRDefault="00CA0E5B">
      <w:pPr>
        <w:pStyle w:val="TOC4"/>
        <w:spacing w:after="240"/>
        <w:rPr>
          <w:noProof/>
          <w:szCs w:val="24"/>
        </w:rPr>
      </w:pPr>
      <w:r>
        <w:rPr>
          <w:rStyle w:val="Hyperlink"/>
          <w:noProof/>
        </w:rPr>
        <w:t>3.5.3</w:t>
      </w:r>
      <w:r>
        <w:rPr>
          <w:noProof/>
          <w:szCs w:val="24"/>
        </w:rPr>
        <w:tab/>
      </w:r>
      <w:r>
        <w:rPr>
          <w:rStyle w:val="Hyperlink"/>
          <w:noProof/>
        </w:rPr>
        <w:t>Change in Plan Name</w:t>
      </w:r>
      <w:r>
        <w:rPr>
          <w:noProof/>
          <w:webHidden/>
        </w:rPr>
        <w:tab/>
      </w:r>
      <w:r>
        <w:rPr>
          <w:noProof/>
          <w:webHidden/>
        </w:rPr>
        <w:tab/>
        <w:t>C-1</w:t>
      </w:r>
      <w:r w:rsidR="0098621D">
        <w:rPr>
          <w:noProof/>
          <w:webHidden/>
        </w:rPr>
        <w:t>6</w:t>
      </w:r>
    </w:p>
    <w:p w:rsidR="00CA0E5B" w:rsidRDefault="00CA0E5B">
      <w:pPr>
        <w:pStyle w:val="TOC3"/>
        <w:spacing w:after="240"/>
        <w:rPr>
          <w:noProof/>
          <w:szCs w:val="24"/>
        </w:rPr>
      </w:pPr>
      <w:r>
        <w:rPr>
          <w:rStyle w:val="Hyperlink"/>
          <w:noProof/>
        </w:rPr>
        <w:t>3.6</w:t>
      </w:r>
      <w:r>
        <w:rPr>
          <w:noProof/>
          <w:szCs w:val="24"/>
        </w:rPr>
        <w:tab/>
      </w:r>
      <w:r>
        <w:rPr>
          <w:rStyle w:val="Hyperlink"/>
          <w:noProof/>
        </w:rPr>
        <w:t>Links to Job Providing Insurance</w:t>
      </w:r>
      <w:r>
        <w:rPr>
          <w:noProof/>
          <w:webHidden/>
        </w:rPr>
        <w:tab/>
      </w:r>
      <w:r>
        <w:rPr>
          <w:noProof/>
          <w:webHidden/>
        </w:rPr>
        <w:tab/>
        <w:t>C-1</w:t>
      </w:r>
      <w:r w:rsidR="0074380D">
        <w:rPr>
          <w:noProof/>
          <w:webHidden/>
        </w:rPr>
        <w:t>6</w:t>
      </w:r>
    </w:p>
    <w:p w:rsidR="00CA0E5B" w:rsidRDefault="00CA0E5B">
      <w:pPr>
        <w:pStyle w:val="TOC2"/>
        <w:spacing w:after="240"/>
        <w:rPr>
          <w:noProof/>
          <w:szCs w:val="24"/>
        </w:rPr>
      </w:pPr>
      <w:r>
        <w:rPr>
          <w:rStyle w:val="Hyperlink"/>
          <w:noProof/>
        </w:rPr>
        <w:t>4.0</w:t>
      </w:r>
      <w:r>
        <w:rPr>
          <w:noProof/>
          <w:szCs w:val="24"/>
        </w:rPr>
        <w:tab/>
      </w:r>
      <w:r>
        <w:rPr>
          <w:rStyle w:val="Hyperlink"/>
          <w:noProof/>
        </w:rPr>
        <w:t>Linking to Other Files</w:t>
      </w:r>
      <w:r>
        <w:rPr>
          <w:noProof/>
          <w:webHidden/>
        </w:rPr>
        <w:tab/>
      </w:r>
      <w:r>
        <w:rPr>
          <w:noProof/>
          <w:webHidden/>
        </w:rPr>
        <w:tab/>
        <w:t>C-1</w:t>
      </w:r>
      <w:r w:rsidR="0074380D">
        <w:rPr>
          <w:noProof/>
          <w:webHidden/>
        </w:rPr>
        <w:t>7</w:t>
      </w:r>
    </w:p>
    <w:p w:rsidR="00CA0E5B" w:rsidRDefault="00CA0E5B">
      <w:pPr>
        <w:pStyle w:val="TOC3"/>
        <w:rPr>
          <w:noProof/>
          <w:szCs w:val="24"/>
        </w:rPr>
      </w:pPr>
      <w:r>
        <w:rPr>
          <w:rStyle w:val="Hyperlink"/>
          <w:noProof/>
        </w:rPr>
        <w:t>4.1</w:t>
      </w:r>
      <w:r>
        <w:rPr>
          <w:noProof/>
          <w:szCs w:val="24"/>
        </w:rPr>
        <w:tab/>
      </w:r>
      <w:r>
        <w:rPr>
          <w:rStyle w:val="Hyperlink"/>
          <w:noProof/>
        </w:rPr>
        <w:t>National Health Interview Survey</w:t>
      </w:r>
      <w:r>
        <w:rPr>
          <w:noProof/>
          <w:webHidden/>
        </w:rPr>
        <w:tab/>
      </w:r>
      <w:r>
        <w:rPr>
          <w:noProof/>
          <w:webHidden/>
        </w:rPr>
        <w:tab/>
        <w:t>C-1</w:t>
      </w:r>
      <w:r w:rsidR="0074380D">
        <w:rPr>
          <w:noProof/>
          <w:webHidden/>
        </w:rPr>
        <w:t>7</w:t>
      </w:r>
    </w:p>
    <w:p w:rsidR="00CA0E5B" w:rsidRPr="00CC021E" w:rsidRDefault="00CA0E5B">
      <w:pPr>
        <w:pStyle w:val="TOC3"/>
        <w:spacing w:after="240"/>
        <w:rPr>
          <w:noProof/>
          <w:szCs w:val="24"/>
        </w:rPr>
      </w:pPr>
      <w:r w:rsidRPr="00CC021E">
        <w:rPr>
          <w:rStyle w:val="Hyperlink"/>
          <w:noProof/>
        </w:rPr>
        <w:t>4.</w:t>
      </w:r>
      <w:r w:rsidR="004D2CF5" w:rsidRPr="00CC021E">
        <w:rPr>
          <w:rStyle w:val="Hyperlink"/>
          <w:noProof/>
        </w:rPr>
        <w:t>2</w:t>
      </w:r>
      <w:r w:rsidRPr="00CC021E">
        <w:rPr>
          <w:noProof/>
          <w:szCs w:val="24"/>
        </w:rPr>
        <w:tab/>
      </w:r>
      <w:r w:rsidRPr="00CC021E">
        <w:rPr>
          <w:rStyle w:val="Hyperlink"/>
          <w:noProof/>
        </w:rPr>
        <w:t>Longitudinal Analysis</w:t>
      </w:r>
      <w:r w:rsidRPr="00CC021E">
        <w:rPr>
          <w:noProof/>
          <w:webHidden/>
        </w:rPr>
        <w:tab/>
      </w:r>
      <w:r w:rsidRPr="00CC021E">
        <w:rPr>
          <w:noProof/>
          <w:webHidden/>
        </w:rPr>
        <w:tab/>
        <w:t>C-1</w:t>
      </w:r>
      <w:r w:rsidR="0074380D">
        <w:rPr>
          <w:noProof/>
          <w:webHidden/>
        </w:rPr>
        <w:t>7</w:t>
      </w:r>
    </w:p>
    <w:p w:rsidR="00CA0E5B" w:rsidRDefault="00CA0E5B">
      <w:pPr>
        <w:pStyle w:val="C1-CtrBoldHd"/>
      </w:pPr>
      <w:r>
        <w:rPr>
          <w:rStyle w:val="Hyperlink"/>
          <w:noProof/>
          <w:lang w:val="en-CA"/>
        </w:rPr>
        <w:br w:type="page"/>
      </w:r>
      <w:r>
        <w:lastRenderedPageBreak/>
        <w:t>Table of Contents (continued)</w:t>
      </w:r>
    </w:p>
    <w:p w:rsidR="00CA0E5B" w:rsidRDefault="00CA0E5B">
      <w:pPr>
        <w:pStyle w:val="TOC2"/>
        <w:spacing w:after="240"/>
        <w:rPr>
          <w:noProof/>
          <w:szCs w:val="24"/>
        </w:rPr>
      </w:pPr>
      <w:r>
        <w:rPr>
          <w:rStyle w:val="Hyperlink"/>
          <w:noProof/>
          <w:lang w:val="en-CA"/>
        </w:rPr>
        <w:t>5.0</w:t>
      </w:r>
      <w:r>
        <w:rPr>
          <w:noProof/>
          <w:szCs w:val="24"/>
        </w:rPr>
        <w:tab/>
      </w:r>
      <w:r>
        <w:rPr>
          <w:rStyle w:val="Hyperlink"/>
          <w:noProof/>
        </w:rPr>
        <w:t>Using MEPS Data for Trend Analysis</w:t>
      </w:r>
      <w:r>
        <w:rPr>
          <w:noProof/>
          <w:webHidden/>
        </w:rPr>
        <w:tab/>
      </w:r>
      <w:r>
        <w:rPr>
          <w:noProof/>
          <w:webHidden/>
        </w:rPr>
        <w:tab/>
        <w:t>C-1</w:t>
      </w:r>
      <w:r w:rsidR="0098621D">
        <w:rPr>
          <w:noProof/>
          <w:webHidden/>
        </w:rPr>
        <w:t>8</w:t>
      </w:r>
    </w:p>
    <w:p w:rsidR="00CA0E5B" w:rsidRDefault="00CA0E5B">
      <w:pPr>
        <w:pStyle w:val="TOC2"/>
        <w:spacing w:after="240"/>
        <w:rPr>
          <w:caps/>
          <w:noProof/>
          <w:szCs w:val="24"/>
        </w:rPr>
      </w:pPr>
      <w:r>
        <w:rPr>
          <w:rStyle w:val="Hyperlink"/>
          <w:noProof/>
        </w:rPr>
        <w:t>References</w:t>
      </w:r>
      <w:r w:rsidR="008C408A">
        <w:rPr>
          <w:noProof/>
          <w:webHidden/>
        </w:rPr>
        <w:tab/>
      </w:r>
      <w:r w:rsidR="008C408A">
        <w:rPr>
          <w:noProof/>
          <w:webHidden/>
        </w:rPr>
        <w:tab/>
        <w:t>C-1</w:t>
      </w:r>
      <w:r w:rsidR="0098621D">
        <w:rPr>
          <w:noProof/>
          <w:webHidden/>
        </w:rPr>
        <w:t>9</w:t>
      </w:r>
    </w:p>
    <w:p w:rsidR="00CA0E5B" w:rsidRDefault="00CA0E5B">
      <w:pPr>
        <w:pStyle w:val="TOC1"/>
        <w:rPr>
          <w:caps w:val="0"/>
          <w:noProof/>
          <w:szCs w:val="24"/>
        </w:rPr>
      </w:pPr>
      <w:r>
        <w:rPr>
          <w:rStyle w:val="Hyperlink"/>
          <w:noProof/>
        </w:rPr>
        <w:t>D</w:t>
      </w:r>
      <w:r>
        <w:rPr>
          <w:rStyle w:val="Hyperlink"/>
          <w:noProof/>
        </w:rPr>
        <w:tab/>
      </w:r>
      <w:r w:rsidR="00114128">
        <w:rPr>
          <w:rStyle w:val="Hyperlink"/>
          <w:caps w:val="0"/>
          <w:noProof/>
        </w:rPr>
        <w:t>Variable-</w:t>
      </w:r>
      <w:r>
        <w:rPr>
          <w:rStyle w:val="Hyperlink"/>
          <w:caps w:val="0"/>
          <w:noProof/>
        </w:rPr>
        <w:t>Source Crosswalk</w:t>
      </w:r>
      <w:r>
        <w:rPr>
          <w:noProof/>
          <w:webHidden/>
        </w:rPr>
        <w:tab/>
      </w:r>
      <w:r>
        <w:rPr>
          <w:noProof/>
          <w:webHidden/>
        </w:rPr>
        <w:tab/>
        <w:t>D-1</w:t>
      </w:r>
    </w:p>
    <w:p w:rsidR="00CA0E5B" w:rsidRDefault="00CA0E5B">
      <w:pPr>
        <w:tabs>
          <w:tab w:val="left" w:pos="720"/>
          <w:tab w:val="left" w:pos="1440"/>
        </w:tabs>
        <w:sectPr w:rsidR="00CA0E5B">
          <w:footerReference w:type="default" r:id="rId10"/>
          <w:endnotePr>
            <w:numFmt w:val="decimal"/>
          </w:endnotePr>
          <w:pgSz w:w="12240" w:h="15840" w:code="1"/>
          <w:pgMar w:top="1440" w:right="1440" w:bottom="1440" w:left="1440" w:header="720" w:footer="576" w:gutter="0"/>
          <w:pgNumType w:fmt="lowerRoman" w:start="1"/>
          <w:cols w:space="720"/>
          <w:noEndnote/>
        </w:sectPr>
      </w:pPr>
    </w:p>
    <w:p w:rsidR="00BC62A8" w:rsidRPr="007F1D25" w:rsidRDefault="00BC62A8" w:rsidP="00BC62A8">
      <w:pPr>
        <w:pStyle w:val="C1-CtrBoldHd"/>
        <w:rPr>
          <w:caps/>
        </w:rPr>
      </w:pPr>
      <w:r>
        <w:lastRenderedPageBreak/>
        <w:t xml:space="preserve">A. </w:t>
      </w:r>
      <w:r w:rsidRPr="007F1D25">
        <w:t>Data Use Agreement</w:t>
      </w:r>
    </w:p>
    <w:p w:rsidR="00BC62A8" w:rsidRDefault="00BC62A8" w:rsidP="00BC62A8">
      <w:pPr>
        <w:pStyle w:val="L1-FlLfSp12"/>
      </w:pPr>
      <w:r>
        <w:t>Individual identifiers have been removed from the micro-data contained in these files. Nevertheless, under sections 308 (d) and 903 (c) of the Public Health Service Act (42 U.S.C. 242m and 42 U.S.C. 299 a-1), data collected by the Agency for Healthcare Research and Quality (AHRQ) and/or the National Center for Health Statistics (NCHS) may not be used for any purpose other than for the purpose for which they were supplied; any effort to determine the identity of any reported cases is prohibited by law.</w:t>
      </w:r>
    </w:p>
    <w:p w:rsidR="00BC62A8" w:rsidRDefault="00BC62A8" w:rsidP="00BC62A8">
      <w:pPr>
        <w:pStyle w:val="L1-FlLfSp12"/>
      </w:pPr>
      <w:r>
        <w:t>Therefore in accordance with the above referenced Federal Statute, it is understood that:</w:t>
      </w:r>
    </w:p>
    <w:p w:rsidR="00BC62A8" w:rsidRDefault="00BC62A8" w:rsidP="001D4244">
      <w:pPr>
        <w:pStyle w:val="N2-2ndBullet"/>
      </w:pPr>
      <w:r>
        <w:t>No one is to use the data in this data set in any way except for statistical reporting and analysis; and</w:t>
      </w:r>
    </w:p>
    <w:p w:rsidR="00BC62A8" w:rsidRDefault="00BC62A8" w:rsidP="001D4244">
      <w:pPr>
        <w:pStyle w:val="N2-2ndBullet"/>
      </w:pPr>
      <w:r>
        <w:t>If the identity of any person or establishment should be discovered inadvertently, then (a) no use will be made of this knowledge, (b) the Director Office of Management AHRQ will be advised of this incident, (c) the information that would identify any individual or establishment will be safeguarded or destroyed, as requested by AHRQ, and (d) no one else will be informed of the discovered identity; and</w:t>
      </w:r>
    </w:p>
    <w:p w:rsidR="00BC62A8" w:rsidRDefault="00BC62A8" w:rsidP="001D4244">
      <w:pPr>
        <w:pStyle w:val="N2-2ndBullet"/>
      </w:pPr>
      <w:r>
        <w:t>No one will attempt to link this data set with individually identifiable records from any data sets other than the Medical Expenditure Panel Survey or the National Health Interview Survey.</w:t>
      </w:r>
    </w:p>
    <w:p w:rsidR="00BC62A8" w:rsidRDefault="00BC62A8" w:rsidP="00BC62A8">
      <w:pPr>
        <w:pStyle w:val="L1-FlLfSp12"/>
      </w:pPr>
      <w:r>
        <w:t>By using these data you signify your agreement to comply with the above stated statutorily based requirements with the knowledge that deliberately making a false statement in any matter within the jurisdiction of any department or agency of the Federal Government violates Title 18 part 1 Chapter 47 Section 1001 and is punishable by a fine of up to $10,000 or up to 5 years in prison.</w:t>
      </w:r>
    </w:p>
    <w:p w:rsidR="00BC62A8" w:rsidRDefault="00BC62A8" w:rsidP="00BC62A8">
      <w:pPr>
        <w:pStyle w:val="L1-FlLfSp12"/>
      </w:pPr>
      <w:r>
        <w:t xml:space="preserve">The Agency for Healthcare Research and Quality requests that users cite AHRQ and the Medical Expenditure Panel Survey as the data source in any publications or research based upon these data. </w:t>
      </w:r>
    </w:p>
    <w:p w:rsidR="00BC62A8" w:rsidRDefault="00BC62A8" w:rsidP="00BC62A8">
      <w:pPr>
        <w:pStyle w:val="C1-CtrBoldHd"/>
        <w:sectPr w:rsidR="00BC62A8" w:rsidSect="00BC62A8">
          <w:footerReference w:type="default" r:id="rId11"/>
          <w:footerReference w:type="first" r:id="rId12"/>
          <w:endnotePr>
            <w:numFmt w:val="decimal"/>
          </w:endnotePr>
          <w:pgSz w:w="12240" w:h="15840"/>
          <w:pgMar w:top="1440" w:right="1440" w:bottom="1440" w:left="1440" w:header="720" w:footer="576" w:gutter="0"/>
          <w:pgNumType w:start="1"/>
          <w:cols w:space="720"/>
          <w:noEndnote/>
        </w:sectPr>
      </w:pPr>
    </w:p>
    <w:p w:rsidR="00BC62A8" w:rsidRPr="007F364B" w:rsidRDefault="00BC62A8" w:rsidP="00BC62A8">
      <w:pPr>
        <w:pStyle w:val="C1-CtrBoldHd"/>
      </w:pPr>
      <w:r w:rsidRPr="007F364B">
        <w:lastRenderedPageBreak/>
        <w:t>B. Background</w:t>
      </w:r>
    </w:p>
    <w:p w:rsidR="00BC62A8" w:rsidRPr="007F364B" w:rsidRDefault="00BC62A8" w:rsidP="00BC62A8">
      <w:pPr>
        <w:pStyle w:val="Heading1"/>
      </w:pPr>
      <w:r w:rsidRPr="007F364B">
        <w:t>1.0</w:t>
      </w:r>
      <w:r>
        <w:tab/>
      </w:r>
      <w:r w:rsidRPr="007F364B">
        <w:t xml:space="preserve">Household Component </w:t>
      </w:r>
    </w:p>
    <w:p w:rsidR="00BC62A8" w:rsidRPr="007F364B" w:rsidRDefault="00BC62A8" w:rsidP="00BC62A8">
      <w:pPr>
        <w:pStyle w:val="L1-FlLfSp12"/>
      </w:pPr>
      <w:r w:rsidRPr="007F364B">
        <w:t>The Medical Expenditure Panel Survey (MEPS) provides nationally representative estimates of health care use, expenditures, sources of payment, and health insurance coverage for the U.S. civilian non-institutionalized population. The MEPS Household Component (HC) also provides estimates of respondents</w:t>
      </w:r>
      <w:r>
        <w:t>’</w:t>
      </w:r>
      <w:r w:rsidRPr="007F364B">
        <w:t xml:space="preserve"> health status, demographic and socio-economic characteristics, employment, access to care</w:t>
      </w:r>
      <w:r w:rsidRPr="003873FA">
        <w:t>, and satisfaction with health care</w:t>
      </w:r>
      <w:r w:rsidRPr="007F364B">
        <w:t>. Estimates can be produced for individuals, families, and selected population subgroups.</w:t>
      </w:r>
      <w:r>
        <w:t xml:space="preserve"> </w:t>
      </w:r>
      <w:r w:rsidRPr="007F364B">
        <w:t>The panel design of the survey, which includes 5 Rounds of interviews covering 2 full calendar years, provides data for examining person level changes in selected variables such as expenditures, health insurance coverage, and health status. Using computer assisted personal interviewing (CAPI) technology, information about each household member is collected, and the survey builds on this information from interview to interview.</w:t>
      </w:r>
      <w:r>
        <w:t xml:space="preserve"> </w:t>
      </w:r>
      <w:r w:rsidRPr="007F364B">
        <w:t>All data for a sampled household are reported by a single household respondent.</w:t>
      </w:r>
    </w:p>
    <w:p w:rsidR="00BC62A8" w:rsidRPr="007F364B" w:rsidRDefault="00BC62A8" w:rsidP="00BC62A8">
      <w:pPr>
        <w:pStyle w:val="L1-FlLfSp12"/>
      </w:pPr>
      <w:r w:rsidRPr="007F364B">
        <w:t>The MEPS-HC was initiated in 1996.</w:t>
      </w:r>
      <w:r>
        <w:t xml:space="preserve"> </w:t>
      </w:r>
      <w:r w:rsidRPr="007F364B">
        <w:t xml:space="preserve">Each year a new panel of </w:t>
      </w:r>
      <w:r>
        <w:t xml:space="preserve">sample </w:t>
      </w:r>
      <w:r w:rsidRPr="007F364B">
        <w:t>households is selected.</w:t>
      </w:r>
      <w:r>
        <w:t xml:space="preserve"> </w:t>
      </w:r>
      <w:r w:rsidRPr="007F364B">
        <w:t>Because the data collected are comparable to those from earlier medical expenditure surveys conducted in 1977 and 1987, it is possible to analyze long-term trends. Each annual MEPS-HC sample size is about 15,000 households.</w:t>
      </w:r>
      <w:r>
        <w:t xml:space="preserve"> </w:t>
      </w:r>
      <w:r w:rsidRPr="007F364B">
        <w:t>Data can be analyzed at either the person or event level.</w:t>
      </w:r>
      <w:r>
        <w:rPr>
          <w:sz w:val="20"/>
        </w:rPr>
        <w:t xml:space="preserve"> </w:t>
      </w:r>
      <w:r w:rsidRPr="007F364B">
        <w:t xml:space="preserve">Data must be weighted to produce national estimates. </w:t>
      </w:r>
    </w:p>
    <w:p w:rsidR="00BC62A8" w:rsidRPr="007F364B" w:rsidRDefault="00BC62A8" w:rsidP="00BC62A8">
      <w:pPr>
        <w:pStyle w:val="L1-FlLfSp12"/>
      </w:pPr>
      <w:r w:rsidRPr="007F364B">
        <w:t>The set of households selected for each panel of the MEPS HC is a subsample of households participating in the previous year</w:t>
      </w:r>
      <w:r>
        <w:t>’</w:t>
      </w:r>
      <w:r w:rsidRPr="007F364B">
        <w:t>s National Health Interview Survey (NHIS) conducted by the National Center for Health Statistics. The NHIS sampling frame provides a nationally representative sample of the U.S. civilian non-institutionalized population</w:t>
      </w:r>
      <w:r w:rsidR="00C8794F">
        <w:t xml:space="preserve"> and reflects an oversample of B</w:t>
      </w:r>
      <w:r w:rsidRPr="007F364B">
        <w:t xml:space="preserve">lacks and Hispanics. </w:t>
      </w:r>
      <w:r>
        <w:t xml:space="preserve">In 2006, the NHIS implemented a new sample design, which included Asian persons </w:t>
      </w:r>
      <w:r w:rsidR="00C8794F">
        <w:t xml:space="preserve">in addition to households with </w:t>
      </w:r>
      <w:r w:rsidR="00C8794F" w:rsidRPr="00C8794F">
        <w:t>B</w:t>
      </w:r>
      <w:r>
        <w:t xml:space="preserve">lack and Hispanic persons in the oversampling of minority populations. </w:t>
      </w:r>
      <w:r w:rsidRPr="007F364B">
        <w:t>The linkage of the MEPS to the previous year</w:t>
      </w:r>
      <w:r>
        <w:t>’</w:t>
      </w:r>
      <w:r w:rsidRPr="007F364B">
        <w:t>s NHIS provides additional data for longitudinal analytic purposes.</w:t>
      </w:r>
    </w:p>
    <w:p w:rsidR="00BC62A8" w:rsidRPr="007F364B" w:rsidRDefault="00BC62A8" w:rsidP="00BC62A8">
      <w:pPr>
        <w:pStyle w:val="Heading1"/>
      </w:pPr>
      <w:r w:rsidRPr="007F364B">
        <w:t>2.0</w:t>
      </w:r>
      <w:r>
        <w:tab/>
      </w:r>
      <w:r w:rsidR="004E4FAC">
        <w:t xml:space="preserve">Medical Provider </w:t>
      </w:r>
      <w:r w:rsidRPr="007F364B">
        <w:t xml:space="preserve">Component </w:t>
      </w:r>
    </w:p>
    <w:p w:rsidR="00BC62A8" w:rsidRPr="007F364B" w:rsidRDefault="00BC62A8" w:rsidP="00BC62A8">
      <w:pPr>
        <w:pStyle w:val="L1-FlLfSp12"/>
      </w:pPr>
      <w:r w:rsidRPr="007F364B">
        <w:t xml:space="preserve">Upon completion of the household CAPI interview and obtaining permission from the household survey respondents, a sample of medical providers are contacted by telephone to obtain information that household respondents can not accurately provide. This part of the MEPS is called the </w:t>
      </w:r>
      <w:r>
        <w:t>Medical</w:t>
      </w:r>
      <w:r w:rsidRPr="007F364B">
        <w:t xml:space="preserve"> Provider Component (MPC) and information is collected on dates of visit, diagnosis and procedure codes, charges and payments.</w:t>
      </w:r>
      <w:r>
        <w:t xml:space="preserve"> The Pharmacy Component (PC), a subcomponent of the MPC, does not collect charges or diagnosis and procedure codes but does collect drug detail information, including National Drug Code (NDC) and medicine name, as well as date filled and sources and amounts of payment. </w:t>
      </w:r>
      <w:r w:rsidRPr="007F364B">
        <w:t>The MPC is not designed to yield national estimates.</w:t>
      </w:r>
      <w:r>
        <w:t xml:space="preserve"> </w:t>
      </w:r>
      <w:r w:rsidRPr="007F364B">
        <w:t>It is primarily used as an imputation source to supplement/replace household reported expenditure information.</w:t>
      </w:r>
    </w:p>
    <w:p w:rsidR="00BC62A8" w:rsidRPr="007F364B" w:rsidRDefault="00BC62A8" w:rsidP="00BC62A8">
      <w:pPr>
        <w:pStyle w:val="Heading1"/>
      </w:pPr>
      <w:r>
        <w:br w:type="page"/>
      </w:r>
      <w:r w:rsidRPr="007F364B">
        <w:lastRenderedPageBreak/>
        <w:t>3.0</w:t>
      </w:r>
      <w:r>
        <w:tab/>
      </w:r>
      <w:r w:rsidRPr="007F364B">
        <w:t xml:space="preserve">Survey Management and Data Collection </w:t>
      </w:r>
    </w:p>
    <w:p w:rsidR="00BC62A8" w:rsidRDefault="00BC62A8" w:rsidP="00BC62A8">
      <w:pPr>
        <w:pStyle w:val="L1-FlLfSp12"/>
      </w:pPr>
      <w:r w:rsidRPr="007F364B">
        <w:t>MEPS HC</w:t>
      </w:r>
      <w:r>
        <w:t xml:space="preserve"> </w:t>
      </w:r>
      <w:r w:rsidRPr="007F364B">
        <w:t>and MPC data are collected under the authority of the Public Health Service Act.</w:t>
      </w:r>
      <w:r>
        <w:t xml:space="preserve"> </w:t>
      </w:r>
      <w:r w:rsidRPr="007F364B">
        <w:t>Data are collected under contract with Westat, Inc.</w:t>
      </w:r>
      <w:r w:rsidR="00692E34">
        <w:t xml:space="preserve"> </w:t>
      </w:r>
      <w:r w:rsidR="00692E34" w:rsidRPr="00DA3EAE">
        <w:t>(MEPS HC) and Research Triangle Institute (MEPS MPC).</w:t>
      </w:r>
      <w:r w:rsidR="00692E34" w:rsidRPr="00F43372">
        <w:t xml:space="preserve"> </w:t>
      </w:r>
      <w:r w:rsidRPr="007F364B">
        <w:t>Data sets and summary statistics are edited and published in accordance with the confidentiality provisions of the Public Health Service Act and the Privacy Act.</w:t>
      </w:r>
      <w:r>
        <w:t xml:space="preserve"> </w:t>
      </w:r>
      <w:r w:rsidRPr="007F364B">
        <w:t>The National Center for Health statistics (NCHS) provides consultation and technical assistance.</w:t>
      </w:r>
    </w:p>
    <w:p w:rsidR="00BC62A8" w:rsidRPr="007F364B" w:rsidRDefault="00BC62A8" w:rsidP="00BC62A8">
      <w:pPr>
        <w:pStyle w:val="L1-FlLfSp12"/>
      </w:pPr>
      <w:r w:rsidRPr="007F364B">
        <w:t xml:space="preserve">As soon as data collection and editing are completed, the MEPS survey data are released to the public in staged releases of summary reports, micro data </w:t>
      </w:r>
      <w:r>
        <w:t>files, and tables via the MEPS W</w:t>
      </w:r>
      <w:r w:rsidRPr="007F364B">
        <w:t xml:space="preserve">eb site: </w:t>
      </w:r>
      <w:hyperlink r:id="rId13" w:history="1">
        <w:r w:rsidR="004F35B6">
          <w:rPr>
            <w:rStyle w:val="Hyperlink"/>
            <w:color w:val="0000FF"/>
            <w:u w:val="single"/>
          </w:rPr>
          <w:t>meps.ahrq.gov</w:t>
        </w:r>
      </w:hyperlink>
      <w:r>
        <w:t xml:space="preserve">. Selected data can be analyzed through MEPSnet, an on-line interactive tool </w:t>
      </w:r>
      <w:r w:rsidRPr="007F364B">
        <w:t xml:space="preserve">designed to give data users the capability to statistically analyze MEPS data in a menu-driven environment. </w:t>
      </w:r>
    </w:p>
    <w:p w:rsidR="00CA0E5B" w:rsidRPr="007F364B" w:rsidRDefault="00BC62A8" w:rsidP="00BC62A8">
      <w:pPr>
        <w:pStyle w:val="L1-FlLfSp12"/>
        <w:rPr>
          <w:szCs w:val="24"/>
        </w:rPr>
      </w:pPr>
      <w:r w:rsidRPr="007F364B">
        <w:t>Additional information on MEPS is available from the MEPS project manager or the MEPS public use data manager at the Center for Financing</w:t>
      </w:r>
      <w:r>
        <w:t>,</w:t>
      </w:r>
      <w:r w:rsidRPr="007F364B">
        <w:t xml:space="preserve"> Access</w:t>
      </w:r>
      <w:r>
        <w:t>,</w:t>
      </w:r>
      <w:r w:rsidRPr="007F364B">
        <w:t xml:space="preserve"> and Cost Trends, Agency for Healthcare Research and Quality, </w:t>
      </w:r>
      <w:r w:rsidR="00BE2A9F" w:rsidRPr="00EF553C">
        <w:t>5600 Fishers Lane</w:t>
      </w:r>
      <w:r w:rsidR="00BE2A9F" w:rsidRPr="007F364B">
        <w:t>, Rockville, MD 2085</w:t>
      </w:r>
      <w:r w:rsidR="00BE2A9F" w:rsidRPr="00EF553C">
        <w:t>7</w:t>
      </w:r>
      <w:r w:rsidR="00BE2A9F" w:rsidRPr="007F364B">
        <w:t xml:space="preserve"> (301-427-1406).</w:t>
      </w:r>
    </w:p>
    <w:p w:rsidR="00CA0E5B" w:rsidRDefault="00CA0E5B">
      <w:pPr>
        <w:sectPr w:rsidR="00CA0E5B">
          <w:footerReference w:type="default" r:id="rId14"/>
          <w:endnotePr>
            <w:numFmt w:val="decimal"/>
          </w:endnotePr>
          <w:pgSz w:w="12240" w:h="15840" w:code="1"/>
          <w:pgMar w:top="1440" w:right="1440" w:bottom="1440" w:left="1440" w:header="720" w:footer="576" w:gutter="0"/>
          <w:pgNumType w:start="1"/>
          <w:cols w:space="720"/>
          <w:noEndnote/>
        </w:sectPr>
      </w:pPr>
      <w:bookmarkStart w:id="1" w:name="_Toc493919840"/>
      <w:bookmarkStart w:id="2" w:name="_Toc493920752"/>
      <w:bookmarkStart w:id="3" w:name="_Toc493921136"/>
      <w:bookmarkStart w:id="4" w:name="_Toc493921999"/>
    </w:p>
    <w:p w:rsidR="00CA0E5B" w:rsidRPr="00326F1F" w:rsidRDefault="00CA0E5B" w:rsidP="00326F1F">
      <w:pPr>
        <w:pStyle w:val="L1-FlLfSp12"/>
        <w:jc w:val="center"/>
        <w:rPr>
          <w:b/>
        </w:rPr>
      </w:pPr>
      <w:bookmarkStart w:id="5" w:name="_Toc148927434"/>
      <w:bookmarkStart w:id="6" w:name="_Toc216493127"/>
      <w:r w:rsidRPr="00326F1F">
        <w:rPr>
          <w:b/>
        </w:rPr>
        <w:lastRenderedPageBreak/>
        <w:t>C. Technical and Programming Information</w:t>
      </w:r>
      <w:bookmarkEnd w:id="1"/>
      <w:bookmarkEnd w:id="2"/>
      <w:bookmarkEnd w:id="3"/>
      <w:bookmarkEnd w:id="4"/>
      <w:bookmarkEnd w:id="5"/>
      <w:bookmarkEnd w:id="6"/>
    </w:p>
    <w:p w:rsidR="00CA0E5B" w:rsidRDefault="00CA0E5B">
      <w:pPr>
        <w:pStyle w:val="Heading1"/>
      </w:pPr>
      <w:bookmarkStart w:id="7" w:name="_Toc148927435"/>
      <w:bookmarkStart w:id="8" w:name="_Toc216493128"/>
      <w:r w:rsidRPr="00C36A8F">
        <w:t>1.0</w:t>
      </w:r>
      <w:r>
        <w:tab/>
      </w:r>
      <w:r w:rsidRPr="00C36A8F">
        <w:t>General Information</w:t>
      </w:r>
      <w:bookmarkEnd w:id="7"/>
      <w:bookmarkEnd w:id="8"/>
    </w:p>
    <w:p w:rsidR="00CA0E5B" w:rsidRPr="00326F1F" w:rsidRDefault="00CA0E5B" w:rsidP="00AA668C">
      <w:pPr>
        <w:pStyle w:val="L1-FlLfSp12"/>
      </w:pPr>
      <w:r w:rsidRPr="00C36A8F">
        <w:t xml:space="preserve">This public use data file contains data for each person with private health insurance reported in </w:t>
      </w:r>
      <w:r w:rsidR="003E595F">
        <w:t>R</w:t>
      </w:r>
      <w:r>
        <w:t>ound</w:t>
      </w:r>
      <w:r w:rsidRPr="00C36A8F">
        <w:t xml:space="preserve">s 3, 4, and 5 of </w:t>
      </w:r>
      <w:r w:rsidR="00AA525C">
        <w:t>Panel 18</w:t>
      </w:r>
      <w:r w:rsidRPr="00C36A8F">
        <w:t xml:space="preserve"> and </w:t>
      </w:r>
      <w:r w:rsidR="003E595F">
        <w:t>R</w:t>
      </w:r>
      <w:r>
        <w:t>ound</w:t>
      </w:r>
      <w:r w:rsidRPr="00C36A8F">
        <w:t xml:space="preserve">s 1, 2, and 3 of </w:t>
      </w:r>
      <w:r w:rsidR="00AA525C">
        <w:t>Panel 19</w:t>
      </w:r>
      <w:r w:rsidRPr="00C36A8F">
        <w:t xml:space="preserve"> (i.e., the </w:t>
      </w:r>
      <w:r>
        <w:t>round</w:t>
      </w:r>
      <w:r w:rsidRPr="00C36A8F">
        <w:t xml:space="preserve">s for the </w:t>
      </w:r>
      <w:r>
        <w:t>survey</w:t>
      </w:r>
      <w:r w:rsidRPr="00C36A8F">
        <w:t xml:space="preserve"> panels covering calendar year </w:t>
      </w:r>
      <w:r w:rsidR="00EB21E8">
        <w:t>2014</w:t>
      </w:r>
      <w:r w:rsidRPr="00C36A8F">
        <w:t>) of the Medical Expenditu</w:t>
      </w:r>
      <w:r w:rsidRPr="00072469">
        <w:t xml:space="preserve">re Panel </w:t>
      </w:r>
      <w:r w:rsidRPr="00D75490">
        <w:t>Survey Household Component (MEPS HC). Released as an ASCII file (with related SAS</w:t>
      </w:r>
      <w:r w:rsidR="00EA6330" w:rsidRPr="00D75490">
        <w:t xml:space="preserve">, </w:t>
      </w:r>
      <w:r w:rsidRPr="00D75490">
        <w:t>SPSS</w:t>
      </w:r>
      <w:r w:rsidR="00EA6330" w:rsidRPr="00D75490">
        <w:t>, and Stata</w:t>
      </w:r>
      <w:r w:rsidRPr="00D75490">
        <w:t xml:space="preserve"> programming statements and data user information) and in SAS transport format, this public use file </w:t>
      </w:r>
      <w:r w:rsidR="001C608B" w:rsidRPr="007E1000">
        <w:t>(PUF)</w:t>
      </w:r>
      <w:r w:rsidR="001C608B">
        <w:t xml:space="preserve"> </w:t>
      </w:r>
      <w:r w:rsidRPr="00D75490">
        <w:t xml:space="preserve">provides information collected on a nationally representative sample of the civilian noninstitutionalized population of the United States during the calendar year </w:t>
      </w:r>
      <w:r w:rsidR="00EB21E8">
        <w:t>2014</w:t>
      </w:r>
      <w:r w:rsidRPr="00D75490">
        <w:t xml:space="preserve">. The </w:t>
      </w:r>
      <w:r w:rsidR="00891DE5">
        <w:t>HC-169</w:t>
      </w:r>
      <w:r w:rsidR="00155444">
        <w:t xml:space="preserve"> </w:t>
      </w:r>
      <w:r w:rsidRPr="00326F1F">
        <w:t xml:space="preserve">file </w:t>
      </w:r>
      <w:r w:rsidR="00155444" w:rsidRPr="00326F1F">
        <w:t>(</w:t>
      </w:r>
      <w:r w:rsidR="00155444" w:rsidRPr="00326F1F">
        <w:rPr>
          <w:lang w:val="en-CA"/>
        </w:rPr>
        <w:fldChar w:fldCharType="begin"/>
      </w:r>
      <w:r w:rsidR="00155444" w:rsidRPr="00326F1F">
        <w:rPr>
          <w:lang w:val="en-CA"/>
        </w:rPr>
        <w:instrText xml:space="preserve"> SEQ CHAPTER \h \r 1</w:instrText>
      </w:r>
      <w:r w:rsidR="00155444" w:rsidRPr="00326F1F">
        <w:rPr>
          <w:lang w:val="en-CA"/>
        </w:rPr>
        <w:fldChar w:fldCharType="end"/>
      </w:r>
      <w:r w:rsidR="00155444" w:rsidRPr="00326F1F">
        <w:t xml:space="preserve">Person-Round-Plan Public Use File) </w:t>
      </w:r>
      <w:r w:rsidRPr="00326F1F">
        <w:t xml:space="preserve">contains records for persons insured through private establishments providing hospital/physician, </w:t>
      </w:r>
      <w:r w:rsidR="00BD44DA" w:rsidRPr="00326F1F">
        <w:t>Medigap</w:t>
      </w:r>
      <w:r w:rsidRPr="00326F1F">
        <w:t xml:space="preserve">, dental, vision, or prescription medication coverage and includes variables pertaining to </w:t>
      </w:r>
      <w:r w:rsidR="00154B5B">
        <w:t>HMOs</w:t>
      </w:r>
      <w:r w:rsidRPr="00326F1F">
        <w:t xml:space="preserve">. The file </w:t>
      </w:r>
      <w:r w:rsidRPr="00E82D15">
        <w:t xml:space="preserve">contains </w:t>
      </w:r>
      <w:r w:rsidR="00E26E55" w:rsidRPr="00EF553C">
        <w:t>68</w:t>
      </w:r>
      <w:r w:rsidRPr="00EF553C">
        <w:t xml:space="preserve"> </w:t>
      </w:r>
      <w:r w:rsidRPr="003435CB">
        <w:t xml:space="preserve">variables and has a logical record length of </w:t>
      </w:r>
      <w:r w:rsidR="00E26E55" w:rsidRPr="00EF553C">
        <w:t>217</w:t>
      </w:r>
      <w:r w:rsidRPr="00EF553C">
        <w:t xml:space="preserve"> </w:t>
      </w:r>
      <w:r w:rsidRPr="00326F1F">
        <w:t xml:space="preserve">with an additional 2-byte carriage return/line feed at the end of each record. </w:t>
      </w:r>
    </w:p>
    <w:p w:rsidR="00CA0E5B" w:rsidRPr="000315EB" w:rsidRDefault="00CA0E5B">
      <w:pPr>
        <w:pStyle w:val="Heading1"/>
      </w:pPr>
      <w:bookmarkStart w:id="9" w:name="_Toc148927436"/>
      <w:bookmarkStart w:id="10" w:name="_Toc216493129"/>
      <w:r w:rsidRPr="000315EB">
        <w:t>2.0</w:t>
      </w:r>
      <w:r w:rsidRPr="000315EB">
        <w:tab/>
        <w:t>Data File Description</w:t>
      </w:r>
      <w:bookmarkEnd w:id="9"/>
      <w:bookmarkEnd w:id="10"/>
    </w:p>
    <w:p w:rsidR="00CA0E5B" w:rsidRDefault="00CA0E5B">
      <w:pPr>
        <w:pStyle w:val="L1-FlLfSp12"/>
      </w:pPr>
      <w:r>
        <w:t xml:space="preserve">The Person-Round-Plan (PRPL) file for </w:t>
      </w:r>
      <w:r w:rsidR="00EB21E8">
        <w:t>2014</w:t>
      </w:r>
      <w:r>
        <w:t xml:space="preserve"> is a complex file of privately insured persons and their private health insurance plans and links to the jobs providing insurance. The PRPL file is designed to facilitate research on the sometimes complex and dynamic relationships between consumers and their private insurance. It is not a person-level file, and linking the PRPL file to a person-level file (such as </w:t>
      </w:r>
      <w:r w:rsidR="00891DE5">
        <w:t>HC-159</w:t>
      </w:r>
      <w:r w:rsidR="00D72880" w:rsidRPr="00326F1F">
        <w:t xml:space="preserve">, the </w:t>
      </w:r>
      <w:r w:rsidR="00155444" w:rsidRPr="00326F1F">
        <w:t>Point-in-Time Public Use File</w:t>
      </w:r>
      <w:r w:rsidR="00D72880" w:rsidRPr="00326F1F">
        <w:t>,</w:t>
      </w:r>
      <w:r w:rsidRPr="00326F1F">
        <w:t xml:space="preserve"> and </w:t>
      </w:r>
      <w:r w:rsidR="00891DE5">
        <w:t>HC-165</w:t>
      </w:r>
      <w:r w:rsidR="00D72880" w:rsidRPr="00326F1F">
        <w:t xml:space="preserve">, the </w:t>
      </w:r>
      <w:r w:rsidR="00C643C4">
        <w:t>Full-</w:t>
      </w:r>
      <w:r w:rsidR="00155444" w:rsidRPr="00326F1F">
        <w:t xml:space="preserve">Year </w:t>
      </w:r>
      <w:r w:rsidR="00236D5D" w:rsidRPr="00326F1F">
        <w:t xml:space="preserve">Population Characteristics </w:t>
      </w:r>
      <w:r w:rsidR="00155444" w:rsidRPr="00326F1F">
        <w:t>File</w:t>
      </w:r>
      <w:r w:rsidRPr="00326F1F">
        <w:t>)</w:t>
      </w:r>
      <w:r>
        <w:t xml:space="preserve"> requires users </w:t>
      </w:r>
      <w:r w:rsidR="0017228D">
        <w:t>to make</w:t>
      </w:r>
      <w:r>
        <w:t xml:space="preserve"> analytic decisions based on understanding the complexity of the PRPL file. </w:t>
      </w:r>
    </w:p>
    <w:p w:rsidR="00CA0E5B" w:rsidRDefault="00CA0E5B">
      <w:pPr>
        <w:pStyle w:val="L1-FlLfSp12"/>
      </w:pPr>
      <w:r>
        <w:t>Records contain the following types of information (Figure 1):</w:t>
      </w:r>
    </w:p>
    <w:p w:rsidR="00CA0E5B" w:rsidRDefault="00CA0E5B" w:rsidP="001D4244">
      <w:pPr>
        <w:pStyle w:val="N1-1stBullet"/>
        <w:tabs>
          <w:tab w:val="clear" w:pos="1152"/>
          <w:tab w:val="num" w:pos="2160"/>
        </w:tabs>
      </w:pPr>
      <w:r>
        <w:t>Covered person</w:t>
      </w:r>
    </w:p>
    <w:p w:rsidR="00CA0E5B" w:rsidRDefault="00CA0E5B">
      <w:pPr>
        <w:pStyle w:val="N3-3rdBullet"/>
      </w:pPr>
      <w:r>
        <w:t>Flags for whether the person is the policyholder or a dependent</w:t>
      </w:r>
    </w:p>
    <w:p w:rsidR="00CA0E5B" w:rsidRDefault="00CA0E5B">
      <w:pPr>
        <w:pStyle w:val="N3-3rdBullet"/>
      </w:pPr>
      <w:r>
        <w:t xml:space="preserve">Whether enrolled at time of interview </w:t>
      </w:r>
    </w:p>
    <w:p w:rsidR="00CA0E5B" w:rsidRDefault="00CA0E5B">
      <w:pPr>
        <w:pStyle w:val="N3-3rdBullet"/>
      </w:pPr>
      <w:r>
        <w:t>Months enrolled during the reference period of the interview</w:t>
      </w:r>
    </w:p>
    <w:p w:rsidR="00CA0E5B" w:rsidRDefault="00CA0E5B" w:rsidP="001D4244">
      <w:pPr>
        <w:pStyle w:val="N1-1stBullet"/>
        <w:tabs>
          <w:tab w:val="clear" w:pos="1152"/>
          <w:tab w:val="num" w:pos="1728"/>
        </w:tabs>
      </w:pPr>
      <w:r>
        <w:t>Interview Round</w:t>
      </w:r>
    </w:p>
    <w:p w:rsidR="00CA0E5B" w:rsidRDefault="00CA0E5B" w:rsidP="001D4244">
      <w:pPr>
        <w:pStyle w:val="N1-1stBullet"/>
        <w:tabs>
          <w:tab w:val="clear" w:pos="1152"/>
          <w:tab w:val="num" w:pos="1728"/>
        </w:tabs>
      </w:pPr>
      <w:r>
        <w:t>Policyholder</w:t>
      </w:r>
    </w:p>
    <w:p w:rsidR="00CA0E5B" w:rsidRDefault="00CA0E5B" w:rsidP="001D4244">
      <w:pPr>
        <w:pStyle w:val="N1-1stBullet"/>
        <w:tabs>
          <w:tab w:val="clear" w:pos="1152"/>
          <w:tab w:val="num" w:pos="1728"/>
        </w:tabs>
      </w:pPr>
      <w:r>
        <w:t xml:space="preserve">Establishment providing insurance </w:t>
      </w:r>
    </w:p>
    <w:p w:rsidR="00CA0E5B" w:rsidRDefault="00CA0E5B">
      <w:pPr>
        <w:pStyle w:val="N3-3rdBullet"/>
      </w:pPr>
      <w:r>
        <w:t>Type of establishment (employer, union, insurance agent, etc.)</w:t>
      </w:r>
    </w:p>
    <w:p w:rsidR="00CA0E5B" w:rsidRDefault="00CA0E5B">
      <w:pPr>
        <w:pStyle w:val="N3-3rdBullet"/>
      </w:pPr>
      <w:r>
        <w:t xml:space="preserve">Types of coverage (hospital/physician, </w:t>
      </w:r>
      <w:r w:rsidR="00BD44DA">
        <w:t>Medigap</w:t>
      </w:r>
      <w:r>
        <w:t>, dental, vision, prescription medication, Consolidated Omnibus Budget Reconciliation Act (COBRA), single or family)</w:t>
      </w:r>
      <w:r>
        <w:rPr>
          <w:rStyle w:val="FootnoteReference"/>
          <w:vertAlign w:val="superscript"/>
        </w:rPr>
        <w:footnoteReference w:id="1"/>
      </w:r>
    </w:p>
    <w:p w:rsidR="00CA0E5B" w:rsidRDefault="00CA0E5B">
      <w:pPr>
        <w:pStyle w:val="N3-3rdBullet"/>
      </w:pPr>
      <w:r>
        <w:t>Out-of-pocket premiums and employee contributions</w:t>
      </w:r>
    </w:p>
    <w:p w:rsidR="008A7399" w:rsidRPr="00EF553C" w:rsidRDefault="008A7399" w:rsidP="00CD4064">
      <w:pPr>
        <w:pStyle w:val="N3-3rdBullet"/>
        <w:ind w:left="1152"/>
      </w:pPr>
      <w:r w:rsidRPr="00EF553C">
        <w:t xml:space="preserve">Links to the job providing insurance (for employment-based insurance only, </w:t>
      </w:r>
    </w:p>
    <w:p w:rsidR="008A7399" w:rsidRDefault="008A7399" w:rsidP="00CD4064">
      <w:pPr>
        <w:pStyle w:val="N1-1stBullet"/>
        <w:numPr>
          <w:ilvl w:val="0"/>
          <w:numId w:val="0"/>
        </w:numPr>
        <w:ind w:left="1152"/>
      </w:pPr>
      <w:r w:rsidRPr="00EF553C">
        <w:t>HC-166, the JOBS Public Use File)</w:t>
      </w:r>
    </w:p>
    <w:p w:rsidR="00CA0E5B" w:rsidRDefault="00CA0E5B">
      <w:pPr>
        <w:pStyle w:val="N1-1stBullet"/>
      </w:pPr>
      <w:r>
        <w:t>Plan (for hospital/physician and Medicare supplemental insurance coverage only)</w:t>
      </w:r>
    </w:p>
    <w:p w:rsidR="00CA0E5B" w:rsidRDefault="00CA0E5B">
      <w:pPr>
        <w:pStyle w:val="N3-3rdBullet"/>
      </w:pPr>
      <w:r>
        <w:lastRenderedPageBreak/>
        <w:t xml:space="preserve">Household reports of </w:t>
      </w:r>
      <w:r w:rsidR="008A7399">
        <w:t>health maintenance organizations (HMOs)</w:t>
      </w:r>
    </w:p>
    <w:p w:rsidR="00ED65C7" w:rsidRPr="00434DEC" w:rsidRDefault="00ED65C7">
      <w:pPr>
        <w:pStyle w:val="N3-3rdBullet"/>
      </w:pPr>
      <w:r w:rsidRPr="00434DEC">
        <w:t>High deductibles and Health Savings Accounts (HSAs) for hospital/physician insurance coverage only</w:t>
      </w:r>
    </w:p>
    <w:p w:rsidR="00A35208" w:rsidRDefault="00A35208">
      <w:pPr>
        <w:pStyle w:val="C1-CtrBoldHd"/>
      </w:pPr>
      <w:bookmarkStart w:id="11" w:name="_Toc216493130"/>
    </w:p>
    <w:p w:rsidR="00CA0E5B" w:rsidRDefault="00CA0E5B">
      <w:pPr>
        <w:pStyle w:val="C1-CtrBoldHd"/>
      </w:pPr>
      <w:r w:rsidRPr="00E236C8">
        <w:t>FIGU</w:t>
      </w:r>
      <w:r>
        <w:rPr>
          <w:rStyle w:val="C1-CtrBoldHdChar"/>
        </w:rPr>
        <w:t>RE 1</w:t>
      </w:r>
      <w:r>
        <w:rPr>
          <w:rStyle w:val="C1-CtrBoldHdChar"/>
        </w:rPr>
        <w:br/>
        <w:t>C</w:t>
      </w:r>
      <w:r w:rsidRPr="00E236C8">
        <w:t>ONCEPTUAL OVERVIEW OF PRPL</w:t>
      </w:r>
      <w:bookmarkEnd w:id="11"/>
    </w:p>
    <w:p w:rsidR="00FF3BE7" w:rsidRDefault="00FF3BE7">
      <w:pPr>
        <w:pStyle w:val="C1-CtrBoldHd"/>
      </w:pPr>
      <w:r>
        <w:rPr>
          <w:noProof/>
        </w:rPr>
        <w:drawing>
          <wp:inline distT="0" distB="0" distL="0" distR="0">
            <wp:extent cx="4981575" cy="5124450"/>
            <wp:effectExtent l="0" t="57150" r="0" b="114300"/>
            <wp:docPr id="2" name="Organization Chart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CA0E5B" w:rsidRDefault="00CA0E5B">
      <w:pPr>
        <w:pStyle w:val="L1-FlLfSp12"/>
      </w:pPr>
      <w:r>
        <w:t xml:space="preserve">On the records for dependents, variables link to the </w:t>
      </w:r>
      <w:r>
        <w:rPr>
          <w:i/>
          <w:iCs/>
        </w:rPr>
        <w:t>policyholder’s</w:t>
      </w:r>
      <w:r>
        <w:t xml:space="preserve"> job providing insurance, rather than the dependent’s job.</w:t>
      </w:r>
    </w:p>
    <w:p w:rsidR="00CA0E5B" w:rsidRDefault="00CA0E5B">
      <w:pPr>
        <w:pStyle w:val="L1-FlLfSp12"/>
      </w:pPr>
      <w:r>
        <w:t xml:space="preserve">“Establishment” refers to the organization through which the policyholder obtains private insurance. The establishment may be an employer, a union, an insurance agent, an insurance company, a professional association, or another type of organization. Many questions in the MEPS HC instrument </w:t>
      </w:r>
      <w:r w:rsidR="00A7765D">
        <w:t>we</w:t>
      </w:r>
      <w:r>
        <w:t>re asked in reference to the establishment providing insurance to the policyholder. For example, the MEPS HC ask</w:t>
      </w:r>
      <w:r w:rsidR="00A7765D">
        <w:t>ed</w:t>
      </w:r>
      <w:r>
        <w:t xml:space="preserve"> about the “types of health insurance” or covered </w:t>
      </w:r>
      <w:r>
        <w:lastRenderedPageBreak/>
        <w:t xml:space="preserve">services, such as hospital/physician and dental </w:t>
      </w:r>
      <w:proofErr w:type="gramStart"/>
      <w:r>
        <w:t>coverage,</w:t>
      </w:r>
      <w:proofErr w:type="gramEnd"/>
      <w:r>
        <w:t xml:space="preserve"> the policyholder gets through the establishment. </w:t>
      </w:r>
    </w:p>
    <w:p w:rsidR="00CA0E5B" w:rsidRDefault="00CA0E5B">
      <w:pPr>
        <w:pStyle w:val="L1-FlLfSp12"/>
      </w:pPr>
      <w:r>
        <w:t xml:space="preserve">For each establishment, a “plan” is the insurance company or HMO or self-insured company from which </w:t>
      </w:r>
      <w:r w:rsidR="006B6283" w:rsidRPr="00405FD1">
        <w:t>the policyholder</w:t>
      </w:r>
      <w:r w:rsidR="006B6283">
        <w:t xml:space="preserve"> </w:t>
      </w:r>
      <w:r>
        <w:t>receives hospital/physician or Medicare supplemental (</w:t>
      </w:r>
      <w:r w:rsidR="00BD44DA">
        <w:t>Medigap</w:t>
      </w:r>
      <w:r>
        <w:t xml:space="preserve">) coverage. For some focused analyses, it may be important to recognize that information collected at the establishment level does not necessarily pertain to the plan level. For example, if a policyholder obtains from the establishment two separate plans, a hospital/physician plan and a dental plan, then the dental plan may not have the same </w:t>
      </w:r>
      <w:r w:rsidR="00154B5B">
        <w:t>HMO</w:t>
      </w:r>
      <w:r>
        <w:t xml:space="preserve"> characteristics as the hospital/physician plan.</w:t>
      </w:r>
    </w:p>
    <w:p w:rsidR="00CA0E5B" w:rsidRPr="00BE4A0D" w:rsidRDefault="00CA0E5B">
      <w:pPr>
        <w:pStyle w:val="Heading2"/>
      </w:pPr>
      <w:bookmarkStart w:id="12" w:name="_Toc148927437"/>
      <w:bookmarkStart w:id="13" w:name="_Toc216493131"/>
      <w:r>
        <w:t>2.1</w:t>
      </w:r>
      <w:r w:rsidRPr="00BE4A0D">
        <w:tab/>
        <w:t>Complex File Structure with Examples</w:t>
      </w:r>
      <w:bookmarkEnd w:id="12"/>
      <w:bookmarkEnd w:id="13"/>
    </w:p>
    <w:p w:rsidR="00CA0E5B" w:rsidRDefault="00CA0E5B">
      <w:pPr>
        <w:pStyle w:val="L1-FlLfSp12"/>
      </w:pPr>
      <w:r>
        <w:t>The PRPL file is designed to reflect the sometimes complex and dynamic relationships between people and their private insurance</w:t>
      </w:r>
      <w:r w:rsidR="000F34DB">
        <w:t xml:space="preserve">. It allows maximum flexibility </w:t>
      </w:r>
      <w:r>
        <w:t xml:space="preserve">for researchers, but it also requires that they make analytical decisions in their research. </w:t>
      </w:r>
    </w:p>
    <w:p w:rsidR="00CA0E5B" w:rsidRDefault="00CA0E5B">
      <w:pPr>
        <w:pStyle w:val="L1-FlLfSp12"/>
      </w:pPr>
      <w:r>
        <w:t>The PRPL file is a person-round-policyholder-establishment-level</w:t>
      </w:r>
      <w:r w:rsidR="00B7436E">
        <w:t xml:space="preserve"> </w:t>
      </w:r>
      <w:r>
        <w:t xml:space="preserve">file. There is one unique record for each unique combination of establishment (source of private insurance), policyholder, interview round, and covered person (policyholder or dependent). Thus, the PRPL file contains at least one record for each person in each round with private health </w:t>
      </w:r>
      <w:r w:rsidRPr="004D2CF5">
        <w:t xml:space="preserve">insurance, </w:t>
      </w:r>
      <w:r w:rsidRPr="0035789F">
        <w:t xml:space="preserve">or </w:t>
      </w:r>
      <w:r w:rsidR="00E26E55" w:rsidRPr="00EF553C">
        <w:t xml:space="preserve">57,710 </w:t>
      </w:r>
      <w:r w:rsidRPr="004D2CF5">
        <w:t>total</w:t>
      </w:r>
      <w:r>
        <w:t xml:space="preserve"> records. The PRPL file contains records for persons insured through establishments providing hospital/physician, </w:t>
      </w:r>
      <w:r w:rsidR="00BD44DA">
        <w:t>Medigap</w:t>
      </w:r>
      <w:r>
        <w:t xml:space="preserve">, dental, vision, or prescription medication coverage. </w:t>
      </w:r>
    </w:p>
    <w:p w:rsidR="00CA0E5B" w:rsidRDefault="00CA0E5B">
      <w:pPr>
        <w:pStyle w:val="L1-FlLfSp12"/>
      </w:pPr>
      <w:r>
        <w:t>In most cases in this file, one person in the family has insurance from his or her employer, and this insurance covers everyone in the family. In this case, there is one record for each family member in each round, and each record flags the policyholder’s current main job and l</w:t>
      </w:r>
      <w:r w:rsidR="003E595F">
        <w:t xml:space="preserve">inks to one job record in </w:t>
      </w:r>
      <w:r w:rsidR="00891DE5">
        <w:t>HC-166</w:t>
      </w:r>
      <w:r>
        <w:t>. However, other cases are more complex, and some hypothetical examples follow.</w:t>
      </w:r>
    </w:p>
    <w:p w:rsidR="00CA0E5B" w:rsidRDefault="00CA0E5B">
      <w:pPr>
        <w:pStyle w:val="L1-FlLfSp12"/>
        <w:rPr>
          <w:b/>
        </w:rPr>
      </w:pPr>
      <w:r>
        <w:rPr>
          <w:b/>
        </w:rPr>
        <w:t>Multiple Establishments</w:t>
      </w:r>
    </w:p>
    <w:p w:rsidR="00CA0E5B" w:rsidRDefault="00CA0E5B">
      <w:pPr>
        <w:pStyle w:val="N1-1stBullet"/>
      </w:pPr>
      <w:r>
        <w:t>Juan and Maria are both employed parents, both have health insurance through their employers, and both parents choose family coverage. In this case, there are two PRPL records for each family member in each round.</w:t>
      </w:r>
    </w:p>
    <w:p w:rsidR="00CA0E5B" w:rsidRDefault="00CA0E5B">
      <w:pPr>
        <w:pStyle w:val="N1-1stBullet"/>
      </w:pPr>
      <w:r>
        <w:t xml:space="preserve">John and Jane are both employed parents. John has single coverage from his employer. Jane has family coverage from her employer. In this case, Jane and the children each have one PRPL record for each round. John has two records for each round. </w:t>
      </w:r>
    </w:p>
    <w:p w:rsidR="00CA0E5B" w:rsidRDefault="00CA0E5B">
      <w:pPr>
        <w:pStyle w:val="N1-1stBullet"/>
      </w:pPr>
      <w:r>
        <w:t>Jamie has Medicare and Medicare supplemental insurance. In this case, Jamie has one PRPL record in each round for the Medicare supplemental insurance. There is no record for Medicare, because it is public insurance.</w:t>
      </w:r>
    </w:p>
    <w:p w:rsidR="00CA0E5B" w:rsidRDefault="00CA0E5B">
      <w:pPr>
        <w:pStyle w:val="N1-1stBullet"/>
      </w:pPr>
      <w:r>
        <w:t xml:space="preserve">Arlene is a child living with her mother. Both have Medicaid. Arlene’s father, who does not live with them, has private insurance that covers Arlene. Arlene has one PRPL record in each round for the private insurance. There is no record for Medicaid, because it is public insurance. </w:t>
      </w:r>
    </w:p>
    <w:p w:rsidR="00CA0E5B" w:rsidRDefault="00CA0E5B">
      <w:pPr>
        <w:pStyle w:val="L1-FlLfSp12"/>
        <w:spacing w:before="240"/>
        <w:rPr>
          <w:b/>
        </w:rPr>
      </w:pPr>
      <w:r>
        <w:rPr>
          <w:b/>
        </w:rPr>
        <w:lastRenderedPageBreak/>
        <w:t>No Private Insurance</w:t>
      </w:r>
    </w:p>
    <w:p w:rsidR="00CA0E5B" w:rsidRDefault="00CA0E5B">
      <w:pPr>
        <w:pStyle w:val="N1-1stBullet"/>
      </w:pPr>
      <w:r>
        <w:t>Paul is uninsured. In this case, Paul does not have any PRPL records.</w:t>
      </w:r>
    </w:p>
    <w:p w:rsidR="00CA0E5B" w:rsidRDefault="00CA0E5B">
      <w:pPr>
        <w:pStyle w:val="N1-1stBullet"/>
      </w:pPr>
      <w:r>
        <w:t xml:space="preserve">Mary has Medicaid instead of private coverage. In this case, Mary does not have any PRPL records. </w:t>
      </w:r>
    </w:p>
    <w:p w:rsidR="00CA0E5B" w:rsidRDefault="00CA0E5B">
      <w:pPr>
        <w:pStyle w:val="L1-FlLfSp12"/>
        <w:spacing w:before="240"/>
        <w:rPr>
          <w:b/>
        </w:rPr>
      </w:pPr>
      <w:r>
        <w:rPr>
          <w:b/>
        </w:rPr>
        <w:t>Sources of Insurance: Employers and Other Establishments</w:t>
      </w:r>
    </w:p>
    <w:p w:rsidR="00CA0E5B" w:rsidRDefault="00CA0E5B">
      <w:pPr>
        <w:pStyle w:val="N1-1stBullet"/>
      </w:pPr>
      <w:r>
        <w:t xml:space="preserve">Dexter is an employed parent with family coverage through his current main job. In this case, each family member’s PRPL record flags Dexter’s current main job as the source of insurance, and each family member’s PRPL record links to that job record in PUF </w:t>
      </w:r>
      <w:r w:rsidR="00891DE5">
        <w:t>HC-166</w:t>
      </w:r>
      <w:r>
        <w:t xml:space="preserve">. </w:t>
      </w:r>
    </w:p>
    <w:p w:rsidR="00CA0E5B" w:rsidRDefault="00CA0E5B">
      <w:pPr>
        <w:pStyle w:val="N1-1stBullet"/>
      </w:pPr>
      <w:r>
        <w:t xml:space="preserve">Claire is employed, but she does not have insurance through her job. Instead she buys a plan directly from an HMO. In this case, Claire’s PRPL records do not flag her current main job, nor do they link </w:t>
      </w:r>
      <w:r w:rsidR="003E595F">
        <w:t xml:space="preserve">to any job records in PUF </w:t>
      </w:r>
      <w:r w:rsidR="00891DE5">
        <w:t>HC-166</w:t>
      </w:r>
      <w:r>
        <w:t xml:space="preserve">. </w:t>
      </w:r>
    </w:p>
    <w:p w:rsidR="00CA0E5B" w:rsidRDefault="00CA0E5B">
      <w:pPr>
        <w:pStyle w:val="N1-1stBullet"/>
      </w:pPr>
      <w:r>
        <w:t xml:space="preserve">Fred has hospital/physician insurance through his employer, and he </w:t>
      </w:r>
      <w:r w:rsidRPr="00845B3C">
        <w:t>buys dental insurance</w:t>
      </w:r>
      <w:r>
        <w:t xml:space="preserve"> through an insurance agent. In this case, Fred has two PRPL records, and only the employment-based insurance flags his current main job and lin</w:t>
      </w:r>
      <w:r w:rsidR="003E595F">
        <w:t xml:space="preserve">ks to a job record in PUF </w:t>
      </w:r>
      <w:r w:rsidR="00891DE5">
        <w:t>HC-166</w:t>
      </w:r>
      <w:r>
        <w:t xml:space="preserve">. </w:t>
      </w:r>
    </w:p>
    <w:p w:rsidR="00CA0E5B" w:rsidRDefault="00CA0E5B">
      <w:pPr>
        <w:pStyle w:val="L1-FlLfSp12"/>
        <w:spacing w:before="240"/>
        <w:rPr>
          <w:b/>
        </w:rPr>
      </w:pPr>
      <w:r>
        <w:rPr>
          <w:b/>
        </w:rPr>
        <w:t>Policyholders Not in the Household</w:t>
      </w:r>
    </w:p>
    <w:p w:rsidR="00CA0E5B" w:rsidRDefault="00CA0E5B">
      <w:pPr>
        <w:pStyle w:val="N1-1stBullet"/>
      </w:pPr>
      <w:r>
        <w:t xml:space="preserve">Edith is a widow and has retiree insurance from </w:t>
      </w:r>
      <w:r w:rsidRPr="00326F1F">
        <w:t xml:space="preserve">her </w:t>
      </w:r>
      <w:r w:rsidR="00381BC2" w:rsidRPr="00326F1F">
        <w:t>deceased</w:t>
      </w:r>
      <w:r w:rsidRPr="00326F1F">
        <w:t xml:space="preserve"> </w:t>
      </w:r>
      <w:r>
        <w:t xml:space="preserve">husband’s former job. In this case, Edith’s PRPL record does not link to any employment information in the MEPS. There is also a PRPL record for </w:t>
      </w:r>
      <w:r w:rsidRPr="00326F1F">
        <w:t xml:space="preserve">Edith’s </w:t>
      </w:r>
      <w:r w:rsidR="00381BC2" w:rsidRPr="00326F1F">
        <w:t>deceased</w:t>
      </w:r>
      <w:r w:rsidRPr="00326F1F">
        <w:t xml:space="preserve"> </w:t>
      </w:r>
      <w:r>
        <w:t xml:space="preserve">husband, where he is flagged as the policyholder and flagged as deceased, but this record does not link to any records on any PUFs. </w:t>
      </w:r>
    </w:p>
    <w:p w:rsidR="00CA0E5B" w:rsidRPr="00F62B5C" w:rsidRDefault="00CA0E5B">
      <w:pPr>
        <w:pStyle w:val="N1-1stBullet"/>
      </w:pPr>
      <w:r>
        <w:t xml:space="preserve">Matilda’s parents are divorced. She lives with her father, but her insurance is through her mother’s job. In this case, Matilda’s PRPL record does not link to any employment information in the MEPS. There is also a PRPL record for Matilda’s mother, where she is flagged as the policyholder and not residing in </w:t>
      </w:r>
      <w:r w:rsidRPr="00F62B5C">
        <w:t xml:space="preserve">the </w:t>
      </w:r>
      <w:r w:rsidR="00C27722" w:rsidRPr="00F62B5C">
        <w:t>Reporting</w:t>
      </w:r>
      <w:r w:rsidRPr="00F62B5C">
        <w:t xml:space="preserve"> Unit (RU), but this PRPL record does not link to any records on any PUFs. </w:t>
      </w:r>
    </w:p>
    <w:p w:rsidR="00CA0E5B" w:rsidRDefault="00CA0E5B">
      <w:pPr>
        <w:pStyle w:val="L1-FlLfSp12"/>
        <w:spacing w:before="240"/>
        <w:rPr>
          <w:b/>
        </w:rPr>
      </w:pPr>
      <w:r>
        <w:rPr>
          <w:b/>
        </w:rPr>
        <w:t>Changes in Insurance</w:t>
      </w:r>
    </w:p>
    <w:p w:rsidR="00CA0E5B" w:rsidRDefault="00CA0E5B">
      <w:pPr>
        <w:pStyle w:val="N1-1stBullet"/>
      </w:pPr>
      <w:r>
        <w:t>Bob changes jobs between January 1</w:t>
      </w:r>
      <w:r>
        <w:rPr>
          <w:vertAlign w:val="superscript"/>
        </w:rPr>
        <w:t>st</w:t>
      </w:r>
      <w:r>
        <w:t xml:space="preserve">, </w:t>
      </w:r>
      <w:r w:rsidR="00EB21E8">
        <w:t>2014</w:t>
      </w:r>
      <w:r>
        <w:t xml:space="preserve"> and the date of his MEPS interview, and both jobs provide health insurance. In this case, Bob has two PRPL records for the round. </w:t>
      </w:r>
      <w:r w:rsidRPr="00823B06">
        <w:t>EVALCOVR</w:t>
      </w:r>
      <w:r>
        <w:t xml:space="preserve"> shows whether one or both plans covered Bob on the interview date. </w:t>
      </w:r>
    </w:p>
    <w:p w:rsidR="00CA0E5B" w:rsidRDefault="00CA0E5B">
      <w:pPr>
        <w:pStyle w:val="N1-1stBullet"/>
      </w:pPr>
      <w:r>
        <w:t>Julie quits her job in Round 1 (</w:t>
      </w:r>
      <w:r w:rsidR="00DA2F91">
        <w:t>Panel 1</w:t>
      </w:r>
      <w:r w:rsidR="00FB74FA">
        <w:t>9</w:t>
      </w:r>
      <w:r>
        <w:t>) but pays her previous employer to continue her health insurance while she looks for another job in Round 2. In this case, Julie’s Round 1 PRPL record flags her current main job as the source of her insurance and lin</w:t>
      </w:r>
      <w:r w:rsidR="003E595F">
        <w:t xml:space="preserve">ks to a job record in PUF </w:t>
      </w:r>
      <w:r w:rsidR="00891DE5">
        <w:t>HC-166</w:t>
      </w:r>
      <w:r>
        <w:t xml:space="preserve">. Julie’s Round 2 PRPL record does not flag her current main job as the source of her insurance, but it links to the same job record from Round 1. Thus, the job variables from Round 1 are no longer current in Round 2, but the link exists for users. </w:t>
      </w:r>
    </w:p>
    <w:p w:rsidR="00CA0E5B" w:rsidRDefault="00CA0E5B">
      <w:pPr>
        <w:pStyle w:val="Heading2"/>
        <w:spacing w:before="240"/>
      </w:pPr>
      <w:bookmarkStart w:id="14" w:name="_Toc148927438"/>
      <w:bookmarkStart w:id="15" w:name="_Toc216493132"/>
      <w:r w:rsidRPr="00426950">
        <w:lastRenderedPageBreak/>
        <w:t>2.</w:t>
      </w:r>
      <w:r>
        <w:t>2</w:t>
      </w:r>
      <w:r>
        <w:tab/>
      </w:r>
      <w:r w:rsidRPr="00426950">
        <w:t>Identifiers</w:t>
      </w:r>
      <w:bookmarkEnd w:id="14"/>
      <w:bookmarkEnd w:id="15"/>
    </w:p>
    <w:p w:rsidR="00CA0E5B" w:rsidRDefault="00CA0E5B">
      <w:pPr>
        <w:pStyle w:val="L1-FlLfSp12"/>
      </w:pPr>
      <w:r>
        <w:t xml:space="preserve">Each record contains the following ID variables: </w:t>
      </w:r>
    </w:p>
    <w:p w:rsidR="00CA0E5B" w:rsidRDefault="00CA0E5B">
      <w:pPr>
        <w:pStyle w:val="N1-1stBullet"/>
        <w:numPr>
          <w:ilvl w:val="0"/>
          <w:numId w:val="0"/>
        </w:numPr>
        <w:spacing w:after="240"/>
        <w:ind w:left="576"/>
      </w:pPr>
      <w:r w:rsidRPr="00A54B27">
        <w:t>DUPERSID</w:t>
      </w:r>
      <w:r>
        <w:t xml:space="preserve"> is the person identifier (either a dependent or a policyholder).</w:t>
      </w:r>
    </w:p>
    <w:p w:rsidR="00CA0E5B" w:rsidRDefault="00CA0E5B">
      <w:pPr>
        <w:pStyle w:val="N1-1stBullet"/>
        <w:numPr>
          <w:ilvl w:val="0"/>
          <w:numId w:val="0"/>
        </w:numPr>
        <w:spacing w:after="240"/>
        <w:ind w:left="576"/>
      </w:pPr>
      <w:r w:rsidRPr="00A54B27">
        <w:t>RN</w:t>
      </w:r>
      <w:r>
        <w:t xml:space="preserve"> is the round of the interview in which the enrollment data were collected.</w:t>
      </w:r>
    </w:p>
    <w:p w:rsidR="00CA0E5B" w:rsidRDefault="00CA0E5B">
      <w:pPr>
        <w:pStyle w:val="N1-1stBullet"/>
        <w:numPr>
          <w:ilvl w:val="0"/>
          <w:numId w:val="0"/>
        </w:numPr>
        <w:spacing w:after="240"/>
        <w:ind w:left="576"/>
      </w:pPr>
      <w:r w:rsidRPr="00A54B27">
        <w:t>PHLDRIDX</w:t>
      </w:r>
      <w:r>
        <w:t xml:space="preserve"> is the person identifier of the policyholder.</w:t>
      </w:r>
    </w:p>
    <w:p w:rsidR="00CA0E5B" w:rsidRDefault="00CA0E5B">
      <w:pPr>
        <w:pStyle w:val="N1-1stBullet"/>
        <w:numPr>
          <w:ilvl w:val="0"/>
          <w:numId w:val="0"/>
        </w:numPr>
        <w:spacing w:after="240"/>
        <w:ind w:left="576"/>
      </w:pPr>
      <w:r w:rsidRPr="00A54B27">
        <w:t>ESTBIDX</w:t>
      </w:r>
      <w:r>
        <w:t xml:space="preserve"> is an ID number for the establishment</w:t>
      </w:r>
      <w:r w:rsidR="00D11F37">
        <w:t xml:space="preserve"> </w:t>
      </w:r>
      <w:r w:rsidR="00A72D2C">
        <w:t>–</w:t>
      </w:r>
      <w:r w:rsidR="00D11F37">
        <w:t xml:space="preserve"> </w:t>
      </w:r>
      <w:r>
        <w:t>employer, union, insurance company</w:t>
      </w:r>
      <w:r w:rsidR="00E20978">
        <w:t>,</w:t>
      </w:r>
      <w:r>
        <w:t xml:space="preserve"> or other</w:t>
      </w:r>
      <w:r w:rsidR="00D11F37">
        <w:t xml:space="preserve"> </w:t>
      </w:r>
      <w:r w:rsidR="00E20978">
        <w:t>–</w:t>
      </w:r>
      <w:r w:rsidR="00D11F37">
        <w:t xml:space="preserve"> </w:t>
      </w:r>
      <w:r w:rsidR="00E20978">
        <w:t>i.e.,</w:t>
      </w:r>
      <w:r>
        <w:t xml:space="preserve"> the source of </w:t>
      </w:r>
      <w:r w:rsidRPr="00A54B27">
        <w:t>insurance</w:t>
      </w:r>
      <w:r>
        <w:t xml:space="preserve"> coverage on the record.</w:t>
      </w:r>
    </w:p>
    <w:p w:rsidR="00CA0E5B" w:rsidRDefault="00CA0E5B">
      <w:pPr>
        <w:pStyle w:val="N1-1stBullet"/>
        <w:numPr>
          <w:ilvl w:val="0"/>
          <w:numId w:val="0"/>
        </w:numPr>
        <w:spacing w:after="240"/>
        <w:ind w:left="576"/>
      </w:pPr>
      <w:r w:rsidRPr="00A54B27">
        <w:t>EPRSIDX</w:t>
      </w:r>
      <w:r>
        <w:t xml:space="preserve"> is a combination </w:t>
      </w:r>
      <w:r w:rsidRPr="00823B06">
        <w:t xml:space="preserve">of ESTBIDX, </w:t>
      </w:r>
      <w:r w:rsidRPr="00A54B27">
        <w:t>PHLDRIDX</w:t>
      </w:r>
      <w:r>
        <w:t>, and RN and it uniquely identifies the insurance coverage that a policyholder obtains from an individual establishment.</w:t>
      </w:r>
    </w:p>
    <w:p w:rsidR="00CA0E5B" w:rsidRPr="00A54B27" w:rsidRDefault="00CA0E5B">
      <w:pPr>
        <w:pStyle w:val="N1-1stBullet"/>
        <w:numPr>
          <w:ilvl w:val="0"/>
          <w:numId w:val="0"/>
        </w:numPr>
        <w:spacing w:after="240"/>
        <w:ind w:left="576"/>
      </w:pPr>
      <w:r w:rsidRPr="00A54B27">
        <w:t>EPCPIDX</w:t>
      </w:r>
      <w:r>
        <w:t xml:space="preserve"> is a combination of </w:t>
      </w:r>
      <w:r w:rsidRPr="00A54B27">
        <w:t>DUPERSID</w:t>
      </w:r>
      <w:r>
        <w:t xml:space="preserve"> and </w:t>
      </w:r>
      <w:r w:rsidRPr="00A54B27">
        <w:t>EPRSIDX</w:t>
      </w:r>
      <w:r>
        <w:t>, and it uniquely identifies each record.</w:t>
      </w:r>
    </w:p>
    <w:p w:rsidR="00CA0E5B" w:rsidRDefault="00CA0E5B">
      <w:pPr>
        <w:pStyle w:val="N1-1stBullet"/>
        <w:numPr>
          <w:ilvl w:val="0"/>
          <w:numId w:val="0"/>
        </w:numPr>
        <w:spacing w:after="240"/>
        <w:ind w:left="576"/>
      </w:pPr>
      <w:r w:rsidRPr="00A54B27">
        <w:t>JOBSIDX</w:t>
      </w:r>
      <w:r>
        <w:t xml:space="preserve"> is a combination of the </w:t>
      </w:r>
      <w:r w:rsidRPr="00A54B27">
        <w:t>PHLDRIDX</w:t>
      </w:r>
      <w:r>
        <w:t>, a round identifier (RN), and a job number, and it uniquely identifies the policyholder’s job at the establishment that provided insurance (for employment-based coverage).</w:t>
      </w:r>
    </w:p>
    <w:p w:rsidR="00CA0E5B" w:rsidRDefault="00CA0E5B">
      <w:pPr>
        <w:pStyle w:val="L1-FlLfSp12"/>
      </w:pPr>
      <w:r>
        <w:t xml:space="preserve">For each person covered by a policyholder-establishment combination, the </w:t>
      </w:r>
      <w:r w:rsidRPr="00A54B27">
        <w:t>PHLDRIDX</w:t>
      </w:r>
      <w:r>
        <w:t xml:space="preserve">, </w:t>
      </w:r>
      <w:r w:rsidRPr="00A54B27">
        <w:t>ESTBIDX</w:t>
      </w:r>
      <w:r>
        <w:t xml:space="preserve">, and </w:t>
      </w:r>
      <w:r w:rsidRPr="00A54B27">
        <w:t>EPRSIDX</w:t>
      </w:r>
      <w:r>
        <w:t xml:space="preserve"> appear on each plan record for that coverage. </w:t>
      </w:r>
    </w:p>
    <w:p w:rsidR="00CA0E5B" w:rsidRDefault="00CA0E5B">
      <w:pPr>
        <w:pStyle w:val="L1-FlLfSp12"/>
      </w:pPr>
      <w:r>
        <w:t>A person (</w:t>
      </w:r>
      <w:r w:rsidRPr="00A54B27">
        <w:t>DUPERSID</w:t>
      </w:r>
      <w:r>
        <w:t xml:space="preserve">) can be listed more than once on this file </w:t>
      </w:r>
      <w:r w:rsidR="003F1C24">
        <w:t xml:space="preserve">if </w:t>
      </w:r>
      <w:r>
        <w:t xml:space="preserve">(1) they are covered (as a policyholder or a dependent) by insurance policies from more than one establishment, or (2) they are covered in more than one round. </w:t>
      </w:r>
      <w:r w:rsidRPr="00DA6B56">
        <w:t>Within each round, establishment</w:t>
      </w:r>
      <w:r>
        <w:t>-policyholder pairs (</w:t>
      </w:r>
      <w:r w:rsidRPr="00A54B27">
        <w:t>EPRSIDXs</w:t>
      </w:r>
      <w:r>
        <w:t>) can be listed more than once if the health plan a policyholder obtains from a given establishment also covers his/her dependents. As noted above, there is a PRPL record for each unique combination of establishment (source of insurance), round, and covered person (policyholder or dependent). The following table presents a hypothetical example that illustrates the relationship between the ID variables on this file.</w:t>
      </w:r>
    </w:p>
    <w:tbl>
      <w:tblPr>
        <w:tblW w:w="8850" w:type="dxa"/>
        <w:tblLayout w:type="fixed"/>
        <w:tblCellMar>
          <w:left w:w="120" w:type="dxa"/>
          <w:right w:w="120" w:type="dxa"/>
        </w:tblCellMar>
        <w:tblLook w:val="0000" w:firstRow="0" w:lastRow="0" w:firstColumn="0" w:lastColumn="0" w:noHBand="0" w:noVBand="0"/>
      </w:tblPr>
      <w:tblGrid>
        <w:gridCol w:w="1290"/>
        <w:gridCol w:w="1440"/>
        <w:gridCol w:w="1530"/>
        <w:gridCol w:w="810"/>
        <w:gridCol w:w="1260"/>
        <w:gridCol w:w="1260"/>
        <w:gridCol w:w="1260"/>
      </w:tblGrid>
      <w:tr w:rsidR="00CA0E5B" w:rsidRPr="00A54B27">
        <w:trPr>
          <w:tblHeader/>
        </w:trPr>
        <w:tc>
          <w:tcPr>
            <w:tcW w:w="1290" w:type="dxa"/>
          </w:tcPr>
          <w:p w:rsidR="00CA0E5B" w:rsidRPr="00A54B27" w:rsidRDefault="00CA0E5B">
            <w:pPr>
              <w:pStyle w:val="SL-FlLftSgl"/>
              <w:spacing w:before="40" w:after="40"/>
              <w:jc w:val="center"/>
            </w:pPr>
            <w:r w:rsidRPr="00A54B27">
              <w:t>ESTBIDX</w:t>
            </w:r>
          </w:p>
        </w:tc>
        <w:tc>
          <w:tcPr>
            <w:tcW w:w="1440" w:type="dxa"/>
          </w:tcPr>
          <w:p w:rsidR="00CA0E5B" w:rsidRPr="00A54B27" w:rsidRDefault="00CA0E5B">
            <w:pPr>
              <w:pStyle w:val="SL-FlLftSgl"/>
              <w:spacing w:before="40" w:after="40"/>
              <w:jc w:val="center"/>
            </w:pPr>
            <w:r w:rsidRPr="00A54B27">
              <w:t>DUPERSID</w:t>
            </w:r>
          </w:p>
        </w:tc>
        <w:tc>
          <w:tcPr>
            <w:tcW w:w="1530" w:type="dxa"/>
          </w:tcPr>
          <w:p w:rsidR="00CA0E5B" w:rsidRPr="00A54B27" w:rsidRDefault="00CA0E5B">
            <w:pPr>
              <w:pStyle w:val="SL-FlLftSgl"/>
              <w:spacing w:before="40" w:after="40"/>
              <w:jc w:val="center"/>
            </w:pPr>
            <w:r w:rsidRPr="00A54B27">
              <w:t>PHLDRIDX</w:t>
            </w:r>
          </w:p>
        </w:tc>
        <w:tc>
          <w:tcPr>
            <w:tcW w:w="810" w:type="dxa"/>
          </w:tcPr>
          <w:p w:rsidR="00CA0E5B" w:rsidRPr="00A54B27" w:rsidRDefault="00CA0E5B">
            <w:pPr>
              <w:pStyle w:val="SL-FlLftSgl"/>
              <w:spacing w:before="40" w:after="40"/>
              <w:jc w:val="center"/>
            </w:pPr>
            <w:r w:rsidRPr="00A54B27">
              <w:t>RN</w:t>
            </w:r>
          </w:p>
        </w:tc>
        <w:tc>
          <w:tcPr>
            <w:tcW w:w="1260" w:type="dxa"/>
          </w:tcPr>
          <w:p w:rsidR="00CA0E5B" w:rsidRPr="00A54B27" w:rsidRDefault="00CA0E5B">
            <w:pPr>
              <w:pStyle w:val="SL-FlLftSgl"/>
              <w:spacing w:before="40" w:after="40"/>
              <w:jc w:val="center"/>
            </w:pPr>
            <w:r w:rsidRPr="00A54B27">
              <w:t>EPRSIDX</w:t>
            </w:r>
          </w:p>
        </w:tc>
        <w:tc>
          <w:tcPr>
            <w:tcW w:w="1260" w:type="dxa"/>
          </w:tcPr>
          <w:p w:rsidR="00CA0E5B" w:rsidRPr="00A54B27" w:rsidRDefault="00CA0E5B">
            <w:pPr>
              <w:pStyle w:val="SL-FlLftSgl"/>
              <w:spacing w:before="40" w:after="40"/>
              <w:jc w:val="center"/>
            </w:pPr>
            <w:r w:rsidRPr="00A54B27">
              <w:t>EPCPIDX</w:t>
            </w:r>
          </w:p>
        </w:tc>
        <w:tc>
          <w:tcPr>
            <w:tcW w:w="1260" w:type="dxa"/>
          </w:tcPr>
          <w:p w:rsidR="00CA0E5B" w:rsidRPr="00A54B27" w:rsidRDefault="00CA0E5B">
            <w:pPr>
              <w:pStyle w:val="SL-FlLftSgl"/>
              <w:spacing w:before="40" w:after="40"/>
              <w:jc w:val="center"/>
            </w:pPr>
            <w:r w:rsidRPr="00A54B27">
              <w:t>JOBSIDX</w:t>
            </w:r>
          </w:p>
        </w:tc>
      </w:tr>
      <w:tr w:rsidR="00CA0E5B">
        <w:tc>
          <w:tcPr>
            <w:tcW w:w="1290" w:type="dxa"/>
          </w:tcPr>
          <w:p w:rsidR="00CA0E5B" w:rsidRDefault="00CA0E5B">
            <w:pPr>
              <w:pStyle w:val="SL-FlLftSgl"/>
              <w:spacing w:before="40" w:after="40"/>
              <w:jc w:val="center"/>
            </w:pPr>
            <w:r>
              <w:t>11</w:t>
            </w:r>
          </w:p>
        </w:tc>
        <w:tc>
          <w:tcPr>
            <w:tcW w:w="1440" w:type="dxa"/>
          </w:tcPr>
          <w:p w:rsidR="00CA0E5B" w:rsidRDefault="00CA0E5B">
            <w:pPr>
              <w:pStyle w:val="SL-FlLftSgl"/>
              <w:spacing w:before="40" w:after="40"/>
              <w:jc w:val="center"/>
            </w:pPr>
            <w:r>
              <w:t>42</w:t>
            </w:r>
          </w:p>
        </w:tc>
        <w:tc>
          <w:tcPr>
            <w:tcW w:w="1530" w:type="dxa"/>
          </w:tcPr>
          <w:p w:rsidR="00CA0E5B" w:rsidRDefault="00CA0E5B">
            <w:pPr>
              <w:pStyle w:val="SL-FlLftSgl"/>
              <w:spacing w:before="40" w:after="40"/>
              <w:jc w:val="center"/>
            </w:pPr>
            <w:r>
              <w:t>42</w:t>
            </w:r>
          </w:p>
        </w:tc>
        <w:tc>
          <w:tcPr>
            <w:tcW w:w="810" w:type="dxa"/>
          </w:tcPr>
          <w:p w:rsidR="00CA0E5B" w:rsidRDefault="00CA0E5B">
            <w:pPr>
              <w:pStyle w:val="SL-FlLftSgl"/>
              <w:spacing w:before="40" w:after="40"/>
              <w:jc w:val="center"/>
            </w:pPr>
            <w:r>
              <w:t>1</w:t>
            </w:r>
          </w:p>
        </w:tc>
        <w:tc>
          <w:tcPr>
            <w:tcW w:w="1260" w:type="dxa"/>
          </w:tcPr>
          <w:p w:rsidR="00CA0E5B" w:rsidRDefault="00CA0E5B">
            <w:pPr>
              <w:pStyle w:val="SL-FlLftSgl"/>
              <w:spacing w:before="40" w:after="40"/>
              <w:jc w:val="center"/>
            </w:pPr>
            <w:r>
              <w:t>11421</w:t>
            </w:r>
          </w:p>
        </w:tc>
        <w:tc>
          <w:tcPr>
            <w:tcW w:w="1260" w:type="dxa"/>
          </w:tcPr>
          <w:p w:rsidR="00CA0E5B" w:rsidRDefault="00CA0E5B">
            <w:pPr>
              <w:pStyle w:val="SL-FlLftSgl"/>
              <w:spacing w:before="40" w:after="40"/>
              <w:jc w:val="center"/>
            </w:pPr>
            <w:r>
              <w:t>1142142</w:t>
            </w:r>
          </w:p>
        </w:tc>
        <w:tc>
          <w:tcPr>
            <w:tcW w:w="1260" w:type="dxa"/>
          </w:tcPr>
          <w:p w:rsidR="00CA0E5B" w:rsidRDefault="00CA0E5B">
            <w:pPr>
              <w:pStyle w:val="SL-FlLftSgl"/>
              <w:spacing w:before="40" w:after="40"/>
              <w:jc w:val="center"/>
            </w:pPr>
            <w:r>
              <w:t>42101</w:t>
            </w:r>
          </w:p>
        </w:tc>
      </w:tr>
      <w:tr w:rsidR="00CA0E5B">
        <w:tc>
          <w:tcPr>
            <w:tcW w:w="1290" w:type="dxa"/>
          </w:tcPr>
          <w:p w:rsidR="00CA0E5B" w:rsidRDefault="00CA0E5B">
            <w:pPr>
              <w:pStyle w:val="SL-FlLftSgl"/>
              <w:spacing w:before="40" w:after="40"/>
              <w:jc w:val="center"/>
            </w:pPr>
            <w:r>
              <w:t>11</w:t>
            </w:r>
          </w:p>
        </w:tc>
        <w:tc>
          <w:tcPr>
            <w:tcW w:w="1440" w:type="dxa"/>
          </w:tcPr>
          <w:p w:rsidR="00CA0E5B" w:rsidRDefault="00CA0E5B">
            <w:pPr>
              <w:pStyle w:val="SL-FlLftSgl"/>
              <w:spacing w:before="40" w:after="40"/>
              <w:jc w:val="center"/>
            </w:pPr>
            <w:r>
              <w:t>42</w:t>
            </w:r>
          </w:p>
        </w:tc>
        <w:tc>
          <w:tcPr>
            <w:tcW w:w="1530" w:type="dxa"/>
          </w:tcPr>
          <w:p w:rsidR="00CA0E5B" w:rsidRDefault="00CA0E5B">
            <w:pPr>
              <w:pStyle w:val="SL-FlLftSgl"/>
              <w:spacing w:before="40" w:after="40"/>
              <w:jc w:val="center"/>
            </w:pPr>
            <w:r>
              <w:t>42</w:t>
            </w:r>
          </w:p>
        </w:tc>
        <w:tc>
          <w:tcPr>
            <w:tcW w:w="810" w:type="dxa"/>
          </w:tcPr>
          <w:p w:rsidR="00CA0E5B" w:rsidRDefault="00CA0E5B">
            <w:pPr>
              <w:pStyle w:val="SL-FlLftSgl"/>
              <w:spacing w:before="40" w:after="40"/>
              <w:jc w:val="center"/>
            </w:pPr>
            <w:r>
              <w:t>2</w:t>
            </w:r>
          </w:p>
        </w:tc>
        <w:tc>
          <w:tcPr>
            <w:tcW w:w="1260" w:type="dxa"/>
          </w:tcPr>
          <w:p w:rsidR="00CA0E5B" w:rsidRDefault="00CA0E5B">
            <w:pPr>
              <w:pStyle w:val="SL-FlLftSgl"/>
              <w:spacing w:before="40" w:after="40"/>
              <w:jc w:val="center"/>
            </w:pPr>
            <w:r>
              <w:t>11422</w:t>
            </w:r>
          </w:p>
        </w:tc>
        <w:tc>
          <w:tcPr>
            <w:tcW w:w="1260" w:type="dxa"/>
          </w:tcPr>
          <w:p w:rsidR="00CA0E5B" w:rsidRDefault="00CA0E5B">
            <w:pPr>
              <w:pStyle w:val="SL-FlLftSgl"/>
              <w:spacing w:before="40" w:after="40"/>
              <w:jc w:val="center"/>
            </w:pPr>
            <w:r>
              <w:t>1142242</w:t>
            </w:r>
          </w:p>
        </w:tc>
        <w:tc>
          <w:tcPr>
            <w:tcW w:w="1260" w:type="dxa"/>
          </w:tcPr>
          <w:p w:rsidR="00CA0E5B" w:rsidRDefault="00CA0E5B">
            <w:pPr>
              <w:pStyle w:val="SL-FlLftSgl"/>
              <w:spacing w:before="40" w:after="40"/>
              <w:jc w:val="center"/>
            </w:pPr>
            <w:r>
              <w:t>42201</w:t>
            </w:r>
          </w:p>
        </w:tc>
      </w:tr>
      <w:tr w:rsidR="00CA0E5B">
        <w:tc>
          <w:tcPr>
            <w:tcW w:w="1290" w:type="dxa"/>
          </w:tcPr>
          <w:p w:rsidR="00CA0E5B" w:rsidRDefault="00CA0E5B">
            <w:pPr>
              <w:pStyle w:val="SL-FlLftSgl"/>
              <w:spacing w:before="40" w:after="40"/>
              <w:jc w:val="center"/>
            </w:pPr>
            <w:r>
              <w:t>11</w:t>
            </w:r>
          </w:p>
        </w:tc>
        <w:tc>
          <w:tcPr>
            <w:tcW w:w="1440" w:type="dxa"/>
          </w:tcPr>
          <w:p w:rsidR="00CA0E5B" w:rsidRDefault="00CA0E5B">
            <w:pPr>
              <w:pStyle w:val="SL-FlLftSgl"/>
              <w:spacing w:before="40" w:after="40"/>
              <w:jc w:val="center"/>
            </w:pPr>
            <w:r>
              <w:t>42</w:t>
            </w:r>
          </w:p>
        </w:tc>
        <w:tc>
          <w:tcPr>
            <w:tcW w:w="1530" w:type="dxa"/>
          </w:tcPr>
          <w:p w:rsidR="00CA0E5B" w:rsidRDefault="00CA0E5B">
            <w:pPr>
              <w:pStyle w:val="SL-FlLftSgl"/>
              <w:spacing w:before="40" w:after="40"/>
              <w:jc w:val="center"/>
            </w:pPr>
            <w:r>
              <w:t>42</w:t>
            </w:r>
          </w:p>
        </w:tc>
        <w:tc>
          <w:tcPr>
            <w:tcW w:w="810" w:type="dxa"/>
          </w:tcPr>
          <w:p w:rsidR="00CA0E5B" w:rsidRDefault="00CA0E5B">
            <w:pPr>
              <w:pStyle w:val="SL-FlLftSgl"/>
              <w:spacing w:before="40" w:after="40"/>
              <w:jc w:val="center"/>
            </w:pPr>
            <w:r>
              <w:t>3</w:t>
            </w:r>
          </w:p>
        </w:tc>
        <w:tc>
          <w:tcPr>
            <w:tcW w:w="1260" w:type="dxa"/>
          </w:tcPr>
          <w:p w:rsidR="00CA0E5B" w:rsidRDefault="00CA0E5B">
            <w:pPr>
              <w:pStyle w:val="SL-FlLftSgl"/>
              <w:spacing w:before="40" w:after="40"/>
              <w:jc w:val="center"/>
            </w:pPr>
            <w:r>
              <w:t>11423</w:t>
            </w:r>
          </w:p>
        </w:tc>
        <w:tc>
          <w:tcPr>
            <w:tcW w:w="1260" w:type="dxa"/>
          </w:tcPr>
          <w:p w:rsidR="00CA0E5B" w:rsidRDefault="00CA0E5B">
            <w:pPr>
              <w:pStyle w:val="SL-FlLftSgl"/>
              <w:spacing w:before="40" w:after="40"/>
              <w:jc w:val="center"/>
            </w:pPr>
            <w:r>
              <w:t>1142342</w:t>
            </w:r>
          </w:p>
        </w:tc>
        <w:tc>
          <w:tcPr>
            <w:tcW w:w="1260" w:type="dxa"/>
          </w:tcPr>
          <w:p w:rsidR="00CA0E5B" w:rsidRDefault="00CA0E5B">
            <w:pPr>
              <w:pStyle w:val="SL-FlLftSgl"/>
              <w:spacing w:before="40" w:after="40"/>
              <w:jc w:val="center"/>
            </w:pPr>
            <w:r>
              <w:t>42301</w:t>
            </w:r>
          </w:p>
        </w:tc>
      </w:tr>
      <w:tr w:rsidR="00CA0E5B">
        <w:tc>
          <w:tcPr>
            <w:tcW w:w="1290" w:type="dxa"/>
          </w:tcPr>
          <w:p w:rsidR="00CA0E5B" w:rsidRDefault="00CA0E5B">
            <w:pPr>
              <w:pStyle w:val="SL-FlLftSgl"/>
              <w:spacing w:before="40" w:after="40"/>
              <w:jc w:val="center"/>
            </w:pPr>
            <w:r>
              <w:t>22</w:t>
            </w:r>
          </w:p>
        </w:tc>
        <w:tc>
          <w:tcPr>
            <w:tcW w:w="1440" w:type="dxa"/>
          </w:tcPr>
          <w:p w:rsidR="00CA0E5B" w:rsidRDefault="00CA0E5B">
            <w:pPr>
              <w:pStyle w:val="SL-FlLftSgl"/>
              <w:spacing w:before="40" w:after="40"/>
              <w:jc w:val="center"/>
            </w:pPr>
            <w:r>
              <w:t>64</w:t>
            </w:r>
          </w:p>
        </w:tc>
        <w:tc>
          <w:tcPr>
            <w:tcW w:w="1530" w:type="dxa"/>
          </w:tcPr>
          <w:p w:rsidR="00CA0E5B" w:rsidRDefault="00CA0E5B">
            <w:pPr>
              <w:pStyle w:val="SL-FlLftSgl"/>
              <w:spacing w:before="40" w:after="40"/>
              <w:jc w:val="center"/>
            </w:pPr>
            <w:r>
              <w:t>64</w:t>
            </w:r>
          </w:p>
        </w:tc>
        <w:tc>
          <w:tcPr>
            <w:tcW w:w="810" w:type="dxa"/>
          </w:tcPr>
          <w:p w:rsidR="00CA0E5B" w:rsidRDefault="00CA0E5B">
            <w:pPr>
              <w:pStyle w:val="SL-FlLftSgl"/>
              <w:spacing w:before="40" w:after="40"/>
              <w:jc w:val="center"/>
            </w:pPr>
            <w:r>
              <w:t>1</w:t>
            </w:r>
          </w:p>
        </w:tc>
        <w:tc>
          <w:tcPr>
            <w:tcW w:w="1260" w:type="dxa"/>
          </w:tcPr>
          <w:p w:rsidR="00CA0E5B" w:rsidRDefault="00CA0E5B">
            <w:pPr>
              <w:pStyle w:val="SL-FlLftSgl"/>
              <w:spacing w:before="40" w:after="40"/>
              <w:jc w:val="center"/>
            </w:pPr>
            <w:r>
              <w:t>22641</w:t>
            </w:r>
          </w:p>
        </w:tc>
        <w:tc>
          <w:tcPr>
            <w:tcW w:w="1260" w:type="dxa"/>
          </w:tcPr>
          <w:p w:rsidR="00CA0E5B" w:rsidRDefault="00CA0E5B">
            <w:pPr>
              <w:pStyle w:val="SL-FlLftSgl"/>
              <w:spacing w:before="40" w:after="40"/>
              <w:jc w:val="center"/>
            </w:pPr>
            <w:r>
              <w:t>2264164</w:t>
            </w:r>
          </w:p>
        </w:tc>
        <w:tc>
          <w:tcPr>
            <w:tcW w:w="1260" w:type="dxa"/>
          </w:tcPr>
          <w:p w:rsidR="00CA0E5B" w:rsidRDefault="00CA0E5B">
            <w:pPr>
              <w:pStyle w:val="SL-FlLftSgl"/>
              <w:spacing w:before="40" w:after="40"/>
              <w:jc w:val="center"/>
            </w:pPr>
            <w:r>
              <w:t>64101</w:t>
            </w:r>
          </w:p>
        </w:tc>
      </w:tr>
      <w:tr w:rsidR="00CA0E5B">
        <w:tc>
          <w:tcPr>
            <w:tcW w:w="1290" w:type="dxa"/>
          </w:tcPr>
          <w:p w:rsidR="00CA0E5B" w:rsidRDefault="00CA0E5B">
            <w:pPr>
              <w:pStyle w:val="SL-FlLftSgl"/>
              <w:spacing w:before="40" w:after="40"/>
              <w:jc w:val="center"/>
            </w:pPr>
            <w:r>
              <w:t>33</w:t>
            </w:r>
          </w:p>
        </w:tc>
        <w:tc>
          <w:tcPr>
            <w:tcW w:w="1440" w:type="dxa"/>
          </w:tcPr>
          <w:p w:rsidR="00CA0E5B" w:rsidRDefault="00CA0E5B">
            <w:pPr>
              <w:pStyle w:val="SL-FlLftSgl"/>
              <w:spacing w:before="40" w:after="40"/>
              <w:jc w:val="center"/>
            </w:pPr>
            <w:r>
              <w:t>64</w:t>
            </w:r>
          </w:p>
        </w:tc>
        <w:tc>
          <w:tcPr>
            <w:tcW w:w="1530" w:type="dxa"/>
          </w:tcPr>
          <w:p w:rsidR="00CA0E5B" w:rsidRDefault="00CA0E5B">
            <w:pPr>
              <w:pStyle w:val="SL-FlLftSgl"/>
              <w:spacing w:before="40" w:after="40"/>
              <w:jc w:val="center"/>
            </w:pPr>
            <w:r>
              <w:t>64</w:t>
            </w:r>
          </w:p>
        </w:tc>
        <w:tc>
          <w:tcPr>
            <w:tcW w:w="810" w:type="dxa"/>
          </w:tcPr>
          <w:p w:rsidR="00CA0E5B" w:rsidRDefault="00CA0E5B">
            <w:pPr>
              <w:pStyle w:val="SL-FlLftSgl"/>
              <w:spacing w:before="40" w:after="40"/>
              <w:jc w:val="center"/>
            </w:pPr>
            <w:r>
              <w:t>1</w:t>
            </w:r>
          </w:p>
        </w:tc>
        <w:tc>
          <w:tcPr>
            <w:tcW w:w="1260" w:type="dxa"/>
          </w:tcPr>
          <w:p w:rsidR="00CA0E5B" w:rsidRDefault="00CA0E5B">
            <w:pPr>
              <w:pStyle w:val="SL-FlLftSgl"/>
              <w:spacing w:before="40" w:after="40"/>
              <w:jc w:val="center"/>
            </w:pPr>
            <w:r>
              <w:t>33641</w:t>
            </w:r>
          </w:p>
        </w:tc>
        <w:tc>
          <w:tcPr>
            <w:tcW w:w="1260" w:type="dxa"/>
          </w:tcPr>
          <w:p w:rsidR="00CA0E5B" w:rsidRDefault="00CA0E5B">
            <w:pPr>
              <w:pStyle w:val="SL-FlLftSgl"/>
              <w:spacing w:before="40" w:after="40"/>
              <w:jc w:val="center"/>
            </w:pPr>
            <w:r>
              <w:t>3364164</w:t>
            </w:r>
          </w:p>
        </w:tc>
        <w:tc>
          <w:tcPr>
            <w:tcW w:w="1260" w:type="dxa"/>
          </w:tcPr>
          <w:p w:rsidR="00CA0E5B" w:rsidRDefault="00CA0E5B">
            <w:pPr>
              <w:pStyle w:val="SL-FlLftSgl"/>
              <w:spacing w:before="40" w:after="40"/>
              <w:jc w:val="center"/>
            </w:pPr>
            <w:r>
              <w:t>-1</w:t>
            </w:r>
          </w:p>
        </w:tc>
      </w:tr>
      <w:tr w:rsidR="00CA0E5B">
        <w:tc>
          <w:tcPr>
            <w:tcW w:w="1290" w:type="dxa"/>
          </w:tcPr>
          <w:p w:rsidR="00CA0E5B" w:rsidRDefault="00CA0E5B">
            <w:pPr>
              <w:pStyle w:val="SL-FlLftSgl"/>
              <w:spacing w:before="40" w:after="40"/>
              <w:jc w:val="center"/>
            </w:pPr>
            <w:r>
              <w:t>44</w:t>
            </w:r>
          </w:p>
        </w:tc>
        <w:tc>
          <w:tcPr>
            <w:tcW w:w="1440" w:type="dxa"/>
          </w:tcPr>
          <w:p w:rsidR="00CA0E5B" w:rsidRDefault="00CA0E5B">
            <w:pPr>
              <w:pStyle w:val="SL-FlLftSgl"/>
              <w:spacing w:before="40" w:after="40"/>
              <w:jc w:val="center"/>
            </w:pPr>
            <w:r>
              <w:t>61</w:t>
            </w:r>
          </w:p>
        </w:tc>
        <w:tc>
          <w:tcPr>
            <w:tcW w:w="1530" w:type="dxa"/>
          </w:tcPr>
          <w:p w:rsidR="00CA0E5B" w:rsidRDefault="00CA0E5B">
            <w:pPr>
              <w:pStyle w:val="SL-FlLftSgl"/>
              <w:spacing w:before="40" w:after="40"/>
              <w:jc w:val="center"/>
            </w:pPr>
            <w:r>
              <w:t>61</w:t>
            </w:r>
          </w:p>
        </w:tc>
        <w:tc>
          <w:tcPr>
            <w:tcW w:w="810" w:type="dxa"/>
          </w:tcPr>
          <w:p w:rsidR="00CA0E5B" w:rsidRDefault="00CA0E5B">
            <w:pPr>
              <w:pStyle w:val="SL-FlLftSgl"/>
              <w:spacing w:before="40" w:after="40"/>
              <w:jc w:val="center"/>
            </w:pPr>
            <w:r>
              <w:t>1</w:t>
            </w:r>
          </w:p>
        </w:tc>
        <w:tc>
          <w:tcPr>
            <w:tcW w:w="1260" w:type="dxa"/>
          </w:tcPr>
          <w:p w:rsidR="00CA0E5B" w:rsidRDefault="00CA0E5B">
            <w:pPr>
              <w:pStyle w:val="SL-FlLftSgl"/>
              <w:spacing w:before="40" w:after="40"/>
              <w:jc w:val="center"/>
            </w:pPr>
            <w:r>
              <w:t>44611</w:t>
            </w:r>
          </w:p>
        </w:tc>
        <w:tc>
          <w:tcPr>
            <w:tcW w:w="1260" w:type="dxa"/>
          </w:tcPr>
          <w:p w:rsidR="00CA0E5B" w:rsidRDefault="00CA0E5B" w:rsidP="005969BF">
            <w:pPr>
              <w:pStyle w:val="SL-FlLftSgl"/>
              <w:spacing w:before="40" w:after="40"/>
              <w:jc w:val="center"/>
            </w:pPr>
            <w:r>
              <w:t>446</w:t>
            </w:r>
            <w:r w:rsidR="005969BF">
              <w:t>116</w:t>
            </w:r>
            <w:r>
              <w:t>1</w:t>
            </w:r>
          </w:p>
        </w:tc>
        <w:tc>
          <w:tcPr>
            <w:tcW w:w="1260" w:type="dxa"/>
          </w:tcPr>
          <w:p w:rsidR="00CA0E5B" w:rsidRDefault="00CA0E5B">
            <w:pPr>
              <w:pStyle w:val="SL-FlLftSgl"/>
              <w:spacing w:before="40" w:after="40"/>
              <w:jc w:val="center"/>
            </w:pPr>
            <w:r>
              <w:t>61101</w:t>
            </w:r>
          </w:p>
        </w:tc>
      </w:tr>
      <w:tr w:rsidR="00CA0E5B">
        <w:tc>
          <w:tcPr>
            <w:tcW w:w="1290" w:type="dxa"/>
          </w:tcPr>
          <w:p w:rsidR="00CA0E5B" w:rsidRDefault="00CA0E5B">
            <w:pPr>
              <w:pStyle w:val="SL-FlLftSgl"/>
              <w:spacing w:before="40" w:after="40"/>
              <w:jc w:val="center"/>
            </w:pPr>
            <w:r>
              <w:t>44</w:t>
            </w:r>
          </w:p>
        </w:tc>
        <w:tc>
          <w:tcPr>
            <w:tcW w:w="1440" w:type="dxa"/>
          </w:tcPr>
          <w:p w:rsidR="00CA0E5B" w:rsidRDefault="00CA0E5B">
            <w:pPr>
              <w:pStyle w:val="SL-FlLftSgl"/>
              <w:spacing w:before="40" w:after="40"/>
              <w:jc w:val="center"/>
            </w:pPr>
            <w:r>
              <w:t>62</w:t>
            </w:r>
          </w:p>
        </w:tc>
        <w:tc>
          <w:tcPr>
            <w:tcW w:w="1530" w:type="dxa"/>
          </w:tcPr>
          <w:p w:rsidR="00CA0E5B" w:rsidRDefault="00CA0E5B">
            <w:pPr>
              <w:pStyle w:val="SL-FlLftSgl"/>
              <w:spacing w:before="40" w:after="40"/>
              <w:jc w:val="center"/>
            </w:pPr>
            <w:r>
              <w:t>61</w:t>
            </w:r>
          </w:p>
        </w:tc>
        <w:tc>
          <w:tcPr>
            <w:tcW w:w="810" w:type="dxa"/>
          </w:tcPr>
          <w:p w:rsidR="00CA0E5B" w:rsidRDefault="00CA0E5B">
            <w:pPr>
              <w:pStyle w:val="SL-FlLftSgl"/>
              <w:spacing w:before="40" w:after="40"/>
              <w:jc w:val="center"/>
            </w:pPr>
            <w:r>
              <w:t>1</w:t>
            </w:r>
          </w:p>
        </w:tc>
        <w:tc>
          <w:tcPr>
            <w:tcW w:w="1260" w:type="dxa"/>
          </w:tcPr>
          <w:p w:rsidR="00CA0E5B" w:rsidRDefault="00CA0E5B">
            <w:pPr>
              <w:pStyle w:val="SL-FlLftSgl"/>
              <w:spacing w:before="40" w:after="40"/>
              <w:jc w:val="center"/>
            </w:pPr>
            <w:r>
              <w:t>44611</w:t>
            </w:r>
          </w:p>
        </w:tc>
        <w:tc>
          <w:tcPr>
            <w:tcW w:w="1260" w:type="dxa"/>
          </w:tcPr>
          <w:p w:rsidR="00CA0E5B" w:rsidRDefault="00CA0E5B" w:rsidP="005969BF">
            <w:pPr>
              <w:pStyle w:val="SL-FlLftSgl"/>
              <w:spacing w:before="40" w:after="40"/>
              <w:jc w:val="center"/>
            </w:pPr>
            <w:r>
              <w:t>446</w:t>
            </w:r>
            <w:r w:rsidR="005969BF">
              <w:t>116</w:t>
            </w:r>
            <w:r>
              <w:t>2</w:t>
            </w:r>
          </w:p>
        </w:tc>
        <w:tc>
          <w:tcPr>
            <w:tcW w:w="1260" w:type="dxa"/>
          </w:tcPr>
          <w:p w:rsidR="00CA0E5B" w:rsidRDefault="00CA0E5B">
            <w:pPr>
              <w:pStyle w:val="SL-FlLftSgl"/>
              <w:spacing w:before="40" w:after="40"/>
              <w:jc w:val="center"/>
            </w:pPr>
            <w:r>
              <w:t>61101</w:t>
            </w:r>
          </w:p>
        </w:tc>
      </w:tr>
      <w:tr w:rsidR="00CA0E5B">
        <w:tc>
          <w:tcPr>
            <w:tcW w:w="1290" w:type="dxa"/>
          </w:tcPr>
          <w:p w:rsidR="00CA0E5B" w:rsidRDefault="00CA0E5B">
            <w:pPr>
              <w:pStyle w:val="SL-FlLftSgl"/>
              <w:spacing w:before="40" w:after="40"/>
              <w:jc w:val="center"/>
            </w:pPr>
            <w:r>
              <w:t>44</w:t>
            </w:r>
          </w:p>
        </w:tc>
        <w:tc>
          <w:tcPr>
            <w:tcW w:w="1440" w:type="dxa"/>
          </w:tcPr>
          <w:p w:rsidR="00CA0E5B" w:rsidRDefault="00CA0E5B">
            <w:pPr>
              <w:pStyle w:val="SL-FlLftSgl"/>
              <w:spacing w:before="40" w:after="40"/>
              <w:jc w:val="center"/>
            </w:pPr>
            <w:r>
              <w:t>63</w:t>
            </w:r>
          </w:p>
        </w:tc>
        <w:tc>
          <w:tcPr>
            <w:tcW w:w="1530" w:type="dxa"/>
          </w:tcPr>
          <w:p w:rsidR="00CA0E5B" w:rsidRDefault="00CA0E5B">
            <w:pPr>
              <w:pStyle w:val="SL-FlLftSgl"/>
              <w:spacing w:before="40" w:after="40"/>
              <w:jc w:val="center"/>
            </w:pPr>
            <w:r>
              <w:t>61</w:t>
            </w:r>
          </w:p>
        </w:tc>
        <w:tc>
          <w:tcPr>
            <w:tcW w:w="810" w:type="dxa"/>
          </w:tcPr>
          <w:p w:rsidR="00CA0E5B" w:rsidRDefault="00CA0E5B">
            <w:pPr>
              <w:pStyle w:val="SL-FlLftSgl"/>
              <w:spacing w:before="40" w:after="40"/>
              <w:jc w:val="center"/>
            </w:pPr>
            <w:r>
              <w:t>1</w:t>
            </w:r>
          </w:p>
        </w:tc>
        <w:tc>
          <w:tcPr>
            <w:tcW w:w="1260" w:type="dxa"/>
          </w:tcPr>
          <w:p w:rsidR="00CA0E5B" w:rsidRDefault="00CA0E5B">
            <w:pPr>
              <w:pStyle w:val="SL-FlLftSgl"/>
              <w:spacing w:before="40" w:after="40"/>
              <w:jc w:val="center"/>
            </w:pPr>
            <w:r>
              <w:t>44611</w:t>
            </w:r>
          </w:p>
        </w:tc>
        <w:tc>
          <w:tcPr>
            <w:tcW w:w="1260" w:type="dxa"/>
          </w:tcPr>
          <w:p w:rsidR="00CA0E5B" w:rsidRDefault="00CA0E5B" w:rsidP="005969BF">
            <w:pPr>
              <w:pStyle w:val="SL-FlLftSgl"/>
              <w:spacing w:before="40" w:after="40"/>
              <w:jc w:val="center"/>
            </w:pPr>
            <w:r>
              <w:t>446</w:t>
            </w:r>
            <w:r w:rsidR="005969BF">
              <w:t>116</w:t>
            </w:r>
            <w:r>
              <w:t>3</w:t>
            </w:r>
          </w:p>
        </w:tc>
        <w:tc>
          <w:tcPr>
            <w:tcW w:w="1260" w:type="dxa"/>
          </w:tcPr>
          <w:p w:rsidR="00CA0E5B" w:rsidRDefault="00CA0E5B">
            <w:pPr>
              <w:pStyle w:val="SL-FlLftSgl"/>
              <w:spacing w:before="40" w:after="40"/>
              <w:jc w:val="center"/>
            </w:pPr>
            <w:r>
              <w:t>61101</w:t>
            </w:r>
          </w:p>
        </w:tc>
      </w:tr>
      <w:tr w:rsidR="00CA0E5B">
        <w:tc>
          <w:tcPr>
            <w:tcW w:w="1290" w:type="dxa"/>
          </w:tcPr>
          <w:p w:rsidR="00CA0E5B" w:rsidRDefault="00CA0E5B">
            <w:pPr>
              <w:pStyle w:val="SL-FlLftSgl"/>
              <w:keepNext/>
              <w:spacing w:before="40" w:after="40"/>
              <w:jc w:val="center"/>
            </w:pPr>
            <w:r>
              <w:lastRenderedPageBreak/>
              <w:t>55</w:t>
            </w:r>
          </w:p>
        </w:tc>
        <w:tc>
          <w:tcPr>
            <w:tcW w:w="1440" w:type="dxa"/>
          </w:tcPr>
          <w:p w:rsidR="00CA0E5B" w:rsidRDefault="00CA0E5B">
            <w:pPr>
              <w:pStyle w:val="SL-FlLftSgl"/>
              <w:keepNext/>
              <w:spacing w:before="40" w:after="40"/>
              <w:jc w:val="center"/>
            </w:pPr>
            <w:r>
              <w:t>71</w:t>
            </w:r>
          </w:p>
        </w:tc>
        <w:tc>
          <w:tcPr>
            <w:tcW w:w="1530" w:type="dxa"/>
          </w:tcPr>
          <w:p w:rsidR="00CA0E5B" w:rsidRDefault="00CA0E5B">
            <w:pPr>
              <w:pStyle w:val="SL-FlLftSgl"/>
              <w:keepNext/>
              <w:spacing w:before="40" w:after="40"/>
              <w:jc w:val="center"/>
            </w:pPr>
            <w:r>
              <w:t>71</w:t>
            </w:r>
          </w:p>
        </w:tc>
        <w:tc>
          <w:tcPr>
            <w:tcW w:w="810" w:type="dxa"/>
          </w:tcPr>
          <w:p w:rsidR="00CA0E5B" w:rsidRDefault="00CA0E5B">
            <w:pPr>
              <w:pStyle w:val="SL-FlLftSgl"/>
              <w:keepNext/>
              <w:spacing w:before="40" w:after="40"/>
              <w:jc w:val="center"/>
            </w:pPr>
            <w:r>
              <w:t>1</w:t>
            </w:r>
          </w:p>
        </w:tc>
        <w:tc>
          <w:tcPr>
            <w:tcW w:w="1260" w:type="dxa"/>
          </w:tcPr>
          <w:p w:rsidR="00CA0E5B" w:rsidRDefault="00CA0E5B">
            <w:pPr>
              <w:pStyle w:val="SL-FlLftSgl"/>
              <w:keepNext/>
              <w:spacing w:before="40" w:after="40"/>
              <w:jc w:val="center"/>
            </w:pPr>
            <w:r>
              <w:t>55711</w:t>
            </w:r>
          </w:p>
        </w:tc>
        <w:tc>
          <w:tcPr>
            <w:tcW w:w="1260" w:type="dxa"/>
          </w:tcPr>
          <w:p w:rsidR="00CA0E5B" w:rsidRDefault="00CA0E5B">
            <w:pPr>
              <w:pStyle w:val="SL-FlLftSgl"/>
              <w:keepNext/>
              <w:spacing w:before="40" w:after="40"/>
              <w:jc w:val="center"/>
            </w:pPr>
            <w:r>
              <w:t>5571171</w:t>
            </w:r>
          </w:p>
        </w:tc>
        <w:tc>
          <w:tcPr>
            <w:tcW w:w="1260" w:type="dxa"/>
          </w:tcPr>
          <w:p w:rsidR="00CA0E5B" w:rsidRDefault="00CA0E5B">
            <w:pPr>
              <w:pStyle w:val="SL-FlLftSgl"/>
              <w:keepNext/>
              <w:spacing w:before="40" w:after="40"/>
              <w:jc w:val="center"/>
            </w:pPr>
            <w:r>
              <w:t>71102</w:t>
            </w:r>
          </w:p>
        </w:tc>
      </w:tr>
      <w:tr w:rsidR="00CA0E5B">
        <w:tc>
          <w:tcPr>
            <w:tcW w:w="1290" w:type="dxa"/>
          </w:tcPr>
          <w:p w:rsidR="00CA0E5B" w:rsidRDefault="00CA0E5B">
            <w:pPr>
              <w:pStyle w:val="SL-FlLftSgl"/>
              <w:spacing w:before="40" w:after="40"/>
              <w:jc w:val="center"/>
            </w:pPr>
            <w:r>
              <w:t>55</w:t>
            </w:r>
          </w:p>
        </w:tc>
        <w:tc>
          <w:tcPr>
            <w:tcW w:w="1440" w:type="dxa"/>
          </w:tcPr>
          <w:p w:rsidR="00CA0E5B" w:rsidRDefault="00CA0E5B">
            <w:pPr>
              <w:pStyle w:val="SL-FlLftSgl"/>
              <w:spacing w:before="40" w:after="40"/>
              <w:jc w:val="center"/>
            </w:pPr>
            <w:r>
              <w:t>71</w:t>
            </w:r>
          </w:p>
        </w:tc>
        <w:tc>
          <w:tcPr>
            <w:tcW w:w="1530" w:type="dxa"/>
          </w:tcPr>
          <w:p w:rsidR="00CA0E5B" w:rsidRDefault="00CA0E5B">
            <w:pPr>
              <w:pStyle w:val="SL-FlLftSgl"/>
              <w:spacing w:before="40" w:after="40"/>
              <w:jc w:val="center"/>
            </w:pPr>
            <w:r>
              <w:t>71</w:t>
            </w:r>
          </w:p>
        </w:tc>
        <w:tc>
          <w:tcPr>
            <w:tcW w:w="810" w:type="dxa"/>
          </w:tcPr>
          <w:p w:rsidR="00CA0E5B" w:rsidRDefault="00CA0E5B">
            <w:pPr>
              <w:pStyle w:val="SL-FlLftSgl"/>
              <w:spacing w:before="40" w:after="40"/>
              <w:jc w:val="center"/>
            </w:pPr>
            <w:r>
              <w:t>2</w:t>
            </w:r>
          </w:p>
        </w:tc>
        <w:tc>
          <w:tcPr>
            <w:tcW w:w="1260" w:type="dxa"/>
          </w:tcPr>
          <w:p w:rsidR="00CA0E5B" w:rsidRDefault="00CA0E5B">
            <w:pPr>
              <w:pStyle w:val="SL-FlLftSgl"/>
              <w:spacing w:before="40" w:after="40"/>
              <w:jc w:val="center"/>
            </w:pPr>
            <w:r>
              <w:t>55712</w:t>
            </w:r>
          </w:p>
        </w:tc>
        <w:tc>
          <w:tcPr>
            <w:tcW w:w="1260" w:type="dxa"/>
          </w:tcPr>
          <w:p w:rsidR="00CA0E5B" w:rsidRDefault="00CA0E5B">
            <w:pPr>
              <w:pStyle w:val="SL-FlLftSgl"/>
              <w:spacing w:before="40" w:after="40"/>
              <w:jc w:val="center"/>
            </w:pPr>
            <w:r>
              <w:t>5571271</w:t>
            </w:r>
          </w:p>
        </w:tc>
        <w:tc>
          <w:tcPr>
            <w:tcW w:w="1260" w:type="dxa"/>
          </w:tcPr>
          <w:p w:rsidR="00CA0E5B" w:rsidRDefault="00CA0E5B">
            <w:pPr>
              <w:pStyle w:val="SL-FlLftSgl"/>
              <w:spacing w:before="40" w:after="40"/>
              <w:jc w:val="center"/>
            </w:pPr>
            <w:r>
              <w:t>71102</w:t>
            </w:r>
          </w:p>
        </w:tc>
      </w:tr>
    </w:tbl>
    <w:p w:rsidR="00CA0E5B" w:rsidRDefault="00CA0E5B">
      <w:pPr>
        <w:pStyle w:val="L1-FlLfSp12"/>
        <w:spacing w:before="240"/>
      </w:pPr>
      <w:r>
        <w:t>The first three rows of the table represent a situation where a person (</w:t>
      </w:r>
      <w:r w:rsidRPr="00A54B27">
        <w:t>DUPERSID</w:t>
      </w:r>
      <w:r>
        <w:t xml:space="preserve">=42) is listed three times in the PRPL file because she obtains insurance from the same establishment in all three rounds. Since the person is the policyholder, her </w:t>
      </w:r>
      <w:r w:rsidRPr="00A54B27">
        <w:t>DUPERSID</w:t>
      </w:r>
      <w:r>
        <w:t xml:space="preserve"> is the same as the PHLDRIDX, which is repeated in the </w:t>
      </w:r>
      <w:r w:rsidRPr="00A54B27">
        <w:t>EPRSIDX</w:t>
      </w:r>
      <w:r>
        <w:t xml:space="preserve">, </w:t>
      </w:r>
      <w:r w:rsidRPr="00A54B27">
        <w:t>EPCPIDX</w:t>
      </w:r>
      <w:r>
        <w:t xml:space="preserve">, and </w:t>
      </w:r>
      <w:r w:rsidRPr="00A54B27">
        <w:t>JOBSIDX</w:t>
      </w:r>
      <w:r>
        <w:t xml:space="preserve">. </w:t>
      </w:r>
    </w:p>
    <w:p w:rsidR="00CA0E5B" w:rsidRPr="00A54B27" w:rsidRDefault="00CA0E5B">
      <w:pPr>
        <w:pStyle w:val="L1-FlLfSp12"/>
      </w:pPr>
      <w:r>
        <w:t>The fourth and fifth rows of the table represent a situation where a person (</w:t>
      </w:r>
      <w:r w:rsidRPr="00A54B27">
        <w:t>DUPERSID</w:t>
      </w:r>
      <w:r>
        <w:t xml:space="preserve">=64) is listed twice in the PRPL file because she obtains insurance from more than one establishment. In this example, the second establishment is not an employer or union, so </w:t>
      </w:r>
      <w:r w:rsidRPr="00A54B27">
        <w:t>JOBSIDX</w:t>
      </w:r>
      <w:r>
        <w:t xml:space="preserve"> is inapplicable (-1). </w:t>
      </w:r>
    </w:p>
    <w:p w:rsidR="00CA0E5B" w:rsidRDefault="00CA0E5B">
      <w:pPr>
        <w:pStyle w:val="L1-FlLfSp12"/>
      </w:pPr>
      <w:r>
        <w:t xml:space="preserve">The sixth, seventh, and eighth rows of the table represent a situation where a policyholder and two dependents obtain coverage through the policyholder’s employer (a unique establishment-policyholder pair </w:t>
      </w:r>
      <w:r w:rsidRPr="00DA6B56">
        <w:t>within each round,</w:t>
      </w:r>
      <w:r>
        <w:t xml:space="preserve"> </w:t>
      </w:r>
      <w:r w:rsidRPr="00A54B27">
        <w:t>EPRSIDX</w:t>
      </w:r>
      <w:r>
        <w:t xml:space="preserve">=44611). The policyholder’s </w:t>
      </w:r>
      <w:r w:rsidRPr="00A54B27">
        <w:t>PHLDRIDX</w:t>
      </w:r>
      <w:r>
        <w:t xml:space="preserve"> appears in the </w:t>
      </w:r>
      <w:r w:rsidRPr="00A54B27">
        <w:t>EPRSIDX</w:t>
      </w:r>
      <w:r>
        <w:t xml:space="preserve"> and the </w:t>
      </w:r>
      <w:r w:rsidRPr="00A54B27">
        <w:t>JOBSIDX</w:t>
      </w:r>
      <w:r>
        <w:t xml:space="preserve"> for all three covered persons. </w:t>
      </w:r>
    </w:p>
    <w:p w:rsidR="00CA0E5B" w:rsidRDefault="00CA0E5B">
      <w:pPr>
        <w:pStyle w:val="L1-FlLfSp12"/>
      </w:pPr>
      <w:r>
        <w:t xml:space="preserve">The last two rows of the table represent a situation where a person is retired and has retiree insurance through a job that ended prior to </w:t>
      </w:r>
      <w:r w:rsidR="00EB21E8">
        <w:t>2014</w:t>
      </w:r>
      <w:r>
        <w:t xml:space="preserve">. In </w:t>
      </w:r>
      <w:r w:rsidR="00AA525C">
        <w:t>Panel 19</w:t>
      </w:r>
      <w:r>
        <w:t xml:space="preserve">, Round 1, the respondent reported the job from which the sample member retired, and MEPS does not ask about that job again. However, in each round we ask about the health insurance. So in Round 2 the </w:t>
      </w:r>
      <w:r w:rsidRPr="00A54B27">
        <w:t>JOBSIDX</w:t>
      </w:r>
      <w:r>
        <w:t xml:space="preserve"> contains round number 1, when the jobs data were last collected.</w:t>
      </w:r>
    </w:p>
    <w:p w:rsidR="00CA0E5B" w:rsidRDefault="00CA0E5B">
      <w:pPr>
        <w:pStyle w:val="L1-FlLfSp12"/>
      </w:pPr>
      <w:r>
        <w:t xml:space="preserve">Finally, note that </w:t>
      </w:r>
      <w:r w:rsidRPr="00A54B27">
        <w:t>EPCPIDX</w:t>
      </w:r>
      <w:r>
        <w:t xml:space="preserve"> uniquely identifies each record on the file. </w:t>
      </w:r>
    </w:p>
    <w:p w:rsidR="00CA0E5B" w:rsidRDefault="00CA0E5B">
      <w:pPr>
        <w:pStyle w:val="L1-FlLfSp12"/>
      </w:pPr>
      <w:r>
        <w:t xml:space="preserve">In order to conduct person-level analyses, it is necessary to identify all policies that cover each individual either as a policyholder or as a dependent. Since each </w:t>
      </w:r>
      <w:r>
        <w:rPr>
          <w:i/>
          <w:iCs/>
        </w:rPr>
        <w:t>person</w:t>
      </w:r>
      <w:r>
        <w:t xml:space="preserve"> in the PRPL file is uniquely identified by the variable </w:t>
      </w:r>
      <w:r w:rsidRPr="00A54B27">
        <w:t>DUPERSID</w:t>
      </w:r>
      <w:r>
        <w:t xml:space="preserve">, person-level analyses can be conducted by examining all PRPL records containing each </w:t>
      </w:r>
      <w:r w:rsidRPr="00A54B27">
        <w:t>DUPERSID</w:t>
      </w:r>
      <w:r>
        <w:t xml:space="preserve">. </w:t>
      </w:r>
    </w:p>
    <w:p w:rsidR="00CA0E5B" w:rsidRPr="000271CC" w:rsidRDefault="00CA0E5B">
      <w:pPr>
        <w:pStyle w:val="Heading2"/>
      </w:pPr>
      <w:bookmarkStart w:id="16" w:name="_Toc148927439"/>
      <w:bookmarkStart w:id="17" w:name="_Toc216493133"/>
      <w:r>
        <w:t>2.3</w:t>
      </w:r>
      <w:r w:rsidRPr="000271CC">
        <w:tab/>
      </w:r>
      <w:r w:rsidRPr="00A54B27">
        <w:t>Adding</w:t>
      </w:r>
      <w:r w:rsidRPr="000271CC">
        <w:t xml:space="preserve"> the Characteristics of Covered Persons</w:t>
      </w:r>
      <w:bookmarkEnd w:id="16"/>
      <w:bookmarkEnd w:id="17"/>
    </w:p>
    <w:p w:rsidR="00CA0E5B" w:rsidRDefault="00CA0E5B">
      <w:pPr>
        <w:pStyle w:val="L1-FlLfSp12"/>
      </w:pPr>
      <w:r>
        <w:t>The DUPERSID allows you to link on the age, sex, race, health status, or other person-level variables from the other HC files. However, this will result in multiple records per person, and estimates will not be nationally representative unless you use one PRPL record per person or summarize PRPL records to the person level (and use weights).</w:t>
      </w:r>
    </w:p>
    <w:p w:rsidR="00CA0E5B" w:rsidRPr="00C819B3" w:rsidRDefault="00CA0E5B">
      <w:pPr>
        <w:pStyle w:val="Heading2"/>
      </w:pPr>
      <w:bookmarkStart w:id="18" w:name="_Toc216493134"/>
      <w:r>
        <w:t>2.4</w:t>
      </w:r>
      <w:r w:rsidRPr="00C819B3">
        <w:tab/>
        <w:t>Adding the Policyholder</w:t>
      </w:r>
      <w:r>
        <w:t>’</w:t>
      </w:r>
      <w:r w:rsidRPr="00C819B3">
        <w:t>s Characteristics</w:t>
      </w:r>
      <w:bookmarkEnd w:id="18"/>
    </w:p>
    <w:p w:rsidR="00CA0E5B" w:rsidRDefault="00CA0E5B">
      <w:pPr>
        <w:pStyle w:val="L1-FlLfSp12"/>
      </w:pPr>
      <w:r>
        <w:t xml:space="preserve">The </w:t>
      </w:r>
      <w:r w:rsidRPr="00A54B27">
        <w:t>PHLDRIDX</w:t>
      </w:r>
      <w:r>
        <w:t xml:space="preserve"> allows you to link characteristics of the policyholder onto the records of every person covered by the plan. For example, suppose you wanted to study persons whose private employment-based insurance is through an employee working full time at a current main job as of the first interview of </w:t>
      </w:r>
      <w:r w:rsidR="00EB21E8">
        <w:t>2014</w:t>
      </w:r>
      <w:r>
        <w:t xml:space="preserve"> (</w:t>
      </w:r>
      <w:r w:rsidR="00AA525C">
        <w:t>Panel 19</w:t>
      </w:r>
      <w:r>
        <w:t xml:space="preserve"> Round 1 or </w:t>
      </w:r>
      <w:r w:rsidR="00AA525C">
        <w:t>Panel 18</w:t>
      </w:r>
      <w:r>
        <w:t xml:space="preserve"> Round 3). Then you would select PRPL records matching </w:t>
      </w:r>
      <w:r w:rsidR="00891DE5">
        <w:t>HC-159</w:t>
      </w:r>
      <w:r>
        <w:t xml:space="preserve"> (</w:t>
      </w:r>
      <w:r w:rsidR="006C3051" w:rsidRPr="00A54B27">
        <w:t>PITFLG</w:t>
      </w:r>
      <w:r>
        <w:t>=1) where the insurance is through a current ma</w:t>
      </w:r>
      <w:r w:rsidR="006C3051">
        <w:t>in job (</w:t>
      </w:r>
      <w:r w:rsidR="006C3051" w:rsidRPr="00A54B27">
        <w:t>CMJINS</w:t>
      </w:r>
      <w:r w:rsidR="006C3051">
        <w:t>=1) and [(</w:t>
      </w:r>
      <w:r w:rsidR="006C3051" w:rsidRPr="00A54B27">
        <w:t>PANEL</w:t>
      </w:r>
      <w:r w:rsidR="00367D12">
        <w:t>=1</w:t>
      </w:r>
      <w:r w:rsidR="005D1EBA">
        <w:t>9</w:t>
      </w:r>
      <w:r>
        <w:t xml:space="preserve"> and RN=1) or (</w:t>
      </w:r>
      <w:r w:rsidRPr="00A54B27">
        <w:t>P</w:t>
      </w:r>
      <w:r w:rsidR="006C3051" w:rsidRPr="00A54B27">
        <w:t>ANEL</w:t>
      </w:r>
      <w:r w:rsidR="00367D12">
        <w:t>=1</w:t>
      </w:r>
      <w:r w:rsidR="005D1EBA">
        <w:t>8</w:t>
      </w:r>
      <w:r>
        <w:t xml:space="preserve"> and RN=3)]. From </w:t>
      </w:r>
      <w:r w:rsidR="00891DE5">
        <w:t>HC-159</w:t>
      </w:r>
      <w:r>
        <w:t xml:space="preserve">, select </w:t>
      </w:r>
      <w:r w:rsidRPr="00A54B27">
        <w:lastRenderedPageBreak/>
        <w:t>the DUPERSID and HOUR13 variables and rename DUPERSID to PHLDRIDX. Merge HOUR13 onto the PRPL file by PHLDRIDX.</w:t>
      </w:r>
      <w:r>
        <w:t xml:space="preserve"> </w:t>
      </w:r>
    </w:p>
    <w:p w:rsidR="00CA0E5B" w:rsidRDefault="00CA0E5B">
      <w:pPr>
        <w:pStyle w:val="L1-FlLfSp12"/>
      </w:pPr>
      <w:r>
        <w:t xml:space="preserve">Some policyholders do not have records on </w:t>
      </w:r>
      <w:r w:rsidR="00891DE5">
        <w:t>HC-159</w:t>
      </w:r>
      <w:r w:rsidRPr="004D2CF5">
        <w:t xml:space="preserve"> or </w:t>
      </w:r>
      <w:r w:rsidR="00891DE5">
        <w:t>HC-165</w:t>
      </w:r>
      <w:r w:rsidRPr="004D2CF5">
        <w:t xml:space="preserve">. These include deceased policyholders and policyholders residing outside the RU. For these policyholders, </w:t>
      </w:r>
      <w:r w:rsidR="006C3051" w:rsidRPr="004D2CF5">
        <w:t xml:space="preserve">PITFLG </w:t>
      </w:r>
      <w:r w:rsidRPr="004D2CF5">
        <w:t xml:space="preserve">and </w:t>
      </w:r>
      <w:r w:rsidR="006C3051" w:rsidRPr="00A54B27">
        <w:t>FYFLG</w:t>
      </w:r>
      <w:r w:rsidR="006C3051" w:rsidRPr="004D2CF5">
        <w:t xml:space="preserve"> </w:t>
      </w:r>
      <w:r w:rsidRPr="004D2CF5">
        <w:t>may be equal to</w:t>
      </w:r>
      <w:r w:rsidR="00A940AB" w:rsidRPr="004D2CF5">
        <w:t xml:space="preserve"> 0</w:t>
      </w:r>
      <w:r w:rsidRPr="004D2CF5">
        <w:t>, depending on when the policyholder left the RU. All of the covered person records for these establishment-policyholder pairs</w:t>
      </w:r>
      <w:r>
        <w:t xml:space="preserve"> are flagged with DECPHLDR, </w:t>
      </w:r>
      <w:r w:rsidRPr="00A54B27">
        <w:t>OUTPHLDR</w:t>
      </w:r>
      <w:r>
        <w:t xml:space="preserve">, or </w:t>
      </w:r>
      <w:r w:rsidRPr="00A54B27">
        <w:t>NOPUFLG</w:t>
      </w:r>
      <w:r>
        <w:t xml:space="preserve"> equal to 1. Deceased policyholders complicate the estimation of nationally representative statistics on active policies. For these establishment-policyholder pairs, users must choose a covered person with a positive weight. However, establishment-policyholder pairs where the policyholder resides outside the RU should not be included in estimates, because this will result in double counting, as RU members covering those outside the RU are already included. </w:t>
      </w:r>
    </w:p>
    <w:p w:rsidR="00CA0E5B" w:rsidRPr="000271CC" w:rsidRDefault="00CA0E5B">
      <w:pPr>
        <w:pStyle w:val="Heading2"/>
      </w:pPr>
      <w:bookmarkStart w:id="19" w:name="_Toc148927440"/>
      <w:bookmarkStart w:id="20" w:name="_Toc216493135"/>
      <w:r>
        <w:t>2.5</w:t>
      </w:r>
      <w:r w:rsidRPr="000271CC">
        <w:tab/>
        <w:t>Choosing PRPL Records for Your Research Question</w:t>
      </w:r>
      <w:bookmarkEnd w:id="19"/>
      <w:bookmarkEnd w:id="20"/>
    </w:p>
    <w:p w:rsidR="00CA0E5B" w:rsidRDefault="00CA0E5B">
      <w:pPr>
        <w:pStyle w:val="L1-FlLfSp12"/>
      </w:pPr>
      <w:r>
        <w:t xml:space="preserve">In order to produce estimates from the data in this file, researchers must use the </w:t>
      </w:r>
      <w:r w:rsidR="002D4BF8">
        <w:t>person (or family) level weights</w:t>
      </w:r>
      <w:r>
        <w:t xml:space="preserve"> released in either of two previously released PUFs, </w:t>
      </w:r>
      <w:r w:rsidR="00891DE5">
        <w:t>HC-159</w:t>
      </w:r>
      <w:r>
        <w:t xml:space="preserve"> or </w:t>
      </w:r>
      <w:r w:rsidR="00891DE5">
        <w:t>HC-165</w:t>
      </w:r>
      <w:r>
        <w:t xml:space="preserve">. Researchers must consult the documentation for these PUFs for guidance on creating nationally representative estimates for different time periods. </w:t>
      </w:r>
    </w:p>
    <w:p w:rsidR="00CA0E5B" w:rsidRDefault="00CA0E5B">
      <w:pPr>
        <w:pStyle w:val="L1-FlLfSp12"/>
      </w:pPr>
      <w:r w:rsidRPr="00A54B27">
        <w:t>Note that if there are multiple records per person (DUPERSID) when you merge on weights, you</w:t>
      </w:r>
      <w:r>
        <w:t xml:space="preserve"> will double count some people, and your estimates will not be nationally representative. There are two solutions: select only one record per person, or aggregate information across PRPL records.</w:t>
      </w:r>
    </w:p>
    <w:p w:rsidR="00CA0E5B" w:rsidRDefault="00CA0E5B">
      <w:pPr>
        <w:pStyle w:val="L1-FlLfSp12"/>
      </w:pPr>
      <w:r>
        <w:t xml:space="preserve">How you develop your analytical file depends on your research question. The PRPL file is designed to help answer a wide variety of research questions. AHRQ cannot anticipate all these questions, so this section provides examples </w:t>
      </w:r>
      <w:r w:rsidR="003435CB">
        <w:t>of how to use the PRPL file for</w:t>
      </w:r>
      <w:r w:rsidR="00DF4394" w:rsidRPr="003435CB">
        <w:t xml:space="preserve"> four</w:t>
      </w:r>
      <w:r w:rsidRPr="003435CB">
        <w:t xml:space="preserve"> </w:t>
      </w:r>
      <w:r>
        <w:t xml:space="preserve">research questions. </w:t>
      </w:r>
    </w:p>
    <w:p w:rsidR="00CA0E5B" w:rsidRDefault="00CA0E5B">
      <w:pPr>
        <w:pStyle w:val="L1-FlLfSp12"/>
        <w:rPr>
          <w:b/>
        </w:rPr>
      </w:pPr>
      <w:r>
        <w:rPr>
          <w:b/>
        </w:rPr>
        <w:t xml:space="preserve">How many people were covered by two or more private hospital/physician insurance plans at the end of </w:t>
      </w:r>
      <w:r w:rsidR="00EB21E8">
        <w:rPr>
          <w:b/>
        </w:rPr>
        <w:t>2014</w:t>
      </w:r>
      <w:r>
        <w:rPr>
          <w:b/>
        </w:rPr>
        <w:t>?</w:t>
      </w:r>
    </w:p>
    <w:p w:rsidR="00CA0E5B" w:rsidRDefault="00CA0E5B">
      <w:pPr>
        <w:pStyle w:val="L1-FlLfSp12"/>
      </w:pPr>
      <w:r w:rsidRPr="00A54B27">
        <w:t xml:space="preserve">Select the </w:t>
      </w:r>
      <w:r w:rsidR="00AA525C">
        <w:t>Panel 19</w:t>
      </w:r>
      <w:r w:rsidRPr="00A54B27">
        <w:t xml:space="preserve"> Round 3 and </w:t>
      </w:r>
      <w:r w:rsidR="00AA525C">
        <w:t>Panel 18</w:t>
      </w:r>
      <w:r w:rsidRPr="00A54B27">
        <w:t xml:space="preserve"> Round 5 records with PRIVCAT&gt;0 and </w:t>
      </w:r>
      <w:r w:rsidR="00453547" w:rsidRPr="00A54B27">
        <w:br/>
      </w:r>
      <w:r w:rsidRPr="00A54B27">
        <w:t>MSUPINS</w:t>
      </w:r>
      <w:r w:rsidR="00453547" w:rsidRPr="00A54B27">
        <w:t xml:space="preserve">X </w:t>
      </w:r>
      <w:r w:rsidRPr="00A54B27">
        <w:t xml:space="preserve">ne 1 and EVALCOVR=1. Count the number of records for each person (DUPERSID). Create one person-level record for each DUPERSID that has the number of plans (PRPL records). Merge the count variable onto PUF </w:t>
      </w:r>
      <w:r w:rsidR="00891DE5">
        <w:t>HC-165</w:t>
      </w:r>
      <w:r w:rsidRPr="00A54B27">
        <w:t xml:space="preserve"> and use weights, strata, and PSUs</w:t>
      </w:r>
      <w:r>
        <w:t xml:space="preserve"> to create nationally representative estimates.</w:t>
      </w:r>
    </w:p>
    <w:p w:rsidR="00CA0E5B" w:rsidRDefault="00CA0E5B">
      <w:pPr>
        <w:pStyle w:val="L1-FlLfSp12"/>
        <w:rPr>
          <w:b/>
        </w:rPr>
      </w:pPr>
      <w:r>
        <w:rPr>
          <w:b/>
        </w:rPr>
        <w:t xml:space="preserve">How many people reported private dental coverage from an employer at the end of </w:t>
      </w:r>
      <w:r w:rsidR="00EB21E8">
        <w:rPr>
          <w:b/>
        </w:rPr>
        <w:t>2014</w:t>
      </w:r>
      <w:r>
        <w:rPr>
          <w:b/>
        </w:rPr>
        <w:t xml:space="preserve">? </w:t>
      </w:r>
    </w:p>
    <w:p w:rsidR="00CA0E5B" w:rsidRDefault="00CA0E5B">
      <w:pPr>
        <w:pStyle w:val="L1-FlLfSp12"/>
      </w:pPr>
      <w:r w:rsidRPr="00A54B27">
        <w:t xml:space="preserve">Select the </w:t>
      </w:r>
      <w:r w:rsidR="00AA525C">
        <w:t>Panel 19</w:t>
      </w:r>
      <w:r w:rsidRPr="00A54B27">
        <w:t xml:space="preserve"> Round 3 and </w:t>
      </w:r>
      <w:r w:rsidR="00AA525C">
        <w:t>Panel 18</w:t>
      </w:r>
      <w:r w:rsidRPr="00A54B27">
        <w:t xml:space="preserve"> Round 5 records with DE</w:t>
      </w:r>
      <w:r w:rsidR="00453547" w:rsidRPr="00A54B27">
        <w:t xml:space="preserve">NTLINS=1 and </w:t>
      </w:r>
      <w:r w:rsidR="00453547" w:rsidRPr="00A54B27">
        <w:br/>
        <w:t xml:space="preserve">PRIVCAT </w:t>
      </w:r>
      <w:r w:rsidRPr="00A54B27">
        <w:t>in (1,</w:t>
      </w:r>
      <w:r w:rsidR="00317DDC" w:rsidRPr="00A54B27">
        <w:t xml:space="preserve"> </w:t>
      </w:r>
      <w:r w:rsidRPr="00A54B27">
        <w:t>4,</w:t>
      </w:r>
      <w:r w:rsidR="00317DDC" w:rsidRPr="00A54B27">
        <w:t xml:space="preserve"> </w:t>
      </w:r>
      <w:r w:rsidRPr="00A54B27">
        <w:t xml:space="preserve">5) and EVALCOVR=1. Among these records, select one record for each person (DUPERSID). Merge each record onto PUF </w:t>
      </w:r>
      <w:r w:rsidR="00891DE5">
        <w:t>HC-165</w:t>
      </w:r>
      <w:r w:rsidRPr="00A54B27">
        <w:t xml:space="preserve"> and use weights, strata, and PSUs to</w:t>
      </w:r>
      <w:r>
        <w:t xml:space="preserve"> create nationally representative estimates.</w:t>
      </w:r>
    </w:p>
    <w:p w:rsidR="00CA0E5B" w:rsidRDefault="00CA0E5B">
      <w:pPr>
        <w:pStyle w:val="L1-FlLfSp12"/>
        <w:rPr>
          <w:b/>
        </w:rPr>
      </w:pPr>
      <w:r>
        <w:rPr>
          <w:b/>
        </w:rPr>
        <w:lastRenderedPageBreak/>
        <w:t>At the time of the first interview, how many private insurance policies for hospital/physician were not employment-based?</w:t>
      </w:r>
    </w:p>
    <w:p w:rsidR="00CA0E5B" w:rsidRPr="003873FA" w:rsidRDefault="00CA0E5B">
      <w:pPr>
        <w:pStyle w:val="L1-FlLfSp12"/>
      </w:pPr>
      <w:r>
        <w:t xml:space="preserve">Select the </w:t>
      </w:r>
      <w:r w:rsidR="00AA525C">
        <w:t>Panel 19</w:t>
      </w:r>
      <w:r>
        <w:t xml:space="preserve"> Round 1 and </w:t>
      </w:r>
      <w:r w:rsidR="00AA525C">
        <w:t>Panel 18</w:t>
      </w:r>
      <w:r>
        <w:t xml:space="preserve"> Round 3 records with PRIVCAT in (2, 3,</w:t>
      </w:r>
      <w:r w:rsidR="002029F2">
        <w:t xml:space="preserve"> 6,</w:t>
      </w:r>
      <w:r>
        <w:t xml:space="preserve"> 99) and EVALCOVR=1. Select one record for each policyholder-establishment pair (EPRSIDX). To have a positive weight for the final count, we recommend choosing the covered person record of the policyholder (</w:t>
      </w:r>
      <w:r w:rsidRPr="00823B06">
        <w:t>PHOLDER</w:t>
      </w:r>
      <w:r>
        <w:t>=1), unless the policyholder is deceased (</w:t>
      </w:r>
      <w:r w:rsidRPr="00823B06">
        <w:t>DECPHLDR</w:t>
      </w:r>
      <w:r>
        <w:t xml:space="preserve">=1), in which case then the researcher should choose a different covered person’s record. Merge each record onto PUF </w:t>
      </w:r>
      <w:r w:rsidR="00891DE5">
        <w:t>HC-159</w:t>
      </w:r>
      <w:r>
        <w:t xml:space="preserve"> and use weights, strata, and PSUs to create nationally representative </w:t>
      </w:r>
      <w:r w:rsidRPr="003873FA">
        <w:t>estimates.</w:t>
      </w:r>
    </w:p>
    <w:p w:rsidR="00CA0E5B" w:rsidRDefault="00CA0E5B">
      <w:pPr>
        <w:pStyle w:val="L1-FlLfSp12"/>
        <w:rPr>
          <w:b/>
        </w:rPr>
      </w:pPr>
      <w:r>
        <w:rPr>
          <w:b/>
        </w:rPr>
        <w:t xml:space="preserve">At the time of the first interview of </w:t>
      </w:r>
      <w:r w:rsidR="00EB21E8">
        <w:rPr>
          <w:b/>
        </w:rPr>
        <w:t>2014</w:t>
      </w:r>
      <w:r>
        <w:rPr>
          <w:b/>
        </w:rPr>
        <w:t xml:space="preserve">, how many people had insurance from jobs from which they retired? </w:t>
      </w:r>
    </w:p>
    <w:p w:rsidR="00CA0E5B" w:rsidRDefault="00CA0E5B">
      <w:pPr>
        <w:pStyle w:val="L1-FlLfSp12"/>
      </w:pPr>
      <w:r>
        <w:t>Select the PRPL records for policyholders of employment-related insurance at the time of the first interview [(</w:t>
      </w:r>
      <w:r w:rsidR="00AA525C">
        <w:t>Panel 19</w:t>
      </w:r>
      <w:r>
        <w:t xml:space="preserve"> Round 1 or </w:t>
      </w:r>
      <w:r w:rsidR="00AA525C">
        <w:t>Panel 18</w:t>
      </w:r>
      <w:r>
        <w:t xml:space="preserve"> Round 3) and </w:t>
      </w:r>
      <w:r w:rsidRPr="00823B06">
        <w:t xml:space="preserve">PHOLDER=1 and PRIVCAT=1 and EVALCOVR=1]. From the </w:t>
      </w:r>
      <w:r w:rsidR="00EB21E8">
        <w:t>2014</w:t>
      </w:r>
      <w:r w:rsidR="003E595F" w:rsidRPr="00823B06">
        <w:t xml:space="preserve"> JOBS file, PUF </w:t>
      </w:r>
      <w:r w:rsidR="00891DE5">
        <w:t>HC-166</w:t>
      </w:r>
      <w:r w:rsidRPr="00823B06">
        <w:t xml:space="preserve">, select the records with jobs from which the person retired (SUBTYPE=6 or RETIRJOB=1 or YLEFT=2 or YNOBUSN=2 or WHY_LEFT=3). Persons in </w:t>
      </w:r>
      <w:r w:rsidR="00AA525C">
        <w:t>Panel 18</w:t>
      </w:r>
      <w:r w:rsidRPr="00823B06">
        <w:t xml:space="preserve"> may have reported retiring from a job in </w:t>
      </w:r>
      <w:r w:rsidR="00EB21E8">
        <w:t>2013</w:t>
      </w:r>
      <w:r w:rsidRPr="00823B06">
        <w:t xml:space="preserve">, so, from the </w:t>
      </w:r>
      <w:r w:rsidR="00EB21E8">
        <w:t>2013</w:t>
      </w:r>
      <w:r w:rsidRPr="00823B06">
        <w:t xml:space="preserve"> JOBS file, </w:t>
      </w:r>
      <w:r w:rsidR="003E595F" w:rsidRPr="00823B06">
        <w:t xml:space="preserve">PUF </w:t>
      </w:r>
      <w:r w:rsidR="00891DE5">
        <w:t>HC-158</w:t>
      </w:r>
      <w:r w:rsidRPr="00823B06">
        <w:t xml:space="preserve">, select </w:t>
      </w:r>
      <w:r w:rsidR="00EF4357" w:rsidRPr="00823B06">
        <w:t>the records with PANEL</w:t>
      </w:r>
      <w:r w:rsidR="00367D12" w:rsidRPr="00823B06">
        <w:t>=1</w:t>
      </w:r>
      <w:r w:rsidR="00C22A6D">
        <w:t>8</w:t>
      </w:r>
      <w:r w:rsidRPr="00823B06">
        <w:t xml:space="preserve"> and (SUBTYPE=6 or RETIRJOB=1 or YLEFT=2 or YNOBUSN=2 or WHY_LEFT=3). Combine the records from the two JOBS files, keeping only one record per JOBSIDX. Using the JOBSIDX, merge the selected JOBS records onto the selected PRPL records. Select the PRPL </w:t>
      </w:r>
      <w:r w:rsidR="002F5321" w:rsidRPr="00823B06">
        <w:t>records with SUBTYPE=6 or RETIR</w:t>
      </w:r>
      <w:r w:rsidRPr="00823B06">
        <w:t>JOB=1 or YLEFT=2 or YNOBUSN=2 or WHY_LEFT=3 or EMPLSTAT=2. Select one record for each DUPERSID</w:t>
      </w:r>
      <w:r>
        <w:t xml:space="preserve">. Merge each record onto PUF </w:t>
      </w:r>
      <w:r w:rsidR="00891DE5">
        <w:t>HC-165</w:t>
      </w:r>
      <w:r>
        <w:t xml:space="preserve"> and use weights, strata, and PSUs to create nationally representative estimates of the number of people with one of these PRPL records.</w:t>
      </w:r>
    </w:p>
    <w:p w:rsidR="00CA0E5B" w:rsidRDefault="00CA0E5B">
      <w:pPr>
        <w:pStyle w:val="Heading1"/>
      </w:pPr>
      <w:bookmarkStart w:id="21" w:name="_Toc148927441"/>
      <w:bookmarkStart w:id="22" w:name="_Toc216493136"/>
      <w:r w:rsidRPr="0029724C">
        <w:t>3.0</w:t>
      </w:r>
      <w:r w:rsidRPr="0029724C">
        <w:tab/>
        <w:t>Data File Contents</w:t>
      </w:r>
      <w:bookmarkEnd w:id="21"/>
      <w:bookmarkEnd w:id="22"/>
    </w:p>
    <w:p w:rsidR="00CA0E5B" w:rsidRDefault="00CA0E5B">
      <w:pPr>
        <w:pStyle w:val="Heading2"/>
      </w:pPr>
      <w:bookmarkStart w:id="23" w:name="_Toc148927442"/>
      <w:bookmarkStart w:id="24" w:name="_Toc216493137"/>
      <w:r w:rsidRPr="0029724C">
        <w:t>3.1</w:t>
      </w:r>
      <w:r w:rsidRPr="0029724C">
        <w:tab/>
        <w:t>ID Variables</w:t>
      </w:r>
      <w:bookmarkEnd w:id="23"/>
      <w:bookmarkEnd w:id="24"/>
    </w:p>
    <w:p w:rsidR="00CA0E5B" w:rsidRDefault="00CA0E5B">
      <w:pPr>
        <w:pStyle w:val="L1-FlLfSp12"/>
      </w:pPr>
      <w:r>
        <w:t xml:space="preserve">In the MEPS Household Component, the definitions of Dwelling Units (DUs) and Group Quarters are generally consistent with the definitions employed for the National Health Interview Survey. The dwelling unit ID (DUID) is a five-digit random ID number assigned after the case was sampled for MEPS. The person number (PID) uniquely identifies all persons within the dwelling unit. The variable DUPERSID is the combination of the variables DUID and PID. The MEPS </w:t>
      </w:r>
      <w:r w:rsidR="009C712B">
        <w:t>HC-169</w:t>
      </w:r>
      <w:r w:rsidR="009C712B" w:rsidRPr="00984576">
        <w:t xml:space="preserve"> </w:t>
      </w:r>
      <w:r w:rsidRPr="00C86516">
        <w:t xml:space="preserve">PRPL </w:t>
      </w:r>
      <w:r>
        <w:t xml:space="preserve">file can be linked to </w:t>
      </w:r>
      <w:r w:rsidRPr="00B31EB5">
        <w:t>other</w:t>
      </w:r>
      <w:r w:rsidR="00B31EB5" w:rsidRPr="00D24F7E">
        <w:rPr>
          <w:b/>
        </w:rPr>
        <w:t xml:space="preserve"> </w:t>
      </w:r>
      <w:r>
        <w:t>p</w:t>
      </w:r>
      <w:r w:rsidR="00632AA9">
        <w:t xml:space="preserve">ublic use files such as MEPS </w:t>
      </w:r>
      <w:r w:rsidR="00891DE5">
        <w:t>HC-159</w:t>
      </w:r>
      <w:r w:rsidR="00C71BA2" w:rsidRPr="00984576">
        <w:t xml:space="preserve"> </w:t>
      </w:r>
      <w:r>
        <w:t xml:space="preserve">by using the </w:t>
      </w:r>
      <w:r w:rsidRPr="00823B06">
        <w:t>DUPERSID</w:t>
      </w:r>
      <w:r>
        <w:t>.</w:t>
      </w:r>
    </w:p>
    <w:p w:rsidR="00CA0E5B" w:rsidRDefault="00CA0E5B">
      <w:pPr>
        <w:pStyle w:val="L1-FlLfSp12"/>
      </w:pPr>
      <w:r w:rsidRPr="00823B06">
        <w:t>PHLDRIDX</w:t>
      </w:r>
      <w:r>
        <w:t xml:space="preserve"> is the person identifier (DUID + PID) of the policyholder of the private health insurance plan. Generally, the characteristics of the policyholder can be linked from </w:t>
      </w:r>
      <w:r w:rsidR="00C643C4">
        <w:t>person-</w:t>
      </w:r>
      <w:r>
        <w:t xml:space="preserve">level public use files by using the PHLDRIDX to match the DUPERSID on the </w:t>
      </w:r>
      <w:r w:rsidR="00C643C4">
        <w:t>person-</w:t>
      </w:r>
      <w:r w:rsidR="00BB5650" w:rsidRPr="008E2923">
        <w:t>level</w:t>
      </w:r>
      <w:r w:rsidRPr="008E2923">
        <w:t xml:space="preserve"> </w:t>
      </w:r>
      <w:r>
        <w:t xml:space="preserve">files. However, when the policyholder is deceased or resides outside the RU, then there are no </w:t>
      </w:r>
      <w:r w:rsidR="00C643C4">
        <w:br/>
      </w:r>
      <w:r>
        <w:t xml:space="preserve">person-level variables on public use files (unless the policyholder was alive and resided in the household at some point during the time periods covered by the interviews). </w:t>
      </w:r>
    </w:p>
    <w:p w:rsidR="00CA0E5B" w:rsidRDefault="00CA0E5B">
      <w:pPr>
        <w:pStyle w:val="L1-FlLfSp12"/>
      </w:pPr>
      <w:r>
        <w:t xml:space="preserve">ESTBIDX is an ID number assigned to place of employment and to sources of insurance. </w:t>
      </w:r>
    </w:p>
    <w:p w:rsidR="00CA0E5B" w:rsidRDefault="00CA0E5B">
      <w:pPr>
        <w:pStyle w:val="L1-FlLfSp12"/>
      </w:pPr>
      <w:r>
        <w:lastRenderedPageBreak/>
        <w:t xml:space="preserve">EPRSIDX is a combination of ESTBIDX, </w:t>
      </w:r>
      <w:r w:rsidRPr="00823B06">
        <w:t>PHLDRIDX</w:t>
      </w:r>
      <w:r>
        <w:t>, and RN. In a few cases, more than one EPRSIDX may identify a polic</w:t>
      </w:r>
      <w:r w:rsidR="00543857">
        <w:t>yholder-source of coverage pair</w:t>
      </w:r>
      <w:r w:rsidR="00543857" w:rsidRPr="008319B1">
        <w:t>.</w:t>
      </w:r>
      <w:r>
        <w:t xml:space="preserve"> </w:t>
      </w:r>
      <w:r w:rsidR="00543857" w:rsidRPr="00BD0B3E">
        <w:t>For example,</w:t>
      </w:r>
      <w:r w:rsidR="00BD0B3E">
        <w:t xml:space="preserve"> </w:t>
      </w:r>
      <w:r>
        <w:t xml:space="preserve">when an RU splits, through divorce or because a child goes to college, each new RU separately reports insurance information, and hence MEPS cannot determine with certainty whether members in both RUs have the same policy. Although both RUs may report coverage through the same policyholder, the RUs </w:t>
      </w:r>
      <w:r w:rsidR="009C712B" w:rsidRPr="00EF553C">
        <w:t>may</w:t>
      </w:r>
      <w:r w:rsidRPr="00EF553C">
        <w:t xml:space="preserve"> </w:t>
      </w:r>
      <w:r>
        <w:t xml:space="preserve">have different EPRSIDXs and ESTBIDXs. (The RU letter is embedded in the ESTBIDX and EPRSIDX.) For each RU (EPRSIDX), there is a PRPL record for the policyholder as a covered person, </w:t>
      </w:r>
      <w:r w:rsidR="00E3225F">
        <w:t>but for only one of the EPRSIDX</w:t>
      </w:r>
      <w:r>
        <w:t xml:space="preserve">s (the one in which the policyholder resides) is the policyholder coded as having coverage in the STATUS or EVALCOVR variables. </w:t>
      </w:r>
    </w:p>
    <w:p w:rsidR="00CA0E5B" w:rsidRDefault="00CA0E5B">
      <w:pPr>
        <w:pStyle w:val="L1-FlLfSp12"/>
      </w:pPr>
      <w:r>
        <w:t xml:space="preserve">JOBSIDX is a combination of the PHLDRIDX, a round identifier (RN), and a job number, and it uniquely identifies the policyholder’s job at the establishment that provided insurance (for employment-based coverage). The round identifier embedded in JOBSIDX is the round in which the job was last reported, which is not necessarily the round in which the insurance was last reported (for example, when the job ended but the insurance continued). JOBSIDX can be used to link on characteristics of the policyholder’s job providing insurance from the </w:t>
      </w:r>
      <w:r w:rsidR="00C2209B">
        <w:t>JOBS Public Use F</w:t>
      </w:r>
      <w:r>
        <w:t>ile (</w:t>
      </w:r>
      <w:r w:rsidR="00891DE5">
        <w:t>HC-166</w:t>
      </w:r>
      <w:r>
        <w:t>).</w:t>
      </w:r>
    </w:p>
    <w:p w:rsidR="00CA0E5B" w:rsidRPr="00DA6B56" w:rsidRDefault="00CA0E5B">
      <w:pPr>
        <w:pStyle w:val="Heading2"/>
      </w:pPr>
      <w:bookmarkStart w:id="25" w:name="_Toc216493138"/>
      <w:r w:rsidRPr="00DA6B56">
        <w:t>3.2</w:t>
      </w:r>
      <w:r w:rsidRPr="00DA6B56">
        <w:tab/>
        <w:t>Person Variables</w:t>
      </w:r>
      <w:bookmarkEnd w:id="25"/>
      <w:r w:rsidRPr="00DA6B56">
        <w:t xml:space="preserve"> </w:t>
      </w:r>
    </w:p>
    <w:p w:rsidR="00CA0E5B" w:rsidRDefault="00CA0E5B">
      <w:pPr>
        <w:pStyle w:val="L1-FlLfSp12"/>
      </w:pPr>
      <w:r>
        <w:t xml:space="preserve">There are four person-level variables. Binary variables indicate whether the person is the policy holder (PHOLDER) or a dependent (DEPNDNT) on the coverage through the establishment. </w:t>
      </w:r>
      <w:r w:rsidRPr="000A20C7">
        <w:t xml:space="preserve">The variable </w:t>
      </w:r>
      <w:r w:rsidR="00487504" w:rsidRPr="000A20C7">
        <w:t xml:space="preserve">PITFLG </w:t>
      </w:r>
      <w:r w:rsidRPr="000A20C7">
        <w:t xml:space="preserve">indicates whether the person has a record on </w:t>
      </w:r>
      <w:r w:rsidR="00891DE5">
        <w:t>HC-159</w:t>
      </w:r>
      <w:r w:rsidRPr="000A20C7">
        <w:t xml:space="preserve">, and </w:t>
      </w:r>
      <w:r w:rsidR="00487504" w:rsidRPr="000A20C7">
        <w:t>FYFLG</w:t>
      </w:r>
      <w:r w:rsidR="00A86262" w:rsidRPr="000A20C7">
        <w:t xml:space="preserve"> </w:t>
      </w:r>
      <w:r w:rsidRPr="000A20C7">
        <w:t xml:space="preserve">indicates whether the person has a record on </w:t>
      </w:r>
      <w:r w:rsidR="00891DE5">
        <w:t>HC-165</w:t>
      </w:r>
      <w:r w:rsidRPr="000A20C7">
        <w:t xml:space="preserve">. </w:t>
      </w:r>
    </w:p>
    <w:p w:rsidR="00CA0E5B" w:rsidRDefault="00CA0E5B">
      <w:pPr>
        <w:pStyle w:val="L1-FlLfSp12"/>
      </w:pPr>
      <w:r>
        <w:t xml:space="preserve">There are </w:t>
      </w:r>
      <w:r w:rsidRPr="003435CB">
        <w:t xml:space="preserve">25 </w:t>
      </w:r>
      <w:r>
        <w:t>person-round-level variables. EVALCOVR is a binary variable indicating whether the person was covered by insurance from the establishment at the time of interview (Rounds</w:t>
      </w:r>
      <w:r w:rsidRPr="00C36A8F">
        <w:t xml:space="preserve"> </w:t>
      </w:r>
      <w:r>
        <w:t>3</w:t>
      </w:r>
      <w:r w:rsidRPr="00C36A8F">
        <w:t xml:space="preserve"> and </w:t>
      </w:r>
      <w:r>
        <w:t>4</w:t>
      </w:r>
      <w:r w:rsidRPr="00C36A8F">
        <w:t xml:space="preserve"> of </w:t>
      </w:r>
      <w:r w:rsidR="00AA525C">
        <w:t>Panel 18</w:t>
      </w:r>
      <w:r w:rsidR="00C71BA2" w:rsidRPr="00C36A8F">
        <w:t xml:space="preserve"> </w:t>
      </w:r>
      <w:r w:rsidRPr="00C36A8F">
        <w:t xml:space="preserve">and </w:t>
      </w:r>
      <w:r>
        <w:t>Round</w:t>
      </w:r>
      <w:r w:rsidRPr="00C36A8F">
        <w:t xml:space="preserve">s 1 </w:t>
      </w:r>
      <w:r>
        <w:t xml:space="preserve">and </w:t>
      </w:r>
      <w:r w:rsidRPr="00C36A8F">
        <w:t>2</w:t>
      </w:r>
      <w:r>
        <w:t xml:space="preserve"> of </w:t>
      </w:r>
      <w:r w:rsidR="00AA525C">
        <w:t>Panel 19</w:t>
      </w:r>
      <w:r w:rsidR="00BD0B3E">
        <w:t>) or on December 31 (</w:t>
      </w:r>
      <w:r>
        <w:t xml:space="preserve">Round 5 of </w:t>
      </w:r>
      <w:r w:rsidR="00AA525C">
        <w:t>Panel 18</w:t>
      </w:r>
      <w:r w:rsidR="00C71BA2">
        <w:t xml:space="preserve"> </w:t>
      </w:r>
      <w:r w:rsidR="00543857" w:rsidRPr="00BD0B3E">
        <w:t xml:space="preserve">and Round 3 of </w:t>
      </w:r>
      <w:r w:rsidR="00AA525C">
        <w:t>Panel 19</w:t>
      </w:r>
      <w:r>
        <w:t xml:space="preserve">). The variables STATUS1-STATUS24 indicate whether the respondent reported the person was covered by insurance from the establishment for at least one day during the month. For </w:t>
      </w:r>
      <w:r w:rsidR="00AA525C">
        <w:t>Panel 19</w:t>
      </w:r>
      <w:r>
        <w:t xml:space="preserve">, STATUS1-STATUS12 </w:t>
      </w:r>
      <w:proofErr w:type="gramStart"/>
      <w:r>
        <w:t>represent</w:t>
      </w:r>
      <w:proofErr w:type="gramEnd"/>
      <w:r>
        <w:t xml:space="preserve"> coverage from January </w:t>
      </w:r>
      <w:r w:rsidR="00EB21E8">
        <w:t>2014</w:t>
      </w:r>
      <w:r w:rsidR="00C71BA2">
        <w:t xml:space="preserve"> </w:t>
      </w:r>
      <w:r>
        <w:t xml:space="preserve">through December </w:t>
      </w:r>
      <w:r w:rsidR="00EB21E8">
        <w:t>2014</w:t>
      </w:r>
      <w:r>
        <w:t>, a</w:t>
      </w:r>
      <w:r w:rsidR="00A940AB">
        <w:t>nd STATUS13-24 are inapplicable</w:t>
      </w:r>
      <w:r>
        <w:t xml:space="preserve"> because this information is in the year </w:t>
      </w:r>
      <w:r w:rsidR="00891DE5">
        <w:t>2015</w:t>
      </w:r>
      <w:r>
        <w:t xml:space="preserve">. For </w:t>
      </w:r>
      <w:r w:rsidR="00AA525C">
        <w:t>Panel 18</w:t>
      </w:r>
      <w:r>
        <w:t xml:space="preserve">, STATUS13-STATUS24 </w:t>
      </w:r>
      <w:proofErr w:type="gramStart"/>
      <w:r>
        <w:t>represent</w:t>
      </w:r>
      <w:proofErr w:type="gramEnd"/>
      <w:r>
        <w:t xml:space="preserve"> coverage from January </w:t>
      </w:r>
      <w:r w:rsidR="00EB21E8">
        <w:t>2014</w:t>
      </w:r>
      <w:r w:rsidR="00C71BA2">
        <w:t xml:space="preserve"> </w:t>
      </w:r>
      <w:r>
        <w:t xml:space="preserve">through December </w:t>
      </w:r>
      <w:r w:rsidR="00EB21E8">
        <w:t>2014</w:t>
      </w:r>
      <w:r>
        <w:t>, and ST</w:t>
      </w:r>
      <w:r w:rsidR="00A940AB">
        <w:t>ATUS1-STATUS12 are inapplicable</w:t>
      </w:r>
      <w:r>
        <w:t xml:space="preserve"> because this information is in the year </w:t>
      </w:r>
      <w:r w:rsidR="00EB21E8">
        <w:t>2013</w:t>
      </w:r>
      <w:r>
        <w:t xml:space="preserve">. Coverage is reported only for the interview reference period. For example, if a person from </w:t>
      </w:r>
      <w:r w:rsidR="00AA525C">
        <w:t>Panel 19</w:t>
      </w:r>
      <w:r w:rsidR="00C71BA2">
        <w:t xml:space="preserve"> </w:t>
      </w:r>
      <w:r>
        <w:t>was first interviewed in February and reported she was covered in January and February, and then in the second interview in August she reported she was covered from March through August, then the PRPL record for the first round will have STATUS1 and STATUS2 set to 1 an</w:t>
      </w:r>
      <w:r w:rsidR="00085C92">
        <w:t xml:space="preserve">d the rest set to inapplicable, </w:t>
      </w:r>
      <w:r>
        <w:t xml:space="preserve">and the PRPL </w:t>
      </w:r>
      <w:r w:rsidR="00085C92" w:rsidRPr="00C46771">
        <w:t xml:space="preserve">record </w:t>
      </w:r>
      <w:r>
        <w:t xml:space="preserve">for the second round will have STATUS3 through STATUS8 set to 1 and the rest set to inapplicable. </w:t>
      </w:r>
    </w:p>
    <w:p w:rsidR="00CA0E5B" w:rsidRDefault="00CA0E5B">
      <w:pPr>
        <w:pStyle w:val="Heading2"/>
      </w:pPr>
      <w:bookmarkStart w:id="26" w:name="_Toc148927443"/>
      <w:bookmarkStart w:id="27" w:name="_Toc216493139"/>
      <w:r w:rsidRPr="0029724C">
        <w:t>3.3</w:t>
      </w:r>
      <w:r w:rsidRPr="0029724C">
        <w:tab/>
        <w:t>Policyholder Variables</w:t>
      </w:r>
      <w:bookmarkEnd w:id="26"/>
      <w:bookmarkEnd w:id="27"/>
    </w:p>
    <w:p w:rsidR="00CA0E5B" w:rsidRDefault="00CA0E5B">
      <w:pPr>
        <w:pStyle w:val="L1-FlLfSp12"/>
      </w:pPr>
      <w:r w:rsidRPr="000A20C7">
        <w:t>The values of three variables describing the policyholder do not vary across the records of the persons covered by the plan, regardless of whether the covered person is the policyholder. The variable DECPHLDR indicates the policyholder is deceased. The variable OUT</w:t>
      </w:r>
      <w:r w:rsidR="00AF4D01">
        <w:t>P</w:t>
      </w:r>
      <w:r w:rsidRPr="000A20C7">
        <w:t xml:space="preserve">HLDR </w:t>
      </w:r>
      <w:r w:rsidRPr="000A20C7">
        <w:lastRenderedPageBreak/>
        <w:t>indicates the policyholder resides outside the RU. In each case, there are no person-level records on a person-level PUF, even though the PRPL file has a record fo</w:t>
      </w:r>
      <w:r w:rsidR="00CD18D6">
        <w:t xml:space="preserve">r the policyholder as a covered </w:t>
      </w:r>
      <w:r w:rsidRPr="000A20C7">
        <w:t>person (that is, a record where PHOLDER=1). The variable NOPUFLG indicates there is another reason the policyholder does not have a record on a person-level PUF. The purpose of these flags is to explain any difficulty users may have linking policyholder information onto the PRPL file. These variables do not, however, measure mortality or policyholders’ leaving the household, which should instead be obtained from the PSTATS variables on the person-level files. (For example,</w:t>
      </w:r>
      <w:r w:rsidR="00487504" w:rsidRPr="000A20C7">
        <w:t xml:space="preserve"> policyholders who die between Round</w:t>
      </w:r>
      <w:r w:rsidRPr="000A20C7">
        <w:t xml:space="preserve"> 1 (</w:t>
      </w:r>
      <w:r w:rsidR="00AA525C">
        <w:t>Panel 19</w:t>
      </w:r>
      <w:r w:rsidRPr="000A20C7">
        <w:t>) or 3 (</w:t>
      </w:r>
      <w:r w:rsidR="00AA525C">
        <w:t>Panel 18</w:t>
      </w:r>
      <w:r w:rsidRPr="000A20C7">
        <w:t xml:space="preserve">) and the end of </w:t>
      </w:r>
      <w:r w:rsidR="00EB21E8">
        <w:t>2014</w:t>
      </w:r>
      <w:r w:rsidR="00C71BA2" w:rsidRPr="000A20C7">
        <w:t xml:space="preserve"> </w:t>
      </w:r>
      <w:r w:rsidRPr="000A20C7">
        <w:t xml:space="preserve">will have records on </w:t>
      </w:r>
      <w:r w:rsidR="00891DE5">
        <w:t>HC-159</w:t>
      </w:r>
      <w:r w:rsidR="00C71BA2" w:rsidRPr="000A20C7">
        <w:t xml:space="preserve"> </w:t>
      </w:r>
      <w:r w:rsidRPr="000A20C7">
        <w:t xml:space="preserve">and </w:t>
      </w:r>
      <w:r w:rsidR="00891DE5">
        <w:t>HC-165</w:t>
      </w:r>
      <w:r w:rsidRPr="000A20C7">
        <w:t xml:space="preserve">, and </w:t>
      </w:r>
      <w:r w:rsidR="00487504" w:rsidRPr="000A20C7">
        <w:t xml:space="preserve">PITFLG </w:t>
      </w:r>
      <w:r w:rsidRPr="000A20C7">
        <w:t xml:space="preserve">and </w:t>
      </w:r>
      <w:r w:rsidR="00487504" w:rsidRPr="000A20C7">
        <w:t xml:space="preserve">FYFLG </w:t>
      </w:r>
      <w:r w:rsidR="00453547">
        <w:t xml:space="preserve">will be set to </w:t>
      </w:r>
      <w:r w:rsidRPr="000A20C7">
        <w:t>1.)</w:t>
      </w:r>
    </w:p>
    <w:p w:rsidR="00CA0E5B" w:rsidRPr="0029724C" w:rsidRDefault="00CA0E5B">
      <w:pPr>
        <w:pStyle w:val="Heading2"/>
      </w:pPr>
      <w:bookmarkStart w:id="28" w:name="_Toc148927444"/>
      <w:bookmarkStart w:id="29" w:name="_Toc216493140"/>
      <w:r w:rsidRPr="0029724C">
        <w:t>3.4</w:t>
      </w:r>
      <w:r w:rsidRPr="0029724C">
        <w:tab/>
        <w:t>Establishment Variables</w:t>
      </w:r>
      <w:bookmarkEnd w:id="28"/>
      <w:bookmarkEnd w:id="29"/>
    </w:p>
    <w:p w:rsidR="00CA0E5B" w:rsidRDefault="00CA0E5B">
      <w:pPr>
        <w:pStyle w:val="L1-FlLfSp12"/>
      </w:pPr>
      <w:r>
        <w:t>The values of establishment-level variables do not vary across the records of the persons insured through the policyholder-establishment pair.</w:t>
      </w:r>
    </w:p>
    <w:p w:rsidR="00CA0E5B" w:rsidRPr="00BE4A0D" w:rsidRDefault="00CA0E5B">
      <w:pPr>
        <w:pStyle w:val="Heading3"/>
      </w:pPr>
      <w:bookmarkStart w:id="30" w:name="_Toc148927445"/>
      <w:bookmarkStart w:id="31" w:name="_Toc216493141"/>
      <w:r w:rsidRPr="00BE4A0D">
        <w:t>3.4.1</w:t>
      </w:r>
      <w:r w:rsidRPr="00BE4A0D">
        <w:tab/>
        <w:t>Employers</w:t>
      </w:r>
      <w:r w:rsidR="002029F2">
        <w:t>, Exchanges,</w:t>
      </w:r>
      <w:r w:rsidRPr="00BE4A0D">
        <w:t xml:space="preserve"> and Other Establishments</w:t>
      </w:r>
      <w:bookmarkEnd w:id="30"/>
      <w:bookmarkEnd w:id="31"/>
    </w:p>
    <w:p w:rsidR="00750E80" w:rsidRPr="00BE7B18" w:rsidRDefault="00E1302A">
      <w:pPr>
        <w:pStyle w:val="L1-FlLfSp12"/>
      </w:pPr>
      <w:r>
        <w:t>The type of establishment providing coverage (TYPEFLAG) is on the record.</w:t>
      </w:r>
      <w:r w:rsidR="00FE5E58">
        <w:t xml:space="preserve"> </w:t>
      </w:r>
      <w:r>
        <w:t xml:space="preserve">This variable is the source for types of establishments </w:t>
      </w:r>
      <w:r w:rsidRPr="004D2CF5">
        <w:t xml:space="preserve">providing </w:t>
      </w:r>
      <w:r w:rsidR="00460DF2" w:rsidRPr="004D2CF5">
        <w:t>employer-based and non-employer-</w:t>
      </w:r>
      <w:r w:rsidRPr="004D2CF5">
        <w:t xml:space="preserve">based, private coverage. </w:t>
      </w:r>
      <w:r w:rsidR="00433A3F">
        <w:t xml:space="preserve">In this file, </w:t>
      </w:r>
      <w:r w:rsidR="00433A3F" w:rsidRPr="00823B06">
        <w:t>TYPEFLAG</w:t>
      </w:r>
      <w:r w:rsidR="004D2CF5" w:rsidRPr="00823B06">
        <w:t xml:space="preserve"> includes the answers to </w:t>
      </w:r>
      <w:r w:rsidRPr="00823B06">
        <w:t>HX03 and HX23.</w:t>
      </w:r>
      <w:r w:rsidR="00FE5E58" w:rsidRPr="00823B06">
        <w:t xml:space="preserve"> </w:t>
      </w:r>
      <w:r w:rsidR="00CA0E5B" w:rsidRPr="00823B06">
        <w:t xml:space="preserve">TYPEFLAG reflects the type of establishment when the establishment was first reported, but it is not necessarily updated. For example, users must link to the </w:t>
      </w:r>
      <w:r w:rsidR="00C2209B">
        <w:t>JOBS</w:t>
      </w:r>
      <w:r w:rsidR="00CA0E5B" w:rsidRPr="00823B06">
        <w:t xml:space="preserve"> file to obtain information on employees who left their job since the interview in which the em</w:t>
      </w:r>
      <w:r w:rsidR="00A940AB" w:rsidRPr="00823B06">
        <w:t>ployer was first reported (see S</w:t>
      </w:r>
      <w:r w:rsidR="00CA0E5B" w:rsidRPr="00823B06">
        <w:t xml:space="preserve">ection 3.6). </w:t>
      </w:r>
      <w:r w:rsidR="00750E80" w:rsidRPr="00823B06">
        <w:t xml:space="preserve">For employment-based coverage through both an employer and a union (such as insurance through a labor-management committee), for most cases, only the coverage record through the employer establishment is retained. These cases are identifiable through the PROVDINS variable on the JOBS File. In some cases, the union and employer may provide different types of coverage. It is important for researchers to </w:t>
      </w:r>
      <w:r w:rsidR="003873FA" w:rsidRPr="00823B06">
        <w:t xml:space="preserve">review coverage type variables </w:t>
      </w:r>
      <w:r w:rsidR="00750E80" w:rsidRPr="00823B06">
        <w:t>- HOSPINSX, MSUPINSX, PMEDINS,</w:t>
      </w:r>
      <w:r w:rsidR="003873FA" w:rsidRPr="00823B06">
        <w:t xml:space="preserve"> DENTLINS, VISIONIN, and COBRA</w:t>
      </w:r>
      <w:r w:rsidR="003873FA" w:rsidRPr="004D5341">
        <w:t xml:space="preserve"> </w:t>
      </w:r>
      <w:r w:rsidR="00750E80" w:rsidRPr="004D5341">
        <w:t>- to determine which establishment would be most helpful in answering analytic questions.</w:t>
      </w:r>
    </w:p>
    <w:p w:rsidR="008702B2" w:rsidRPr="00A120D7" w:rsidRDefault="008702B2">
      <w:pPr>
        <w:pStyle w:val="L1-FlLfSp12"/>
      </w:pPr>
      <w:r w:rsidRPr="00A120D7">
        <w:t xml:space="preserve">As of </w:t>
      </w:r>
      <w:r w:rsidR="006316AF">
        <w:t>Panel 14</w:t>
      </w:r>
      <w:r w:rsidRPr="00A120D7">
        <w:t xml:space="preserve"> Round 5 and </w:t>
      </w:r>
      <w:r w:rsidR="006316AF">
        <w:t>Panel 15</w:t>
      </w:r>
      <w:r w:rsidRPr="00A120D7">
        <w:t xml:space="preserve"> Round 3, “High Risk Pool” </w:t>
      </w:r>
      <w:r w:rsidR="001129F2" w:rsidRPr="00A120D7">
        <w:t xml:space="preserve">(TYPEFLAG = 20) </w:t>
      </w:r>
      <w:r w:rsidRPr="00A120D7">
        <w:t xml:space="preserve">was added to the list of </w:t>
      </w:r>
      <w:r w:rsidR="00283942" w:rsidRPr="00A120D7">
        <w:t xml:space="preserve">sources of coverage </w:t>
      </w:r>
      <w:r w:rsidRPr="00A120D7">
        <w:t>at HX03 and HX23</w:t>
      </w:r>
      <w:r w:rsidR="001129F2" w:rsidRPr="00A120D7">
        <w:t>,</w:t>
      </w:r>
      <w:r w:rsidRPr="00A120D7">
        <w:t xml:space="preserve"> where information </w:t>
      </w:r>
      <w:r w:rsidR="00283942" w:rsidRPr="00A120D7">
        <w:t>is</w:t>
      </w:r>
      <w:r w:rsidRPr="00A120D7">
        <w:t xml:space="preserve"> collected about purchased insurance associated with a self-employed job and firm-size = 1, and privately purchased health insurance not obtained through an employer.</w:t>
      </w:r>
    </w:p>
    <w:p w:rsidR="00CA0E5B" w:rsidRDefault="00CA0E5B">
      <w:pPr>
        <w:pStyle w:val="L1-FlLfSp12"/>
        <w:rPr>
          <w:bCs/>
        </w:rPr>
      </w:pPr>
      <w:r w:rsidRPr="007D5163">
        <w:rPr>
          <w:bCs/>
        </w:rPr>
        <w:t xml:space="preserve">Note that when </w:t>
      </w:r>
      <w:r w:rsidRPr="00823B06">
        <w:t>TYPEFLAG</w:t>
      </w:r>
      <w:r w:rsidRPr="007D5163">
        <w:rPr>
          <w:bCs/>
        </w:rPr>
        <w:t xml:space="preserve"> has a value of 10, “</w:t>
      </w:r>
      <w:r w:rsidRPr="0045502F">
        <w:rPr>
          <w:bCs/>
        </w:rPr>
        <w:t>spouse</w:t>
      </w:r>
      <w:r w:rsidR="00883D66" w:rsidRPr="0045502F">
        <w:rPr>
          <w:bCs/>
        </w:rPr>
        <w:t>’s</w:t>
      </w:r>
      <w:r w:rsidRPr="0045502F">
        <w:rPr>
          <w:bCs/>
        </w:rPr>
        <w:t>/deceased spouse</w:t>
      </w:r>
      <w:r w:rsidR="00883D66" w:rsidRPr="0045502F">
        <w:rPr>
          <w:bCs/>
        </w:rPr>
        <w:t>’s previous employer</w:t>
      </w:r>
      <w:r w:rsidRPr="0045502F">
        <w:rPr>
          <w:bCs/>
        </w:rPr>
        <w:t>,”</w:t>
      </w:r>
      <w:r w:rsidRPr="007D5163">
        <w:rPr>
          <w:bCs/>
        </w:rPr>
        <w:t xml:space="preserve"> and the spouse resides in the RU, and the respondent selects the spouse as the policyholder at HP11, then the policyholder’s ID is the spouse’s ID.</w:t>
      </w:r>
      <w:r>
        <w:rPr>
          <w:bCs/>
        </w:rPr>
        <w:t xml:space="preserve"> </w:t>
      </w:r>
    </w:p>
    <w:p w:rsidR="00243A6E" w:rsidRPr="00D45E1F" w:rsidRDefault="00243A6E" w:rsidP="00243A6E">
      <w:pPr>
        <w:pStyle w:val="L1-FlLfSp12"/>
      </w:pPr>
      <w:r w:rsidRPr="00D45E1F">
        <w:t xml:space="preserve">Beginning in 2014, the MEPS HC asks about state exchanges, so the PRPL File has four new variables and one new TYPEFLAG (HX03, HX23) value. These new variables and value pertain to new sources of health insurance coverage created as part of the 2010 Affordable Care Act. The exchanges were launched in 2014 to simplify shopping for private health insurance coverage. Note that the terms “marketplace” and “exchange” are interchangeable. </w:t>
      </w:r>
    </w:p>
    <w:p w:rsidR="00243A6E" w:rsidRPr="00236E3F" w:rsidRDefault="00243A6E" w:rsidP="00243A6E">
      <w:pPr>
        <w:pStyle w:val="L1-FlLfSp12"/>
        <w:rPr>
          <w:rFonts w:ascii="Times New Roman Bold" w:hAnsi="Times New Roman Bold"/>
          <w:color w:val="0000FF"/>
        </w:rPr>
      </w:pPr>
      <w:r w:rsidRPr="00D45E1F">
        <w:t xml:space="preserve">Individuals may purchase care directly from a State Exchange for themselves or family members. The Small Business Health Options Program (SHOP) Marketplaces help small </w:t>
      </w:r>
      <w:r w:rsidRPr="00D45E1F">
        <w:lastRenderedPageBreak/>
        <w:t>business</w:t>
      </w:r>
      <w:r w:rsidR="00910F44">
        <w:t>es</w:t>
      </w:r>
      <w:r w:rsidRPr="00D45E1F">
        <w:t xml:space="preserve"> offer health insurance to their employees. For more information, please see</w:t>
      </w:r>
      <w:r w:rsidRPr="00D45E1F">
        <w:rPr>
          <w:b/>
        </w:rPr>
        <w:t xml:space="preserve"> </w:t>
      </w:r>
      <w:hyperlink r:id="rId20" w:history="1">
        <w:r w:rsidRPr="00236E3F">
          <w:rPr>
            <w:color w:val="0000FF"/>
            <w:szCs w:val="24"/>
            <w:u w:val="single"/>
          </w:rPr>
          <w:t>https://www.cms.gov/CCIIO/Programs-and-Initiatives/Health-Insurance-Marketplaces/index.html</w:t>
        </w:r>
      </w:hyperlink>
    </w:p>
    <w:p w:rsidR="00243A6E" w:rsidRPr="00D45E1F" w:rsidRDefault="00243A6E" w:rsidP="00243A6E">
      <w:pPr>
        <w:pStyle w:val="L1-FlLfSp12"/>
      </w:pPr>
      <w:r w:rsidRPr="00D45E1F">
        <w:t>The questions about state exchanges and SHOPs are asked of respondents in every state. The name of the exchange in the respondent’s state is used in the questions, but states are not identified on this file.</w:t>
      </w:r>
    </w:p>
    <w:p w:rsidR="00243A6E" w:rsidRPr="00D45E1F" w:rsidRDefault="00243A6E" w:rsidP="00243A6E">
      <w:pPr>
        <w:pStyle w:val="L1-FlLfSp12"/>
      </w:pPr>
      <w:r w:rsidRPr="00D45E1F">
        <w:t>The new variables are as follows:</w:t>
      </w:r>
    </w:p>
    <w:p w:rsidR="00243A6E" w:rsidRPr="00BF2CDC" w:rsidRDefault="00243A6E" w:rsidP="00243A6E">
      <w:pPr>
        <w:pStyle w:val="L1-FlLfSp12"/>
        <w:rPr>
          <w:b/>
        </w:rPr>
      </w:pPr>
      <w:r w:rsidRPr="00BF2CDC">
        <w:rPr>
          <w:b/>
        </w:rPr>
        <w:t>Coverage through a State Exchange</w:t>
      </w:r>
    </w:p>
    <w:p w:rsidR="00243A6E" w:rsidRPr="00D45E1F" w:rsidRDefault="00243A6E" w:rsidP="00243A6E">
      <w:pPr>
        <w:pStyle w:val="L1-FlLfSp12"/>
      </w:pPr>
      <w:r w:rsidRPr="00D45E1F">
        <w:t>STEXCH03 and STEXCH23 indicate whether insurance was obtained through an exchange. STEXCH03 provides this information for insurance obtained by a self-employed person with firm si</w:t>
      </w:r>
      <w:r w:rsidR="001D682C">
        <w:t>ze = 1 through that job, STEXCH2</w:t>
      </w:r>
      <w:r w:rsidRPr="00D45E1F">
        <w:t>3 is for all other cases. Both variables are set to</w:t>
      </w:r>
      <w:r w:rsidR="001D0C54">
        <w:t xml:space="preserve"> </w:t>
      </w:r>
      <w:r w:rsidRPr="00D45E1F">
        <w:t>inapplicable</w:t>
      </w:r>
      <w:r w:rsidR="001D0C54">
        <w:t xml:space="preserve"> (-1)</w:t>
      </w:r>
      <w:r w:rsidRPr="00D45E1F">
        <w:t xml:space="preserve"> for insurance obtained through a current or former employer, union, school, high risk pool, or unknown source. Applicable values exist only for insurance obtained through other groups, insurance companies, insurance agents, HMOs, state exchanges, or other private sources. These variables are automatically set to ‘1,’ indicating that the source of coverage was from a State Exchange when State Exchange was selected as the source of insurance at HX03 or HX23. Otherwise, these variables are the responses to HP04A.</w:t>
      </w:r>
    </w:p>
    <w:p w:rsidR="00243A6E" w:rsidRPr="00D45E1F" w:rsidRDefault="00243A6E" w:rsidP="00243A6E">
      <w:pPr>
        <w:pStyle w:val="L1-FlLfSp12"/>
        <w:ind w:left="720"/>
      </w:pPr>
      <w:r w:rsidRPr="00D45E1F">
        <w:t xml:space="preserve">After the interview, STEXCH03 and STEXCH23 were edited to ‘2,’ indicating that the source of coverage is not from a State Exchange, when either of the following </w:t>
      </w:r>
      <w:r w:rsidR="006C2020">
        <w:t>was</w:t>
      </w:r>
      <w:r w:rsidRPr="00D45E1F">
        <w:t xml:space="preserve"> true:</w:t>
      </w:r>
    </w:p>
    <w:p w:rsidR="00243A6E" w:rsidRPr="00D45E1F" w:rsidRDefault="00243A6E" w:rsidP="00243A6E">
      <w:pPr>
        <w:pStyle w:val="L1-FlLfSp12"/>
        <w:ind w:left="1440" w:hanging="720"/>
        <w:contextualSpacing/>
      </w:pPr>
      <w:r w:rsidRPr="00D45E1F">
        <w:t>•</w:t>
      </w:r>
      <w:r w:rsidRPr="00D45E1F">
        <w:tab/>
        <w:t xml:space="preserve">The respondent reported Medigap coverage (MUSPINSX = 1) was obtained through the State Exchange, or </w:t>
      </w:r>
    </w:p>
    <w:p w:rsidR="00243A6E" w:rsidRPr="00D45E1F" w:rsidRDefault="00243A6E" w:rsidP="006C2020">
      <w:pPr>
        <w:pStyle w:val="L1-FlLfSp12"/>
        <w:ind w:left="1440" w:hanging="720"/>
      </w:pPr>
      <w:r w:rsidRPr="00D45E1F">
        <w:t>•</w:t>
      </w:r>
      <w:r w:rsidRPr="00D45E1F">
        <w:tab/>
        <w:t xml:space="preserve">For persons 65 years and older, the person had Medicare (reported elsewhere in the health insurance section of the survey). </w:t>
      </w:r>
    </w:p>
    <w:p w:rsidR="00243A6E" w:rsidRPr="00D45E1F" w:rsidRDefault="00243A6E" w:rsidP="00243A6E">
      <w:pPr>
        <w:pStyle w:val="L1-FlLfSp12"/>
      </w:pPr>
      <w:r w:rsidRPr="00D45E1F">
        <w:t>PREMSUBZ</w:t>
      </w:r>
    </w:p>
    <w:p w:rsidR="00243A6E" w:rsidRPr="00D45E1F" w:rsidRDefault="00243A6E" w:rsidP="00243A6E">
      <w:pPr>
        <w:pStyle w:val="L1-FlLfSp12"/>
        <w:ind w:left="720"/>
      </w:pPr>
      <w:r w:rsidRPr="00D45E1F">
        <w:t>Beginning in</w:t>
      </w:r>
      <w:r w:rsidR="008104AC">
        <w:t xml:space="preserve"> </w:t>
      </w:r>
      <w:r w:rsidRPr="00D45E1F">
        <w:t>2014, PREMSUBZ (HX62A and OE35AA2) indicates whether insurance was subsidized based on family income. PREMSUBZ is set to inapplicable</w:t>
      </w:r>
      <w:r w:rsidR="001D0C54">
        <w:t xml:space="preserve"> (-1)</w:t>
      </w:r>
      <w:r w:rsidRPr="00D45E1F">
        <w:t xml:space="preserve"> for insurance obtained through a current or former employer, union, school, high risk pool, or unknown source. Applicable values exist only for insurance obtained through other groups, insurance companies, insurance agents, HMOs, state exchanges, or other private sources. For these sources of insurance, respondents are asked each round whether the insurance is subsidized, with one exception. The exception is that subsidy information is not collected in </w:t>
      </w:r>
      <w:r w:rsidR="008104AC">
        <w:t>R</w:t>
      </w:r>
      <w:r w:rsidRPr="00D45E1F">
        <w:t>ound 5 for insurance first reported in a prior round.</w:t>
      </w:r>
    </w:p>
    <w:p w:rsidR="00243A6E" w:rsidRPr="00BF2CDC" w:rsidRDefault="00243A6E" w:rsidP="00243A6E">
      <w:pPr>
        <w:pStyle w:val="L1-FlLfSp12"/>
        <w:rPr>
          <w:b/>
        </w:rPr>
      </w:pPr>
      <w:r w:rsidRPr="00BF2CDC">
        <w:rPr>
          <w:b/>
        </w:rPr>
        <w:t>Coverage through the Small Business Health Options Program</w:t>
      </w:r>
    </w:p>
    <w:p w:rsidR="00243A6E" w:rsidRPr="00D45E1F" w:rsidRDefault="00243A6E" w:rsidP="00243A6E">
      <w:pPr>
        <w:pStyle w:val="L1-FlLfSp12"/>
      </w:pPr>
      <w:r w:rsidRPr="00D45E1F">
        <w:t>STSHOP</w:t>
      </w:r>
    </w:p>
    <w:p w:rsidR="00243A6E" w:rsidRPr="00D45E1F" w:rsidRDefault="00243A6E" w:rsidP="00243A6E">
      <w:pPr>
        <w:pStyle w:val="L1-FlLfSp12"/>
        <w:ind w:left="720"/>
      </w:pPr>
      <w:r w:rsidRPr="00D45E1F">
        <w:t xml:space="preserve">STSHOP (HP14A and OE08B) indicates whether employment-related health insurance coverage with a change in plan name is related at all to a SHOP marketplace. This information is collected for employment-related insurance through a current main job at a </w:t>
      </w:r>
      <w:r w:rsidRPr="00D45E1F">
        <w:lastRenderedPageBreak/>
        <w:t xml:space="preserve">small employer. For this part of the survey, a small business establishment is defined differently for the self-employed and those working for others. For the self-employed, a small business is </w:t>
      </w:r>
      <w:r w:rsidR="00755597">
        <w:t xml:space="preserve">defined </w:t>
      </w:r>
      <w:r w:rsidR="002A7C4A">
        <w:t xml:space="preserve">as </w:t>
      </w:r>
      <w:r w:rsidRPr="00D45E1F">
        <w:t>an establishment with more than one but fewer than 200 employees. For jobholders working for others, a small business is</w:t>
      </w:r>
      <w:r w:rsidR="00755597">
        <w:t xml:space="preserve"> defined</w:t>
      </w:r>
      <w:r w:rsidRPr="00D45E1F">
        <w:t xml:space="preserve"> as an establishment having only one location and fewer than 200 employees or the respondent estimated the establishment had 100 or fewer employees. </w:t>
      </w:r>
    </w:p>
    <w:p w:rsidR="00243A6E" w:rsidRPr="00D45E1F" w:rsidRDefault="00243A6E" w:rsidP="00243A6E">
      <w:pPr>
        <w:pStyle w:val="L1-FlLfSp12"/>
        <w:ind w:left="720"/>
      </w:pPr>
      <w:r w:rsidRPr="00D45E1F">
        <w:t xml:space="preserve">It is important to note that a person may have SHOP and State Exchange coverage in the same round; however, these are through different establishments. </w:t>
      </w:r>
    </w:p>
    <w:p w:rsidR="00CA0E5B" w:rsidRPr="0029724C" w:rsidRDefault="00CA0E5B">
      <w:pPr>
        <w:pStyle w:val="Heading3"/>
      </w:pPr>
      <w:bookmarkStart w:id="32" w:name="_Toc148927446"/>
      <w:bookmarkStart w:id="33" w:name="_Toc216493142"/>
      <w:r w:rsidRPr="0029724C">
        <w:t>3.4.2</w:t>
      </w:r>
      <w:r w:rsidRPr="0029724C">
        <w:tab/>
        <w:t>Types of Coverage through the Establishment</w:t>
      </w:r>
      <w:bookmarkEnd w:id="32"/>
      <w:bookmarkEnd w:id="33"/>
    </w:p>
    <w:p w:rsidR="00BA4D5A" w:rsidRDefault="00CA0E5B">
      <w:pPr>
        <w:pStyle w:val="L1-FlLfSp12"/>
      </w:pPr>
      <w:r>
        <w:t>The establishments in the PRPL file provide private health insurance covering hospital/physician, Medicare supplemental insurance, dental, vision, or prescription medication insurance. The variable PRIVCAT identifies the type of source for hospital</w:t>
      </w:r>
      <w:r w:rsidRPr="00873E92">
        <w:t xml:space="preserve"> and </w:t>
      </w:r>
      <w:r>
        <w:t xml:space="preserve">physician </w:t>
      </w:r>
      <w:r>
        <w:rPr>
          <w:b/>
          <w:bCs/>
        </w:rPr>
        <w:t>or</w:t>
      </w:r>
      <w:r>
        <w:t xml:space="preserve"> Medicare supplemental insurance. </w:t>
      </w:r>
      <w:r w:rsidR="005469EE" w:rsidRPr="005469EE">
        <w:t xml:space="preserve">Starting in 2014, the variable PRIVCAT may have the additional value “6, STATE EXCHANGE.” </w:t>
      </w:r>
      <w:r w:rsidRPr="00823B06">
        <w:t xml:space="preserve">HOSPINSX and MSUPINSX are edited establishment-policyholder flags for whether the policyholder has physician/hospital and </w:t>
      </w:r>
      <w:r w:rsidR="00BD44DA" w:rsidRPr="00823B06">
        <w:t>Medigap</w:t>
      </w:r>
      <w:r w:rsidRPr="00823B06">
        <w:t xml:space="preserve"> coverage, respectively, through the establishment. However, even when PRIVCAT indicates there is either hospital/physician or </w:t>
      </w:r>
      <w:r w:rsidR="00BD44DA" w:rsidRPr="00823B06">
        <w:t>Medigap</w:t>
      </w:r>
      <w:r w:rsidRPr="00823B06">
        <w:t xml:space="preserve"> coverage, both HOSPINSX and MSUPINSX may have missing values. Note also that both HOSPINSX and MSUPIN</w:t>
      </w:r>
      <w:r w:rsidR="00372588" w:rsidRPr="00823B06">
        <w:t>SX may be coded “yes”</w:t>
      </w:r>
      <w:r w:rsidRPr="00823B06">
        <w:t xml:space="preserve"> </w:t>
      </w:r>
      <w:r w:rsidR="00F0464C" w:rsidRPr="00823B06">
        <w:t xml:space="preserve">(1) </w:t>
      </w:r>
      <w:r w:rsidRPr="00823B06">
        <w:t>on the same record. DENTLINS, VISIONIN, and PMEDINS</w:t>
      </w:r>
      <w:r>
        <w:t xml:space="preserve"> flags indicate the establishment provides coverage for dental care, vision care, and prescription medications, respectively. Below are examples of how to use these variables to identify types of insurance:</w:t>
      </w:r>
    </w:p>
    <w:tbl>
      <w:tblPr>
        <w:tblW w:w="0" w:type="auto"/>
        <w:tblCellMar>
          <w:left w:w="120" w:type="dxa"/>
          <w:right w:w="120" w:type="dxa"/>
        </w:tblCellMar>
        <w:tblLook w:val="0000" w:firstRow="0" w:lastRow="0" w:firstColumn="0" w:lastColumn="0" w:noHBand="0" w:noVBand="0"/>
      </w:tblPr>
      <w:tblGrid>
        <w:gridCol w:w="3666"/>
        <w:gridCol w:w="5401"/>
      </w:tblGrid>
      <w:tr w:rsidR="00CA0E5B" w:rsidTr="006316AF">
        <w:tc>
          <w:tcPr>
            <w:tcW w:w="0" w:type="auto"/>
          </w:tcPr>
          <w:p w:rsidR="00CA0E5B" w:rsidRDefault="00CA0E5B">
            <w:pPr>
              <w:pStyle w:val="SL-FlLftSgl"/>
              <w:spacing w:before="40" w:after="40"/>
              <w:rPr>
                <w:b/>
                <w:u w:val="single"/>
              </w:rPr>
            </w:pPr>
            <w:r>
              <w:rPr>
                <w:b/>
                <w:u w:val="single"/>
              </w:rPr>
              <w:br w:type="page"/>
              <w:t>Identifying Types of Insurance</w:t>
            </w:r>
          </w:p>
        </w:tc>
        <w:tc>
          <w:tcPr>
            <w:tcW w:w="0" w:type="auto"/>
          </w:tcPr>
          <w:p w:rsidR="00CA0E5B" w:rsidRDefault="00CA0E5B">
            <w:pPr>
              <w:pStyle w:val="SL-FlLftSgl"/>
              <w:spacing w:before="40" w:after="40"/>
              <w:rPr>
                <w:b/>
                <w:u w:val="single"/>
              </w:rPr>
            </w:pPr>
            <w:r>
              <w:rPr>
                <w:b/>
                <w:u w:val="single"/>
              </w:rPr>
              <w:t>Variable and Values</w:t>
            </w:r>
          </w:p>
        </w:tc>
      </w:tr>
      <w:tr w:rsidR="00CA0E5B" w:rsidTr="006316AF">
        <w:tc>
          <w:tcPr>
            <w:tcW w:w="0" w:type="auto"/>
          </w:tcPr>
          <w:p w:rsidR="00511D2C" w:rsidRDefault="0057327F">
            <w:pPr>
              <w:pStyle w:val="SL-FlLftSgl"/>
              <w:spacing w:before="40" w:after="40"/>
            </w:pPr>
            <w:r>
              <w:t xml:space="preserve">Hospital and physician </w:t>
            </w:r>
            <w:r w:rsidR="00CA0E5B">
              <w:t xml:space="preserve">or Medicare </w:t>
            </w:r>
          </w:p>
          <w:p w:rsidR="00CA0E5B" w:rsidRDefault="00CA0E5B">
            <w:pPr>
              <w:pStyle w:val="SL-FlLftSgl"/>
              <w:spacing w:before="40" w:after="40"/>
            </w:pPr>
            <w:r>
              <w:t>supplemental insurance</w:t>
            </w:r>
          </w:p>
        </w:tc>
        <w:tc>
          <w:tcPr>
            <w:tcW w:w="0" w:type="auto"/>
          </w:tcPr>
          <w:p w:rsidR="00CA0E5B" w:rsidRDefault="00574F71">
            <w:pPr>
              <w:pStyle w:val="SL-FlLftSgl"/>
              <w:spacing w:before="40" w:after="40"/>
            </w:pPr>
            <w:r w:rsidRPr="00823B06">
              <w:t>PRIVCAT</w:t>
            </w:r>
            <w:r>
              <w:t xml:space="preserve"> in (1, 2, 3, 4, 5,</w:t>
            </w:r>
            <w:r w:rsidR="005469EE">
              <w:t xml:space="preserve"> 6,</w:t>
            </w:r>
            <w:r>
              <w:t xml:space="preserve"> 99)</w:t>
            </w:r>
          </w:p>
        </w:tc>
      </w:tr>
      <w:tr w:rsidR="00CA0E5B" w:rsidTr="006316AF">
        <w:tc>
          <w:tcPr>
            <w:tcW w:w="0" w:type="auto"/>
          </w:tcPr>
          <w:p w:rsidR="00CA0E5B" w:rsidRDefault="00CA0E5B">
            <w:pPr>
              <w:pStyle w:val="SL-FlLftSgl"/>
              <w:spacing w:before="40" w:after="40"/>
            </w:pPr>
            <w:r>
              <w:t>Medicare supplemental insurance</w:t>
            </w:r>
          </w:p>
        </w:tc>
        <w:tc>
          <w:tcPr>
            <w:tcW w:w="0" w:type="auto"/>
          </w:tcPr>
          <w:p w:rsidR="00CA0E5B" w:rsidRDefault="00CA0E5B">
            <w:pPr>
              <w:pStyle w:val="SL-FlLftSgl"/>
              <w:spacing w:before="40" w:after="40"/>
            </w:pPr>
            <w:r w:rsidRPr="00823B06">
              <w:t>MSUPINSX</w:t>
            </w:r>
            <w:r>
              <w:t xml:space="preserve"> = 1</w:t>
            </w:r>
          </w:p>
        </w:tc>
      </w:tr>
      <w:tr w:rsidR="00CA0E5B" w:rsidTr="006316AF">
        <w:tc>
          <w:tcPr>
            <w:tcW w:w="0" w:type="auto"/>
          </w:tcPr>
          <w:p w:rsidR="00CA0E5B" w:rsidRDefault="00CA0E5B">
            <w:pPr>
              <w:pStyle w:val="SL-FlLftSgl"/>
              <w:spacing w:before="40" w:after="40"/>
            </w:pPr>
            <w:r>
              <w:t>Hospital and physician insurance</w:t>
            </w:r>
          </w:p>
        </w:tc>
        <w:tc>
          <w:tcPr>
            <w:tcW w:w="0" w:type="auto"/>
          </w:tcPr>
          <w:p w:rsidR="00CA0E5B" w:rsidRDefault="00CA0E5B">
            <w:pPr>
              <w:pStyle w:val="SL-FlLftSgl"/>
              <w:spacing w:before="40" w:after="40"/>
            </w:pPr>
            <w:r w:rsidRPr="00823B06">
              <w:t>PRIVCAT</w:t>
            </w:r>
            <w:r>
              <w:t xml:space="preserve"> in (1,</w:t>
            </w:r>
            <w:r w:rsidR="006316AF">
              <w:t xml:space="preserve"> </w:t>
            </w:r>
            <w:r>
              <w:t>2,</w:t>
            </w:r>
            <w:r w:rsidR="006316AF">
              <w:t xml:space="preserve"> </w:t>
            </w:r>
            <w:r>
              <w:t>3,</w:t>
            </w:r>
            <w:r w:rsidR="006316AF">
              <w:t xml:space="preserve"> </w:t>
            </w:r>
            <w:r>
              <w:t>4,</w:t>
            </w:r>
            <w:r w:rsidR="006316AF">
              <w:t xml:space="preserve"> </w:t>
            </w:r>
            <w:r>
              <w:t>5,</w:t>
            </w:r>
            <w:r w:rsidR="005469EE">
              <w:t xml:space="preserve"> 6,</w:t>
            </w:r>
            <w:r w:rsidR="006316AF">
              <w:t xml:space="preserve"> </w:t>
            </w:r>
            <w:r w:rsidR="00574F71">
              <w:t xml:space="preserve">99) &amp; </w:t>
            </w:r>
            <w:r w:rsidR="00453547">
              <w:t xml:space="preserve">MSUPINSX ne </w:t>
            </w:r>
            <w:r>
              <w:t>1</w:t>
            </w:r>
          </w:p>
        </w:tc>
      </w:tr>
      <w:tr w:rsidR="00CA0E5B" w:rsidTr="006316AF">
        <w:tc>
          <w:tcPr>
            <w:tcW w:w="0" w:type="auto"/>
          </w:tcPr>
          <w:p w:rsidR="00CA0E5B" w:rsidRDefault="00CA0E5B">
            <w:pPr>
              <w:pStyle w:val="SL-FlLftSgl"/>
              <w:spacing w:before="40" w:after="40"/>
            </w:pPr>
            <w:r>
              <w:t xml:space="preserve">Dental insurance </w:t>
            </w:r>
          </w:p>
        </w:tc>
        <w:tc>
          <w:tcPr>
            <w:tcW w:w="0" w:type="auto"/>
          </w:tcPr>
          <w:p w:rsidR="00CA0E5B" w:rsidRDefault="00CA0E5B">
            <w:pPr>
              <w:pStyle w:val="SL-FlLftSgl"/>
              <w:spacing w:before="40" w:after="40"/>
            </w:pPr>
            <w:r>
              <w:t>DENTLINS = 1</w:t>
            </w:r>
          </w:p>
        </w:tc>
      </w:tr>
    </w:tbl>
    <w:p w:rsidR="00CA0E5B" w:rsidRDefault="00CA0E5B">
      <w:pPr>
        <w:pStyle w:val="L1-FlLfSp12"/>
        <w:spacing w:before="240"/>
      </w:pPr>
      <w:r>
        <w:t>The variable COBRA is a flag for whether the respondent reported that the coverage was obtained through the requirements of the COBRA of 1986. This act requires that certain employers allow some former employees to continue their employment-based coverage by paying the employer the premium (U.S. Department of Labor). This flag does not, however, indicate all the coverage through former employers, which can be determined using TYPEFLAG and links to former jobs in the JOBS file. COBRA is set to “yes” if any of the three following conditions are met:</w:t>
      </w:r>
    </w:p>
    <w:p w:rsidR="00CA0E5B" w:rsidRPr="00657FDB" w:rsidRDefault="00CA0E5B" w:rsidP="00F51868">
      <w:pPr>
        <w:pStyle w:val="N1-1stBullet"/>
        <w:numPr>
          <w:ilvl w:val="0"/>
          <w:numId w:val="7"/>
        </w:numPr>
        <w:spacing w:after="240"/>
      </w:pPr>
      <w:r>
        <w:t>The respondent said insurance from a previous job is the source of coverage and the respondent answered yes to either HP14 or OE14 (depending on when the job ended):</w:t>
      </w:r>
    </w:p>
    <w:p w:rsidR="00CA0E5B" w:rsidRDefault="00CA0E5B">
      <w:pPr>
        <w:pStyle w:val="N4-4thBullet"/>
        <w:ind w:left="2304" w:firstLine="0"/>
      </w:pPr>
      <w:r>
        <w:lastRenderedPageBreak/>
        <w:t>Some employer insurance can be continued after leaving the company by continuing to pay the premium. This is sometimes referred to as a COBRA plan.</w:t>
      </w:r>
    </w:p>
    <w:p w:rsidR="00586996" w:rsidRDefault="00BC4C34" w:rsidP="00BC4C34">
      <w:pPr>
        <w:ind w:left="1440" w:firstLine="720"/>
      </w:pPr>
      <w:r w:rsidRPr="00BD0B3E">
        <w:t>{</w:t>
      </w:r>
      <w:r w:rsidRPr="00B31EB5">
        <w:t>Is</w:t>
      </w:r>
      <w:r w:rsidRPr="00BD0B3E">
        <w:t xml:space="preserve">/Was} </w:t>
      </w:r>
      <w:r>
        <w:t>(</w:t>
      </w:r>
      <w:r w:rsidRPr="00823B06">
        <w:t>POLICYHOLDER</w:t>
      </w:r>
      <w:r>
        <w:t>)’s (ESTABLISHMENT) insurance like that</w:t>
      </w:r>
    </w:p>
    <w:p w:rsidR="00BC4C34" w:rsidRPr="00984576" w:rsidRDefault="00BC4C34" w:rsidP="00B06219">
      <w:pPr>
        <w:spacing w:after="240"/>
        <w:ind w:left="1440" w:firstLine="720"/>
      </w:pPr>
      <w:r w:rsidRPr="00BD0B3E">
        <w:t>{</w:t>
      </w:r>
      <w:proofErr w:type="gramStart"/>
      <w:r w:rsidRPr="00BD0B3E">
        <w:t>on</w:t>
      </w:r>
      <w:proofErr w:type="gramEnd"/>
      <w:r w:rsidRPr="00BD0B3E">
        <w:t xml:space="preserve"> (END DATE)}?</w:t>
      </w:r>
    </w:p>
    <w:p w:rsidR="00CA0E5B" w:rsidRDefault="00CA0E5B">
      <w:pPr>
        <w:pStyle w:val="N3-3rdBullet"/>
        <w:numPr>
          <w:ilvl w:val="0"/>
          <w:numId w:val="0"/>
        </w:numPr>
        <w:spacing w:after="240"/>
        <w:ind w:left="1152"/>
      </w:pPr>
      <w:r>
        <w:t>Or</w:t>
      </w:r>
    </w:p>
    <w:p w:rsidR="00CA0E5B" w:rsidRDefault="00CA0E5B">
      <w:pPr>
        <w:pStyle w:val="N3-3rdBullet"/>
        <w:numPr>
          <w:ilvl w:val="0"/>
          <w:numId w:val="0"/>
        </w:numPr>
        <w:spacing w:after="240"/>
        <w:ind w:left="2304"/>
      </w:pPr>
      <w:r>
        <w:t>Did that health insurance continue through COBRA?</w:t>
      </w:r>
    </w:p>
    <w:p w:rsidR="00CA0E5B" w:rsidRPr="00657FDB" w:rsidRDefault="00CA0E5B" w:rsidP="00F51868">
      <w:pPr>
        <w:pStyle w:val="N1-1stBullet"/>
        <w:numPr>
          <w:ilvl w:val="0"/>
          <w:numId w:val="7"/>
        </w:numPr>
        <w:spacing w:after="240"/>
      </w:pPr>
      <w:r>
        <w:t xml:space="preserve">The respondent said COBRA is the source of insurance through a self-insured firm with firm-size </w:t>
      </w:r>
      <w:r w:rsidR="003F0CE7" w:rsidRPr="00645A58">
        <w:t>= 1</w:t>
      </w:r>
      <w:r w:rsidRPr="00120F67">
        <w:t xml:space="preserve"> </w:t>
      </w:r>
      <w:r>
        <w:t>(HX03)</w:t>
      </w:r>
    </w:p>
    <w:p w:rsidR="00CA0E5B" w:rsidRPr="00657FDB" w:rsidRDefault="00CA0E5B" w:rsidP="00F51868">
      <w:pPr>
        <w:pStyle w:val="N1-1stBullet"/>
        <w:numPr>
          <w:ilvl w:val="0"/>
          <w:numId w:val="7"/>
        </w:numPr>
        <w:spacing w:after="240"/>
      </w:pPr>
      <w:r>
        <w:t>The respondent said COBRA is the source of insurance not elsewhere reported (HX23)</w:t>
      </w:r>
    </w:p>
    <w:p w:rsidR="00CA0E5B" w:rsidRDefault="00CA0E5B">
      <w:pPr>
        <w:pStyle w:val="L1-FlLfSp12"/>
      </w:pPr>
      <w:r>
        <w:t xml:space="preserve">COBRA is set to “no” </w:t>
      </w:r>
      <w:r w:rsidR="00FD31E8" w:rsidRPr="00AA153A">
        <w:t>(2)</w:t>
      </w:r>
      <w:r w:rsidR="00FD31E8">
        <w:t xml:space="preserve"> </w:t>
      </w:r>
      <w:r>
        <w:t xml:space="preserve">when the insurance was not COBRA coverage. COBRA is set to “inapplicable” </w:t>
      </w:r>
      <w:r w:rsidR="00FD31E8" w:rsidRPr="00AA153A">
        <w:t>(-1)</w:t>
      </w:r>
      <w:r w:rsidR="00FD31E8">
        <w:t xml:space="preserve"> </w:t>
      </w:r>
      <w:r>
        <w:t xml:space="preserve">when the coverage was not employment-based, </w:t>
      </w:r>
      <w:r w:rsidRPr="00286E22">
        <w:t>and</w:t>
      </w:r>
      <w:r w:rsidRPr="00F43372">
        <w:t xml:space="preserve"> </w:t>
      </w:r>
      <w:r>
        <w:t>when the coverage was through a current job. COBRA is set to “not ascertained”</w:t>
      </w:r>
      <w:r w:rsidR="002325C0">
        <w:t xml:space="preserve"> </w:t>
      </w:r>
      <w:r w:rsidR="002325C0" w:rsidRPr="00AA153A">
        <w:t>(-9)</w:t>
      </w:r>
      <w:r w:rsidR="002325C0">
        <w:t xml:space="preserve"> </w:t>
      </w:r>
      <w:r>
        <w:t>for retirement jobs first reported in the employment section in Round 1 (EM80), retirement jobs first reported in the employment section for new RU members (EM80), and insurance through unions reported in the insurance section (HX23).</w:t>
      </w:r>
      <w:r>
        <w:rPr>
          <w:rStyle w:val="FootnoteReference"/>
          <w:vertAlign w:val="superscript"/>
        </w:rPr>
        <w:footnoteReference w:id="2"/>
      </w:r>
      <w:r>
        <w:t xml:space="preserve"> In a few cases, self-employed persons w</w:t>
      </w:r>
      <w:r w:rsidR="003F0CE7">
        <w:t>ith firm</w:t>
      </w:r>
      <w:r w:rsidR="003F0CE7" w:rsidRPr="00120F67">
        <w:t>-</w:t>
      </w:r>
      <w:r>
        <w:t>size = 1 reported buying coverage through a previous job, and these cases are coded as yes or no, while other insurance th</w:t>
      </w:r>
      <w:r w:rsidR="003F0CE7">
        <w:t>rough self-employment with firm</w:t>
      </w:r>
      <w:r w:rsidR="003F0CE7" w:rsidRPr="00120F67">
        <w:t>-</w:t>
      </w:r>
      <w:r>
        <w:t xml:space="preserve">size = 1 is coded “inapplicable.” </w:t>
      </w:r>
    </w:p>
    <w:p w:rsidR="00283942" w:rsidRPr="008216DA" w:rsidRDefault="00CA0E5B" w:rsidP="00283942">
      <w:pPr>
        <w:pStyle w:val="L1-FlLfSp12"/>
      </w:pPr>
      <w:r>
        <w:t xml:space="preserve">The variable COVTYPIN flags whether coverage was single or family, based on the number of persons covered in the RU, whether the establishment’s insurance covers someone outside the household, and whether the policyholder is outside the household. For </w:t>
      </w:r>
      <w:r w:rsidR="00AA525C">
        <w:t>Panel 19</w:t>
      </w:r>
      <w:r w:rsidR="00C71BA2">
        <w:t xml:space="preserve"> </w:t>
      </w:r>
      <w:r w:rsidR="00A51FE9">
        <w:t>R</w:t>
      </w:r>
      <w:r>
        <w:t xml:space="preserve">ounds 1 and 2, and </w:t>
      </w:r>
      <w:r w:rsidR="00AA525C">
        <w:t>Panel 18</w:t>
      </w:r>
      <w:r w:rsidR="00C71BA2">
        <w:t xml:space="preserve"> </w:t>
      </w:r>
      <w:r w:rsidR="00A51FE9">
        <w:t>R</w:t>
      </w:r>
      <w:r>
        <w:t xml:space="preserve">ounds 3 and 4, the number of covered persons was measured at the time of the interview (or end of the reference period). For </w:t>
      </w:r>
      <w:r w:rsidR="00AA525C">
        <w:t>Panel 19</w:t>
      </w:r>
      <w:r w:rsidR="00C71BA2">
        <w:t xml:space="preserve"> </w:t>
      </w:r>
      <w:r>
        <w:t xml:space="preserve">Round 3 and </w:t>
      </w:r>
      <w:r w:rsidR="00AA525C">
        <w:t>Panel 18</w:t>
      </w:r>
      <w:r w:rsidR="00C71BA2">
        <w:t xml:space="preserve"> </w:t>
      </w:r>
      <w:r>
        <w:t>Round 5</w:t>
      </w:r>
      <w:r w:rsidR="003F0CE7">
        <w:t>,</w:t>
      </w:r>
      <w:r>
        <w:t xml:space="preserve"> the number is as of December 31</w:t>
      </w:r>
      <w:r>
        <w:rPr>
          <w:vertAlign w:val="superscript"/>
        </w:rPr>
        <w:t>st</w:t>
      </w:r>
      <w:r>
        <w:t xml:space="preserve">. </w:t>
      </w:r>
      <w:r w:rsidR="008B7577">
        <w:t xml:space="preserve">Beginning </w:t>
      </w:r>
      <w:r w:rsidR="00283942">
        <w:t xml:space="preserve">with the </w:t>
      </w:r>
      <w:r w:rsidR="00CF77B9">
        <w:t>2010</w:t>
      </w:r>
      <w:r w:rsidR="00283942">
        <w:t xml:space="preserve"> data</w:t>
      </w:r>
      <w:r w:rsidR="008B7577">
        <w:t>, when coverage ceased before the end of the reference period for every co</w:t>
      </w:r>
      <w:r w:rsidR="00A207FA">
        <w:t>-</w:t>
      </w:r>
      <w:r w:rsidR="008B7577">
        <w:t xml:space="preserve">residing family member, </w:t>
      </w:r>
      <w:r w:rsidR="008B7577" w:rsidRPr="00823B06">
        <w:t>COVTYPIN</w:t>
      </w:r>
      <w:r w:rsidR="008B7577">
        <w:t xml:space="preserve"> is set based on the number of persons ever covered during the </w:t>
      </w:r>
      <w:r w:rsidR="008B7577" w:rsidRPr="008216DA">
        <w:t xml:space="preserve">round. </w:t>
      </w:r>
      <w:bookmarkStart w:id="34" w:name="_Toc148927447"/>
      <w:bookmarkStart w:id="35" w:name="_Toc216493143"/>
      <w:r w:rsidR="00283942" w:rsidRPr="008216DA">
        <w:t xml:space="preserve">The variable COVROUT indicates whether out-of-RU persons were covered by the plan. </w:t>
      </w:r>
    </w:p>
    <w:p w:rsidR="00CA0E5B" w:rsidRPr="0029724C" w:rsidRDefault="00CA0E5B">
      <w:pPr>
        <w:pStyle w:val="Heading3"/>
      </w:pPr>
      <w:r w:rsidRPr="0029724C">
        <w:t>3.4.3</w:t>
      </w:r>
      <w:r w:rsidRPr="0029724C">
        <w:tab/>
        <w:t>Out-of-Pocket Premiums</w:t>
      </w:r>
      <w:bookmarkEnd w:id="34"/>
      <w:bookmarkEnd w:id="35"/>
    </w:p>
    <w:p w:rsidR="00CA0E5B" w:rsidRDefault="00CA0E5B">
      <w:pPr>
        <w:pStyle w:val="L1-FlLfSp12"/>
      </w:pPr>
      <w:r>
        <w:t xml:space="preserve">In the MEPS, questions on out-of-pocket premiums </w:t>
      </w:r>
      <w:r w:rsidR="00101416">
        <w:t>we</w:t>
      </w:r>
      <w:r w:rsidR="000D518B">
        <w:t>re</w:t>
      </w:r>
      <w:r>
        <w:t xml:space="preserve"> asked of all policyholders with private insurance coverage</w:t>
      </w:r>
      <w:r w:rsidRPr="00247873">
        <w:t xml:space="preserve"> </w:t>
      </w:r>
      <w:r>
        <w:t xml:space="preserve">for all </w:t>
      </w:r>
      <w:r w:rsidRPr="00247873">
        <w:t>establishment</w:t>
      </w:r>
      <w:r>
        <w:t xml:space="preserve">s. </w:t>
      </w:r>
      <w:r w:rsidRPr="00247873">
        <w:t xml:space="preserve">The variable </w:t>
      </w:r>
      <w:r w:rsidRPr="00823B06">
        <w:t xml:space="preserve">OOPPREM provides the monthly out-of-pocket premium paid by the policyholder for coverage through the establishment for </w:t>
      </w:r>
      <w:r w:rsidR="00AA525C">
        <w:t>Panel 19</w:t>
      </w:r>
      <w:r w:rsidR="00C71BA2" w:rsidRPr="00823B06">
        <w:t xml:space="preserve"> </w:t>
      </w:r>
      <w:r w:rsidRPr="00823B06">
        <w:t xml:space="preserve">as of Round 1 and </w:t>
      </w:r>
      <w:r w:rsidR="00AA525C">
        <w:t>Panel 18</w:t>
      </w:r>
      <w:r w:rsidR="00C71BA2" w:rsidRPr="00823B06">
        <w:t xml:space="preserve"> </w:t>
      </w:r>
      <w:r w:rsidRPr="00823B06">
        <w:t xml:space="preserve">as of Round 3. </w:t>
      </w:r>
      <w:r w:rsidR="00775F2A" w:rsidRPr="00823B06">
        <w:t>OOPELIG flags these covered</w:t>
      </w:r>
      <w:r w:rsidR="00246906" w:rsidRPr="00823B06">
        <w:t>-</w:t>
      </w:r>
      <w:r w:rsidRPr="00823B06">
        <w:t>person-policyholder-establishment triples. OOPPREMX provides an edited version of OOPPREM and the variable OOPFLAG identifies which records were edited. OOPX12X</w:t>
      </w:r>
      <w:r>
        <w:t xml:space="preserve"> is provided as a convenience to </w:t>
      </w:r>
      <w:r>
        <w:lastRenderedPageBreak/>
        <w:t xml:space="preserve">researchers and contains the edited monthly out-of-pocket premium amount multiplied by 12, representing the annual amount. </w:t>
      </w:r>
    </w:p>
    <w:p w:rsidR="00262748" w:rsidRDefault="00262748" w:rsidP="00262748">
      <w:r>
        <w:t xml:space="preserve">The edited variable </w:t>
      </w:r>
      <w:r w:rsidRPr="00823B06">
        <w:t>OOPPREMX</w:t>
      </w:r>
      <w:r>
        <w:t xml:space="preserve"> includes imputed values for records which contained missing values as well as for a limited number of records with values that were implausibly low or high. For policyholders in </w:t>
      </w:r>
      <w:r w:rsidR="00AA525C">
        <w:t>Panel 18</w:t>
      </w:r>
      <w:r w:rsidR="00C71BA2">
        <w:t xml:space="preserve"> </w:t>
      </w:r>
      <w:r>
        <w:t xml:space="preserve">Round 3 with missing out-of-pocket premiums, if coverage is through a continuation job which was originally reported in </w:t>
      </w:r>
      <w:r w:rsidR="00AA525C">
        <w:t>Panel 18</w:t>
      </w:r>
      <w:r w:rsidR="00737B3B">
        <w:t xml:space="preserve"> </w:t>
      </w:r>
      <w:r>
        <w:t>Round 1 and type of coverage (</w:t>
      </w:r>
      <w:r w:rsidRPr="00823B06">
        <w:t>COVTYPIN</w:t>
      </w:r>
      <w:r>
        <w:t xml:space="preserve">) is the same as in </w:t>
      </w:r>
      <w:r w:rsidR="00AA525C">
        <w:t>Panel 18</w:t>
      </w:r>
      <w:r w:rsidR="00737B3B">
        <w:t xml:space="preserve"> </w:t>
      </w:r>
      <w:r>
        <w:t xml:space="preserve">Round 1, then </w:t>
      </w:r>
      <w:r w:rsidRPr="00823B06">
        <w:t>OOPPREMX</w:t>
      </w:r>
      <w:r>
        <w:t xml:space="preserve"> is set equal to </w:t>
      </w:r>
      <w:r w:rsidRPr="00823B06">
        <w:t>OOPPREMX</w:t>
      </w:r>
      <w:r>
        <w:t xml:space="preserve"> from </w:t>
      </w:r>
      <w:r w:rsidR="00AA525C">
        <w:t>Panel 18</w:t>
      </w:r>
      <w:r w:rsidR="00737B3B">
        <w:t xml:space="preserve"> </w:t>
      </w:r>
      <w:r>
        <w:t xml:space="preserve">Round 1 times the growth rate in out-of-pocket premiums from </w:t>
      </w:r>
      <w:r w:rsidR="00EB21E8">
        <w:t>2013</w:t>
      </w:r>
      <w:r w:rsidR="00C71BA2">
        <w:t xml:space="preserve"> </w:t>
      </w:r>
      <w:r>
        <w:t xml:space="preserve">to </w:t>
      </w:r>
      <w:r w:rsidR="00EB21E8">
        <w:t>2014</w:t>
      </w:r>
      <w:r>
        <w:t xml:space="preserve">. The growth rate is assigned by type of coverage and is based on private sector out-of-pocket premiums reported in the MEPS Insurance Component in </w:t>
      </w:r>
      <w:r w:rsidR="00EB21E8">
        <w:t>2013</w:t>
      </w:r>
      <w:r w:rsidR="00C71BA2">
        <w:t xml:space="preserve"> </w:t>
      </w:r>
      <w:r>
        <w:t xml:space="preserve">and </w:t>
      </w:r>
      <w:r w:rsidR="00EB21E8">
        <w:t>2014</w:t>
      </w:r>
      <w:r>
        <w:t xml:space="preserve">. For all other cases, imputed values were assigned </w:t>
      </w:r>
      <w:r w:rsidRPr="003E61E0">
        <w:t xml:space="preserve">by </w:t>
      </w:r>
      <w:r w:rsidR="00186369" w:rsidRPr="003E61E0">
        <w:t xml:space="preserve">one of several imputation </w:t>
      </w:r>
      <w:r w:rsidR="00C156B6" w:rsidRPr="00136E6D">
        <w:t xml:space="preserve">methods </w:t>
      </w:r>
      <w:r w:rsidR="000B2B3F" w:rsidRPr="00136E6D">
        <w:t>–</w:t>
      </w:r>
      <w:r w:rsidR="00C156B6" w:rsidRPr="00136E6D">
        <w:t xml:space="preserve"> </w:t>
      </w:r>
      <w:r w:rsidR="000B2B3F" w:rsidRPr="00136E6D">
        <w:t>hot-</w:t>
      </w:r>
      <w:r w:rsidR="00186369" w:rsidRPr="00136E6D">
        <w:t>deck imputation</w:t>
      </w:r>
      <w:r w:rsidR="00186369" w:rsidRPr="003E61E0">
        <w:t xml:space="preserve"> or MEANS substitution, both of which consider the following person/plan characteristics:</w:t>
      </w:r>
      <w:r w:rsidR="003E61E0" w:rsidRPr="003E61E0">
        <w:t xml:space="preserve"> </w:t>
      </w:r>
      <w:r w:rsidRPr="003E61E0">
        <w:t>s</w:t>
      </w:r>
      <w:r>
        <w:t>ource of insurance (private employer, state and local government, federal government, Medigap, other non-group policy</w:t>
      </w:r>
      <w:r w:rsidR="00574826" w:rsidRPr="00120F67">
        <w:t>, State Exchanges</w:t>
      </w:r>
      <w:r>
        <w:t xml:space="preserve">), age of policyholder, </w:t>
      </w:r>
      <w:r w:rsidRPr="00BD0B3E">
        <w:t xml:space="preserve">educational attainment of policyholder, number of persons covered by the policy, if there is a high family deductible, </w:t>
      </w:r>
      <w:r>
        <w:t>size of employer, region and MSA, presence of supplemental benefits such as drug, dental and vision, and active or retired job.</w:t>
      </w:r>
      <w:r w:rsidR="00574826" w:rsidRPr="00574826">
        <w:t xml:space="preserve"> </w:t>
      </w:r>
      <w:r w:rsidR="00574826" w:rsidRPr="00120F67">
        <w:t>Missing premium amounts on coverage purchased through a State Exchange are hot-deck imputed in a separate process.</w:t>
      </w:r>
    </w:p>
    <w:p w:rsidR="00262748" w:rsidRDefault="00262748" w:rsidP="00262748"/>
    <w:p w:rsidR="00CA0E5B" w:rsidRDefault="00CA0E5B">
      <w:pPr>
        <w:pStyle w:val="L1-FlLfSp12"/>
      </w:pPr>
      <w:r>
        <w:t xml:space="preserve">Both </w:t>
      </w:r>
      <w:r w:rsidRPr="00823B06">
        <w:t>OOPPREM</w:t>
      </w:r>
      <w:r>
        <w:t xml:space="preserve"> and OOPPREMX are coded as zero for </w:t>
      </w:r>
      <w:r w:rsidRPr="00DA6B56">
        <w:t>group policyholders</w:t>
      </w:r>
      <w:r w:rsidRPr="003815D6">
        <w:rPr>
          <w:color w:val="000000"/>
        </w:rPr>
        <w:t xml:space="preserve"> </w:t>
      </w:r>
      <w:r>
        <w:t xml:space="preserve">who reported paying none of their premium. </w:t>
      </w:r>
    </w:p>
    <w:p w:rsidR="00CA0E5B" w:rsidRDefault="00CA0E5B">
      <w:pPr>
        <w:pStyle w:val="L1-FlLfSp12"/>
      </w:pPr>
      <w:r w:rsidRPr="00247873">
        <w:t xml:space="preserve">OOPPREM </w:t>
      </w:r>
      <w:r w:rsidR="000B2B3F" w:rsidRPr="00120F67">
        <w:t xml:space="preserve">is </w:t>
      </w:r>
      <w:r w:rsidRPr="00247873">
        <w:t xml:space="preserve">created using the out-of-pocket amount reported and the frequency of payments (HX61, </w:t>
      </w:r>
      <w:r>
        <w:t>HX62</w:t>
      </w:r>
      <w:r w:rsidRPr="00247873">
        <w:t xml:space="preserve">, and </w:t>
      </w:r>
      <w:r>
        <w:t>HX62O</w:t>
      </w:r>
      <w:r w:rsidRPr="00247873">
        <w:t>V1):</w:t>
      </w:r>
    </w:p>
    <w:p w:rsidR="00CA0E5B" w:rsidRPr="00247873" w:rsidRDefault="00CA0E5B">
      <w:pPr>
        <w:pStyle w:val="N1-1stBullet"/>
        <w:numPr>
          <w:ilvl w:val="0"/>
          <w:numId w:val="0"/>
        </w:numPr>
        <w:spacing w:after="240"/>
        <w:ind w:left="576"/>
      </w:pPr>
      <w:r w:rsidRPr="00247873">
        <w:t>For the coverage through (ESTABLISHMENT), does anyone in the family pay all of the premium or cost, some of the premium or cost, or none of the premium or cost?</w:t>
      </w:r>
    </w:p>
    <w:p w:rsidR="00CA0E5B" w:rsidRDefault="00CA0E5B">
      <w:pPr>
        <w:pStyle w:val="N1-1stBullet"/>
        <w:numPr>
          <w:ilvl w:val="0"/>
          <w:numId w:val="0"/>
        </w:numPr>
        <w:spacing w:after="240"/>
        <w:ind w:left="576"/>
      </w:pPr>
      <w:r w:rsidRPr="00247873">
        <w:t>[</w:t>
      </w:r>
      <w:r w:rsidRPr="00D50264">
        <w:rPr>
          <w:b/>
        </w:rPr>
        <w:t>Do not</w:t>
      </w:r>
      <w:r w:rsidRPr="00247873">
        <w:t xml:space="preserve"> include the cost of any co-payments, coinsurance or deductibles anyone in the family may have had to pay.]</w:t>
      </w:r>
    </w:p>
    <w:p w:rsidR="008A7B28" w:rsidRPr="00BD0B3E" w:rsidRDefault="008A7B28" w:rsidP="00C321E3">
      <w:pPr>
        <w:ind w:firstLine="576"/>
      </w:pPr>
      <w:r w:rsidRPr="00BD0B3E">
        <w:t>[</w:t>
      </w:r>
      <w:r w:rsidRPr="00B31EB5">
        <w:rPr>
          <w:b/>
        </w:rPr>
        <w:t>Do</w:t>
      </w:r>
      <w:r w:rsidRPr="00BD0B3E">
        <w:t xml:space="preserve"> include any contributio</w:t>
      </w:r>
      <w:r w:rsidR="00C321E3" w:rsidRPr="00BD0B3E">
        <w:t xml:space="preserve">n made to the plan as part of a </w:t>
      </w:r>
      <w:r w:rsidRPr="00BD0B3E">
        <w:t>paycheck.]</w:t>
      </w:r>
    </w:p>
    <w:p w:rsidR="008A7B28" w:rsidRPr="00984576" w:rsidRDefault="008A7B28" w:rsidP="008A7B28">
      <w:pPr>
        <w:rPr>
          <w:rFonts w:ascii="Times New Roman Bold" w:hAnsi="Times New Roman Bold"/>
          <w:b/>
        </w:rPr>
      </w:pPr>
    </w:p>
    <w:p w:rsidR="00CA0E5B" w:rsidRDefault="00CA0E5B" w:rsidP="008A7B28">
      <w:pPr>
        <w:pStyle w:val="N1-1stBullet"/>
        <w:numPr>
          <w:ilvl w:val="0"/>
          <w:numId w:val="0"/>
        </w:numPr>
        <w:spacing w:after="240"/>
        <w:ind w:left="576"/>
      </w:pPr>
      <w:r w:rsidRPr="00247873">
        <w:t>How much {(do/does)/did} (POLICYHOLDER) pay for the (ESTABLISHMENT) coverage?</w:t>
      </w:r>
    </w:p>
    <w:p w:rsidR="00CA0E5B" w:rsidRDefault="00CA0E5B">
      <w:pPr>
        <w:pStyle w:val="N1-1stBullet"/>
        <w:numPr>
          <w:ilvl w:val="0"/>
          <w:numId w:val="0"/>
        </w:numPr>
        <w:spacing w:after="240"/>
        <w:ind w:left="576"/>
      </w:pPr>
      <w:r w:rsidRPr="00247873">
        <w:t>{Is/Was} that per year, per month, per week, or what?</w:t>
      </w:r>
    </w:p>
    <w:p w:rsidR="005469EE" w:rsidRPr="00D45E1F" w:rsidRDefault="00CA0E5B" w:rsidP="005469EE">
      <w:pPr>
        <w:pStyle w:val="L1-FlLfSp12"/>
      </w:pPr>
      <w:r w:rsidRPr="00823B06">
        <w:t xml:space="preserve">PREMLEVX shows whether OOPPREM was the full premium or part of it. </w:t>
      </w:r>
      <w:r w:rsidR="005469EE" w:rsidRPr="00D45E1F">
        <w:t>Starting in 2014, the PREMLEVL (HX61, OE35A) question is asked in all rounds for insurance obtained through other groups, insurance companies, insurance agents, HMOs, state exchanges, or other private sources, but not insurance obtained through a current or former employer, union, school, high risk pool, or unknown source. Note that the premium amount is not collected in Rounds 2, 4, and 5.</w:t>
      </w:r>
    </w:p>
    <w:p w:rsidR="005469EE" w:rsidRDefault="005469EE">
      <w:pPr>
        <w:pStyle w:val="L1-FlLfSp12"/>
      </w:pPr>
      <w:r w:rsidRPr="00D45E1F">
        <w:t xml:space="preserve">The following variables are no longer collected in the MEPS and have been dropped from this file: BYFED, BYSTATE, BYLOCAL, BYSOMGOV, BYEMPL, BYUNION, </w:t>
      </w:r>
      <w:proofErr w:type="gramStart"/>
      <w:r w:rsidRPr="00D45E1F">
        <w:t>BYOTHER</w:t>
      </w:r>
      <w:proofErr w:type="gramEnd"/>
      <w:r>
        <w:t xml:space="preserve">. </w:t>
      </w:r>
    </w:p>
    <w:p w:rsidR="00CA0E5B" w:rsidRDefault="00CA0E5B">
      <w:pPr>
        <w:pStyle w:val="L1-FlLfSp12"/>
      </w:pPr>
      <w:r w:rsidRPr="00247873">
        <w:lastRenderedPageBreak/>
        <w:t xml:space="preserve">For </w:t>
      </w:r>
      <w:r>
        <w:t xml:space="preserve">the entire set of </w:t>
      </w:r>
      <w:r w:rsidR="00C3409F" w:rsidRPr="00120F67">
        <w:t xml:space="preserve">6 </w:t>
      </w:r>
      <w:r w:rsidRPr="00247873">
        <w:t>variables (</w:t>
      </w:r>
      <w:r w:rsidRPr="00823B06">
        <w:t>OOPPREM, OOPPREMX, OOPX12X, OOPELIG, OOPFLAG, PREMLEVX)</w:t>
      </w:r>
      <w:r w:rsidRPr="00247873">
        <w:t xml:space="preserve">, the same values are reported on the records of each </w:t>
      </w:r>
      <w:r>
        <w:t xml:space="preserve">dependent </w:t>
      </w:r>
      <w:r w:rsidRPr="00247873">
        <w:t xml:space="preserve">person covered through the </w:t>
      </w:r>
      <w:r>
        <w:t xml:space="preserve">policyholder’s </w:t>
      </w:r>
      <w:r w:rsidRPr="00247873">
        <w:t>establishment, but the policyholder paid only once per establishment-policyholder.</w:t>
      </w:r>
    </w:p>
    <w:p w:rsidR="00CA0E5B" w:rsidRDefault="00CA0E5B">
      <w:pPr>
        <w:pStyle w:val="Heading2"/>
      </w:pPr>
      <w:bookmarkStart w:id="36" w:name="_Toc148927448"/>
      <w:bookmarkStart w:id="37" w:name="_Toc216493144"/>
      <w:r w:rsidRPr="0089688A">
        <w:t>3.5</w:t>
      </w:r>
      <w:r w:rsidRPr="0089688A">
        <w:tab/>
        <w:t>Plan Variables</w:t>
      </w:r>
      <w:bookmarkEnd w:id="36"/>
      <w:bookmarkEnd w:id="37"/>
    </w:p>
    <w:p w:rsidR="00CA0E5B" w:rsidRDefault="00CA0E5B">
      <w:pPr>
        <w:pStyle w:val="L1-FlLfSp12"/>
      </w:pPr>
      <w:r>
        <w:t>The values of plan-level variables do not vary across the records of the persons insured through the p</w:t>
      </w:r>
      <w:r w:rsidR="004D5341">
        <w:t>olicyholder-establishment pair.</w:t>
      </w:r>
    </w:p>
    <w:p w:rsidR="00357B4B" w:rsidRPr="00434DEC" w:rsidRDefault="00DA6968" w:rsidP="00BF37BD">
      <w:pPr>
        <w:spacing w:after="240"/>
      </w:pPr>
      <w:r>
        <w:rPr>
          <w:szCs w:val="24"/>
        </w:rPr>
        <w:t>T</w:t>
      </w:r>
      <w:r w:rsidR="00C156B6" w:rsidRPr="000A2ECB">
        <w:rPr>
          <w:szCs w:val="24"/>
        </w:rPr>
        <w:t xml:space="preserve">he variables </w:t>
      </w:r>
      <w:r w:rsidR="00186369" w:rsidRPr="00823B06">
        <w:t>ANNDEDCT</w:t>
      </w:r>
      <w:r w:rsidR="00186369">
        <w:rPr>
          <w:szCs w:val="24"/>
        </w:rPr>
        <w:t xml:space="preserve"> (HX63A/OE09B/OE23B/OE35B)</w:t>
      </w:r>
      <w:r w:rsidR="00A671D1">
        <w:rPr>
          <w:szCs w:val="24"/>
        </w:rPr>
        <w:t xml:space="preserve"> </w:t>
      </w:r>
      <w:r w:rsidR="00357B4B" w:rsidRPr="00434DEC">
        <w:rPr>
          <w:szCs w:val="24"/>
        </w:rPr>
        <w:t>and HSAACCT (HX63B/OE09C/OE23C/OE35C) capture whether a private health plan has a high deductible and whether that plan is associated with a Health Savings Account (HSA) or a similar special fund/account. These questions are asked during the first report and during the review of insurance in Rounds 1 and 3 for all private plans except for indi</w:t>
      </w:r>
      <w:r w:rsidR="000B2B3F">
        <w:rPr>
          <w:szCs w:val="24"/>
        </w:rPr>
        <w:t xml:space="preserve">viduals covered by disability, </w:t>
      </w:r>
      <w:r w:rsidR="000B2B3F" w:rsidRPr="00120F67">
        <w:rPr>
          <w:szCs w:val="24"/>
        </w:rPr>
        <w:t>W</w:t>
      </w:r>
      <w:r w:rsidR="00357B4B" w:rsidRPr="00434DEC">
        <w:rPr>
          <w:szCs w:val="24"/>
        </w:rPr>
        <w:t xml:space="preserve">orkers’ </w:t>
      </w:r>
      <w:r w:rsidR="000B2B3F" w:rsidRPr="00120F67">
        <w:rPr>
          <w:szCs w:val="24"/>
        </w:rPr>
        <w:t>C</w:t>
      </w:r>
      <w:r w:rsidR="00357B4B" w:rsidRPr="00434DEC">
        <w:rPr>
          <w:szCs w:val="24"/>
        </w:rPr>
        <w:t>ompensation, accident insurance, or any combination thereof, and/or individuals covered by Medicare supplement/Medigap plans.</w:t>
      </w:r>
    </w:p>
    <w:p w:rsidR="00CA0E5B" w:rsidRDefault="00CA0E5B" w:rsidP="00BF37BD">
      <w:pPr>
        <w:pStyle w:val="Heading3"/>
      </w:pPr>
      <w:bookmarkStart w:id="38" w:name="_Toc148927449"/>
      <w:bookmarkStart w:id="39" w:name="_Toc216493145"/>
      <w:r w:rsidRPr="0089688A">
        <w:t>3.5.1</w:t>
      </w:r>
      <w:r w:rsidRPr="0089688A">
        <w:tab/>
        <w:t xml:space="preserve">Household Reports of </w:t>
      </w:r>
      <w:bookmarkEnd w:id="38"/>
      <w:bookmarkEnd w:id="39"/>
      <w:r w:rsidR="00D03F56">
        <w:t>HMOs</w:t>
      </w:r>
    </w:p>
    <w:p w:rsidR="00CA0E5B" w:rsidRDefault="00CA0E5B" w:rsidP="00BF37BD">
      <w:pPr>
        <w:pStyle w:val="L1-FlLfSp12"/>
      </w:pPr>
      <w:r>
        <w:t>The variable UPRHMO identifies records for HMO coverage when the household respondent reported that the insurance was purchased through an HMO, reported the insurance company was an HMO, or described the plan as an HMO. In all cases the respondent answered a question using the term “HMO.” UPRHMO is set to “yes” if any of the three following conditions are met:</w:t>
      </w:r>
    </w:p>
    <w:p w:rsidR="00CA0E5B" w:rsidRPr="00657FDB" w:rsidRDefault="00CA0E5B" w:rsidP="00F51868">
      <w:pPr>
        <w:pStyle w:val="N1-1stBullet"/>
        <w:numPr>
          <w:ilvl w:val="0"/>
          <w:numId w:val="8"/>
        </w:numPr>
        <w:spacing w:after="240"/>
      </w:pPr>
      <w:r>
        <w:t xml:space="preserve">If the respondent </w:t>
      </w:r>
      <w:r w:rsidRPr="00E80433">
        <w:t xml:space="preserve">reported </w:t>
      </w:r>
      <w:r w:rsidR="001D277A" w:rsidRPr="00E80433">
        <w:t xml:space="preserve">insurance </w:t>
      </w:r>
      <w:r w:rsidRPr="00E80433">
        <w:t>purchas</w:t>
      </w:r>
      <w:r w:rsidR="001D277A" w:rsidRPr="00E80433">
        <w:t>ed</w:t>
      </w:r>
      <w:r>
        <w:t xml:space="preserve"> directly through an HMO (HX03, HX23)</w:t>
      </w:r>
    </w:p>
    <w:p w:rsidR="00CA0E5B" w:rsidRPr="00657FDB" w:rsidRDefault="00CA0E5B" w:rsidP="00F51868">
      <w:pPr>
        <w:pStyle w:val="N1-1stBullet"/>
        <w:numPr>
          <w:ilvl w:val="0"/>
          <w:numId w:val="8"/>
        </w:numPr>
        <w:spacing w:after="240"/>
      </w:pPr>
      <w:r>
        <w:t>If the respondent identified the type of insurance company as an HMO (HX49, HX51)</w:t>
      </w:r>
    </w:p>
    <w:p w:rsidR="00CA0E5B" w:rsidRPr="00657FDB" w:rsidRDefault="00CA0E5B" w:rsidP="00F51868">
      <w:pPr>
        <w:pStyle w:val="N1-1stBullet"/>
        <w:numPr>
          <w:ilvl w:val="0"/>
          <w:numId w:val="8"/>
        </w:numPr>
        <w:spacing w:after="240"/>
      </w:pPr>
      <w:r>
        <w:t>If the respondent answered yes to the following question (MC01):</w:t>
      </w:r>
    </w:p>
    <w:p w:rsidR="00B33F06" w:rsidRPr="00BD0B3E" w:rsidRDefault="00B33F06" w:rsidP="005E1CF1">
      <w:pPr>
        <w:ind w:left="1152"/>
        <w:rPr>
          <w:szCs w:val="24"/>
        </w:rPr>
      </w:pPr>
      <w:r w:rsidRPr="00BD0B3E">
        <w:rPr>
          <w:szCs w:val="24"/>
        </w:rPr>
        <w:t>{Is/Was} (POLICYHOLDER)’s {NAME OF INSURER BEING LOOPED ON}</w:t>
      </w:r>
      <w:r w:rsidR="00840057" w:rsidRPr="00BD0B3E">
        <w:rPr>
          <w:szCs w:val="24"/>
        </w:rPr>
        <w:t xml:space="preserve"> </w:t>
      </w:r>
      <w:r w:rsidRPr="00BD0B3E">
        <w:rPr>
          <w:szCs w:val="24"/>
        </w:rPr>
        <w:t>an HMO {as of (END DATE)}?</w:t>
      </w:r>
      <w:r w:rsidR="00840057" w:rsidRPr="00BD0B3E">
        <w:rPr>
          <w:szCs w:val="24"/>
        </w:rPr>
        <w:t xml:space="preserve"> </w:t>
      </w:r>
      <w:r w:rsidRPr="00BD0B3E">
        <w:rPr>
          <w:szCs w:val="24"/>
        </w:rPr>
        <w:t>{When answering this question, do not consider (POLICYHOLDER)’s insurance through Medicare.}</w:t>
      </w:r>
    </w:p>
    <w:p w:rsidR="00B33F06" w:rsidRPr="00984576" w:rsidRDefault="00B33F06" w:rsidP="00B33F06">
      <w:pPr>
        <w:rPr>
          <w:rFonts w:ascii="Times New Roman Bold" w:hAnsi="Times New Roman Bold"/>
          <w:b/>
          <w:szCs w:val="24"/>
        </w:rPr>
      </w:pPr>
    </w:p>
    <w:p w:rsidR="00CA0E5B" w:rsidRDefault="00B33F06" w:rsidP="00B33F06">
      <w:pPr>
        <w:pStyle w:val="N3-3rdBullet"/>
        <w:numPr>
          <w:ilvl w:val="0"/>
          <w:numId w:val="0"/>
        </w:numPr>
        <w:spacing w:after="240"/>
        <w:ind w:left="1152"/>
      </w:pPr>
      <w:r w:rsidRPr="00BD0B3E">
        <w:t>[</w:t>
      </w:r>
      <w:r w:rsidR="00CA0E5B">
        <w:t>With an HMO, you must generally receive care from HMO physicians. For other doctors, the expense is not covered unless you were referred by the HMO or there was a medical emergency</w:t>
      </w:r>
      <w:r w:rsidR="00CA0E5B" w:rsidRPr="00BD0B3E">
        <w:t>.</w:t>
      </w:r>
      <w:r w:rsidRPr="00BD0B3E">
        <w:t>]</w:t>
      </w:r>
    </w:p>
    <w:p w:rsidR="00CA0E5B" w:rsidRDefault="00CA0E5B">
      <w:pPr>
        <w:pStyle w:val="L1-FlLfSp12"/>
      </w:pPr>
      <w:r w:rsidRPr="00823B06">
        <w:t>UPRHMO</w:t>
      </w:r>
      <w:r>
        <w:t xml:space="preserve"> is set to “no” when the plan was not an HMO. UPRHMO is set to </w:t>
      </w:r>
      <w:r w:rsidR="004A464F" w:rsidRPr="002C582E">
        <w:t>“</w:t>
      </w:r>
      <w:r w:rsidRPr="002C582E">
        <w:t>inapplicable</w:t>
      </w:r>
      <w:r w:rsidR="004A464F" w:rsidRPr="002C582E">
        <w:t>”</w:t>
      </w:r>
      <w:r>
        <w:t xml:space="preserve"> when the plan was not hospital/physician or Medicare supplemental coverage. </w:t>
      </w:r>
    </w:p>
    <w:p w:rsidR="000930D1" w:rsidRPr="004D5341" w:rsidRDefault="000930D1" w:rsidP="000930D1">
      <w:pPr>
        <w:pStyle w:val="L1-FlLfSp12"/>
      </w:pPr>
      <w:bookmarkStart w:id="40" w:name="_Toc148927450"/>
      <w:bookmarkStart w:id="41" w:name="_Toc216493146"/>
      <w:r w:rsidRPr="004D5341">
        <w:t xml:space="preserve">As of </w:t>
      </w:r>
      <w:r w:rsidR="00AA525C">
        <w:t>Panel 1</w:t>
      </w:r>
      <w:r w:rsidR="00804A0E">
        <w:t>7</w:t>
      </w:r>
      <w:r w:rsidRPr="004D5341">
        <w:t xml:space="preserve"> Round 5 and </w:t>
      </w:r>
      <w:r w:rsidR="00AA525C">
        <w:t>Panel 1</w:t>
      </w:r>
      <w:r w:rsidR="00804A0E">
        <w:t>8</w:t>
      </w:r>
      <w:r w:rsidRPr="004D5341">
        <w:t xml:space="preserve"> Round 3, a series of variables regarding managed care and private insurance were dropped from the interview. These include questions MC02 – MC05 from </w:t>
      </w:r>
      <w:r w:rsidRPr="004D5341">
        <w:lastRenderedPageBreak/>
        <w:t xml:space="preserve">the Managed Care section. Consequently, the following variables have been removed from this delivery: </w:t>
      </w:r>
      <w:r w:rsidRPr="00823B06">
        <w:t xml:space="preserve">UPRMNC, DRLIST, </w:t>
      </w:r>
      <w:proofErr w:type="gramStart"/>
      <w:r w:rsidRPr="00823B06">
        <w:t>VISITPAY</w:t>
      </w:r>
      <w:proofErr w:type="gramEnd"/>
      <w:r w:rsidRPr="004D5341">
        <w:t>.</w:t>
      </w:r>
    </w:p>
    <w:p w:rsidR="00CA0E5B" w:rsidRPr="00BA0FD8" w:rsidRDefault="00CA0E5B">
      <w:pPr>
        <w:pStyle w:val="Heading3"/>
      </w:pPr>
      <w:r w:rsidRPr="00BA0FD8">
        <w:t>3.5.2</w:t>
      </w:r>
      <w:r w:rsidRPr="00BA0FD8">
        <w:tab/>
        <w:t>Family Experience with Plan</w:t>
      </w:r>
      <w:bookmarkEnd w:id="40"/>
      <w:bookmarkEnd w:id="41"/>
    </w:p>
    <w:p w:rsidR="00750E80" w:rsidRPr="00823B06" w:rsidRDefault="00750E80" w:rsidP="00750E80">
      <w:pPr>
        <w:pStyle w:val="L1-FlLfSp12"/>
      </w:pPr>
      <w:r w:rsidRPr="004D5341">
        <w:t xml:space="preserve">Starting in </w:t>
      </w:r>
      <w:r w:rsidR="00AA525C">
        <w:t>Panel 1</w:t>
      </w:r>
      <w:r w:rsidR="00973303">
        <w:t>7</w:t>
      </w:r>
      <w:r w:rsidRPr="004D5341">
        <w:t xml:space="preserve"> Round 4 and </w:t>
      </w:r>
      <w:r w:rsidR="00AA525C">
        <w:t>Panel 1</w:t>
      </w:r>
      <w:r w:rsidR="00973303">
        <w:t>8</w:t>
      </w:r>
      <w:r w:rsidRPr="004D5341">
        <w:t xml:space="preserve"> Round 2, questions regarding the family’s experience with a private insurance plan were removed from the interview. Consequently, the following variables have been removed from this delivery:</w:t>
      </w:r>
      <w:r w:rsidR="005F79B5" w:rsidRPr="004D5341">
        <w:t xml:space="preserve"> </w:t>
      </w:r>
      <w:r w:rsidRPr="00823B06">
        <w:t>SATELIG</w:t>
      </w:r>
      <w:r w:rsidR="005F79B5" w:rsidRPr="00823B06">
        <w:t xml:space="preserve">, </w:t>
      </w:r>
      <w:r w:rsidRPr="00823B06">
        <w:t>GTDOCPRB</w:t>
      </w:r>
      <w:r w:rsidR="005F79B5" w:rsidRPr="00823B06">
        <w:t xml:space="preserve">, </w:t>
      </w:r>
      <w:r w:rsidRPr="00823B06">
        <w:t>APRVTRET</w:t>
      </w:r>
      <w:r w:rsidR="005F79B5" w:rsidRPr="00823B06">
        <w:t xml:space="preserve">, </w:t>
      </w:r>
      <w:r w:rsidRPr="00823B06">
        <w:t>APRVDLAY</w:t>
      </w:r>
      <w:r w:rsidR="005F79B5" w:rsidRPr="00823B06">
        <w:t xml:space="preserve">, </w:t>
      </w:r>
      <w:r w:rsidRPr="00823B06">
        <w:t>LOOKINF</w:t>
      </w:r>
      <w:r w:rsidR="005F79B5" w:rsidRPr="00823B06">
        <w:t xml:space="preserve">, </w:t>
      </w:r>
      <w:r w:rsidRPr="00823B06">
        <w:t>PRBFDINF</w:t>
      </w:r>
      <w:r w:rsidR="005F79B5" w:rsidRPr="00823B06">
        <w:t xml:space="preserve">, </w:t>
      </w:r>
      <w:r w:rsidRPr="00823B06">
        <w:t>CUSTSERV</w:t>
      </w:r>
      <w:r w:rsidR="005F79B5" w:rsidRPr="00823B06">
        <w:t xml:space="preserve">, </w:t>
      </w:r>
      <w:r w:rsidRPr="00823B06">
        <w:t>PRBCSTSV</w:t>
      </w:r>
      <w:r w:rsidR="005F79B5" w:rsidRPr="00823B06">
        <w:t xml:space="preserve">, </w:t>
      </w:r>
      <w:r w:rsidRPr="00823B06">
        <w:t>PAPRWRK</w:t>
      </w:r>
      <w:r w:rsidR="005F79B5" w:rsidRPr="00823B06">
        <w:t xml:space="preserve">, </w:t>
      </w:r>
      <w:r w:rsidRPr="00823B06">
        <w:t>PRBPPRWK</w:t>
      </w:r>
      <w:r w:rsidR="005F79B5" w:rsidRPr="00823B06">
        <w:t xml:space="preserve">, </w:t>
      </w:r>
      <w:proofErr w:type="gramStart"/>
      <w:r w:rsidRPr="00823B06">
        <w:t>RATEPLAN</w:t>
      </w:r>
      <w:proofErr w:type="gramEnd"/>
      <w:r w:rsidR="005F79B5" w:rsidRPr="00823B06">
        <w:t>.</w:t>
      </w:r>
    </w:p>
    <w:p w:rsidR="00CA0E5B" w:rsidRPr="0089688A" w:rsidRDefault="00CA0E5B">
      <w:pPr>
        <w:pStyle w:val="Heading3"/>
      </w:pPr>
      <w:bookmarkStart w:id="42" w:name="_Toc148927451"/>
      <w:bookmarkStart w:id="43" w:name="_Toc216493147"/>
      <w:r w:rsidRPr="0089688A">
        <w:t>3.5.3</w:t>
      </w:r>
      <w:r w:rsidRPr="0089688A">
        <w:tab/>
        <w:t>Change in Plan Name</w:t>
      </w:r>
      <w:bookmarkEnd w:id="42"/>
      <w:bookmarkEnd w:id="43"/>
    </w:p>
    <w:p w:rsidR="00CA0E5B" w:rsidRDefault="00CA0E5B">
      <w:pPr>
        <w:pStyle w:val="L1-FlLfSp12"/>
      </w:pPr>
      <w:r>
        <w:t xml:space="preserve">The variable </w:t>
      </w:r>
      <w:r w:rsidRPr="00823B06">
        <w:t>NAMECHNG</w:t>
      </w:r>
      <w:r>
        <w:t xml:space="preserve"> indicates whether the name of the plan obtained through the establishment changed from the prior round. For </w:t>
      </w:r>
      <w:r w:rsidR="00AA525C">
        <w:t>Panel 19</w:t>
      </w:r>
      <w:r w:rsidR="00F82082">
        <w:t xml:space="preserve"> </w:t>
      </w:r>
      <w:r>
        <w:t xml:space="preserve">Rounds 2 and 3 and </w:t>
      </w:r>
      <w:r w:rsidR="00AA525C">
        <w:t>Panel 18</w:t>
      </w:r>
      <w:r w:rsidR="00F82082">
        <w:t xml:space="preserve"> </w:t>
      </w:r>
      <w:r>
        <w:t xml:space="preserve">Rounds 3, 4 and 5, NAMECHNG is set to “yes” if someone in the RU had coverage through the establishment in the prior round and still had coverage at the time of the interview, and the respondent answered yes to the following question (OE09, OE23, </w:t>
      </w:r>
      <w:proofErr w:type="gramStart"/>
      <w:r>
        <w:t>OE35</w:t>
      </w:r>
      <w:proofErr w:type="gramEnd"/>
      <w:r>
        <w:t>):</w:t>
      </w:r>
    </w:p>
    <w:p w:rsidR="00586996" w:rsidRDefault="00241F9D" w:rsidP="00586996">
      <w:pPr>
        <w:ind w:firstLine="720"/>
      </w:pPr>
      <w:r w:rsidRPr="00BD0B3E">
        <w:t xml:space="preserve">{Last time we recorded that (POLICYHOLDER) (were/was) covered </w:t>
      </w:r>
    </w:p>
    <w:p w:rsidR="00241F9D" w:rsidRPr="00BD0B3E" w:rsidRDefault="00241F9D" w:rsidP="00586996">
      <w:pPr>
        <w:ind w:firstLine="720"/>
      </w:pPr>
      <w:proofErr w:type="gramStart"/>
      <w:r w:rsidRPr="00BD0B3E">
        <w:t>by</w:t>
      </w:r>
      <w:proofErr w:type="gramEnd"/>
      <w:r w:rsidRPr="00BD0B3E">
        <w:t xml:space="preserve"> {INSURER OF ESTAB-PERS-INSURER TRIPLE ON PREV RD INT DT}.}</w:t>
      </w:r>
    </w:p>
    <w:p w:rsidR="00241F9D" w:rsidRDefault="00241F9D" w:rsidP="00241F9D"/>
    <w:p w:rsidR="00586996" w:rsidRDefault="00241F9D" w:rsidP="00586996">
      <w:pPr>
        <w:ind w:firstLine="720"/>
      </w:pPr>
      <w:r w:rsidRPr="00BD0B3E">
        <w:t xml:space="preserve">{Since (START DATE), has there been/Between (START DATE) and </w:t>
      </w:r>
    </w:p>
    <w:p w:rsidR="00586996" w:rsidRDefault="00241F9D" w:rsidP="00586996">
      <w:pPr>
        <w:ind w:firstLine="720"/>
      </w:pPr>
      <w:r w:rsidRPr="00BD0B3E">
        <w:t>(END DATE), was there} any change in the plan name of the health</w:t>
      </w:r>
      <w:r w:rsidR="00586996">
        <w:t xml:space="preserve"> </w:t>
      </w:r>
    </w:p>
    <w:p w:rsidR="00CA0E5B" w:rsidRDefault="00241F9D" w:rsidP="00586996">
      <w:pPr>
        <w:ind w:firstLine="720"/>
      </w:pPr>
      <w:proofErr w:type="gramStart"/>
      <w:r w:rsidRPr="00BD0B3E">
        <w:t>insurance</w:t>
      </w:r>
      <w:proofErr w:type="gramEnd"/>
      <w:r w:rsidRPr="00BD0B3E">
        <w:t xml:space="preserve"> (POLICYHOLDER) (have/has) </w:t>
      </w:r>
      <w:r>
        <w:t>through (ESTABLISHMENT)?</w:t>
      </w:r>
    </w:p>
    <w:p w:rsidR="00CA0E5B" w:rsidRDefault="00CA0E5B">
      <w:pPr>
        <w:pStyle w:val="L1-FlLfSp12"/>
        <w:spacing w:before="240"/>
      </w:pPr>
      <w:r>
        <w:t xml:space="preserve">If the respondent answered no, then </w:t>
      </w:r>
      <w:r w:rsidRPr="00823B06">
        <w:t>NAMECHNG</w:t>
      </w:r>
      <w:r>
        <w:t xml:space="preserve"> is coded </w:t>
      </w:r>
      <w:r w:rsidR="00186369">
        <w:t>“</w:t>
      </w:r>
      <w:r>
        <w:t>no</w:t>
      </w:r>
      <w:r w:rsidR="00186369">
        <w:t>”</w:t>
      </w:r>
      <w:r>
        <w:t xml:space="preserve">. If no one in the RU had coverage through the establishment in the prior round, no one had coverage at the time of the interview, or it is a Round 1 record, then NAMECHNG is set to “inapplicable.” </w:t>
      </w:r>
    </w:p>
    <w:p w:rsidR="00CA0E5B" w:rsidRDefault="00326EF8">
      <w:pPr>
        <w:pStyle w:val="L1-FlLfSp12"/>
      </w:pPr>
      <w:r>
        <w:t>When the respondent answered</w:t>
      </w:r>
      <w:r w:rsidR="00CA0E5B">
        <w:t xml:space="preserve"> yes, then MEPS HC asked about types of benefits, which are updated on the PRPL file. </w:t>
      </w:r>
    </w:p>
    <w:p w:rsidR="00CA0E5B" w:rsidRDefault="00CA0E5B">
      <w:pPr>
        <w:pStyle w:val="L1-FlLfSp12"/>
      </w:pPr>
      <w:r>
        <w:t>There are two important caveats to this variable. First, changes in plan name do not necessarily imply the plan itself changed. For example, the plan may have merely changed its name for marketing purposes. Second, the variable NAMECHNG pertains only to changes in plan names at the same establishment; a policyholder may switch plans if she or he switches the establishment (including employer) through which she</w:t>
      </w:r>
      <w:r w:rsidR="006245C0">
        <w:t xml:space="preserve"> </w:t>
      </w:r>
      <w:r w:rsidR="006245C0" w:rsidRPr="00BD0B3E">
        <w:t>or he</w:t>
      </w:r>
      <w:r w:rsidRPr="00BD0B3E">
        <w:t xml:space="preserve"> </w:t>
      </w:r>
      <w:r>
        <w:t xml:space="preserve">obtains insurance. Switches in EPRSIDs and ESTBIDs between rounds indicate those other types of changes. </w:t>
      </w:r>
    </w:p>
    <w:p w:rsidR="00CA0E5B" w:rsidRPr="005D5FF4" w:rsidRDefault="00CA0E5B">
      <w:pPr>
        <w:pStyle w:val="Heading2"/>
      </w:pPr>
      <w:bookmarkStart w:id="44" w:name="_Toc148927452"/>
      <w:bookmarkStart w:id="45" w:name="_Toc216493148"/>
      <w:r w:rsidRPr="005D5FF4">
        <w:t>3.6</w:t>
      </w:r>
      <w:r w:rsidRPr="005D5FF4">
        <w:tab/>
        <w:t>Links to Job Providing Insurance</w:t>
      </w:r>
      <w:bookmarkEnd w:id="44"/>
      <w:bookmarkEnd w:id="45"/>
    </w:p>
    <w:p w:rsidR="00CA0E5B" w:rsidRPr="00DA6B56" w:rsidRDefault="00CA0E5B">
      <w:pPr>
        <w:pStyle w:val="L1-FlLfSp12"/>
        <w:rPr>
          <w:szCs w:val="24"/>
        </w:rPr>
      </w:pPr>
      <w:r>
        <w:t xml:space="preserve">For employment-based insurance, there are two variables linking the insurance to details about the jobs through which the insurance was obtained, </w:t>
      </w:r>
      <w:r w:rsidRPr="00823B06">
        <w:t>CMJINS</w:t>
      </w:r>
      <w:r>
        <w:t xml:space="preserve"> and </w:t>
      </w:r>
      <w:r w:rsidRPr="00823B06">
        <w:t>JOBSIDX</w:t>
      </w:r>
      <w:r w:rsidRPr="00DA6B56">
        <w:t xml:space="preserve">. </w:t>
      </w:r>
    </w:p>
    <w:p w:rsidR="00CA0E5B" w:rsidRDefault="00CA0E5B">
      <w:pPr>
        <w:pStyle w:val="L1-FlLfSp12"/>
      </w:pPr>
      <w:r w:rsidRPr="00DA6B56">
        <w:t>Most people with employment-based insurance have it through current main jobs.</w:t>
      </w:r>
      <w:r>
        <w:t xml:space="preserve"> </w:t>
      </w:r>
      <w:r w:rsidRPr="00DA6B56">
        <w:t>The variable CMJINS indicates whether the insurance is through a current main job.</w:t>
      </w:r>
      <w:r>
        <w:t xml:space="preserve"> </w:t>
      </w:r>
      <w:r w:rsidRPr="00DA6B56">
        <w:rPr>
          <w:szCs w:val="24"/>
        </w:rPr>
        <w:t xml:space="preserve">When insurance is through a previous job or through </w:t>
      </w:r>
      <w:r w:rsidR="0076381A" w:rsidRPr="00DA6B56">
        <w:rPr>
          <w:szCs w:val="24"/>
        </w:rPr>
        <w:t>self</w:t>
      </w:r>
      <w:r w:rsidR="0076381A" w:rsidRPr="00AC6EA8">
        <w:rPr>
          <w:szCs w:val="24"/>
        </w:rPr>
        <w:t>-</w:t>
      </w:r>
      <w:r w:rsidR="0076381A" w:rsidRPr="00DA6B56">
        <w:rPr>
          <w:szCs w:val="24"/>
        </w:rPr>
        <w:t>employment</w:t>
      </w:r>
      <w:r w:rsidRPr="00DA6B56">
        <w:rPr>
          <w:szCs w:val="24"/>
        </w:rPr>
        <w:t xml:space="preserve"> and there is only one employee, then </w:t>
      </w:r>
      <w:r w:rsidRPr="00DA6B56">
        <w:rPr>
          <w:szCs w:val="24"/>
        </w:rPr>
        <w:lastRenderedPageBreak/>
        <w:t xml:space="preserve">CMJINS is set to </w:t>
      </w:r>
      <w:r>
        <w:rPr>
          <w:szCs w:val="24"/>
        </w:rPr>
        <w:t>“</w:t>
      </w:r>
      <w:r w:rsidRPr="00DA6B56">
        <w:rPr>
          <w:szCs w:val="24"/>
        </w:rPr>
        <w:t>no</w:t>
      </w:r>
      <w:r>
        <w:rPr>
          <w:szCs w:val="24"/>
        </w:rPr>
        <w:t>”</w:t>
      </w:r>
      <w:r w:rsidRPr="00DA6B56">
        <w:rPr>
          <w:szCs w:val="24"/>
        </w:rPr>
        <w:t>.</w:t>
      </w:r>
      <w:r>
        <w:rPr>
          <w:szCs w:val="24"/>
        </w:rPr>
        <w:t xml:space="preserve"> </w:t>
      </w:r>
      <w:r w:rsidRPr="00DA6B56">
        <w:t>When the insurance is not employment-based, CMJINS</w:t>
      </w:r>
      <w:r>
        <w:t xml:space="preserve"> is set to “inapplicable.” Generally, many edited and imputed variables describing policyholders’ current main jobs are available on </w:t>
      </w:r>
      <w:r w:rsidR="00891DE5">
        <w:t>HC-159</w:t>
      </w:r>
      <w:r w:rsidR="007B1DC4">
        <w:t xml:space="preserve"> </w:t>
      </w:r>
      <w:r>
        <w:t xml:space="preserve">and </w:t>
      </w:r>
      <w:r w:rsidR="00891DE5">
        <w:t>HC-165</w:t>
      </w:r>
      <w:r>
        <w:t>. If CMJINS =1 and the policyholder has a PUF record (</w:t>
      </w:r>
      <w:r w:rsidR="001E5B4B" w:rsidRPr="004D2CF5">
        <w:t xml:space="preserve">PITFLG </w:t>
      </w:r>
      <w:r w:rsidRPr="004D2CF5">
        <w:t xml:space="preserve">or </w:t>
      </w:r>
      <w:r w:rsidR="001E5B4B" w:rsidRPr="004D2CF5">
        <w:t>FYFLG</w:t>
      </w:r>
      <w:r w:rsidR="00B61629" w:rsidRPr="004D2CF5">
        <w:t xml:space="preserve"> = 1</w:t>
      </w:r>
      <w:r w:rsidRPr="004D2CF5">
        <w:t>),</w:t>
      </w:r>
      <w:r>
        <w:t xml:space="preserve"> then edited and imputed current main jobs variables are available on the indicated PUF. </w:t>
      </w:r>
    </w:p>
    <w:p w:rsidR="003A09C1" w:rsidRPr="00262748" w:rsidRDefault="00CA0E5B" w:rsidP="00262748">
      <w:pPr>
        <w:pStyle w:val="L1-FlLfSp12"/>
      </w:pPr>
      <w:r>
        <w:t>For other types of jobs (for example, form</w:t>
      </w:r>
      <w:r w:rsidR="001E5B4B">
        <w:t>er jobs), the JOBS files (</w:t>
      </w:r>
      <w:r w:rsidR="00891DE5">
        <w:t>HC-166</w:t>
      </w:r>
      <w:r w:rsidR="007B1DC4">
        <w:t xml:space="preserve"> </w:t>
      </w:r>
      <w:r>
        <w:t>an</w:t>
      </w:r>
      <w:r w:rsidR="001E5B4B">
        <w:t xml:space="preserve">d </w:t>
      </w:r>
      <w:r w:rsidR="00891DE5">
        <w:t>HC-158</w:t>
      </w:r>
      <w:r>
        <w:t xml:space="preserve">) contain edited variables describing the job. JOBSFILE indicates which </w:t>
      </w:r>
      <w:r w:rsidR="00C2209B">
        <w:t>JOBS</w:t>
      </w:r>
      <w:r>
        <w:t xml:space="preserve"> file contains information about the source of coverage. In most cases, inform</w:t>
      </w:r>
      <w:r w:rsidR="001E5B4B">
        <w:t xml:space="preserve">ation about the job is in </w:t>
      </w:r>
      <w:r w:rsidR="00891DE5">
        <w:t>HC-166</w:t>
      </w:r>
      <w:r>
        <w:t xml:space="preserve">, but for </w:t>
      </w:r>
      <w:r w:rsidR="00AA525C">
        <w:t>Panel 18</w:t>
      </w:r>
      <w:r>
        <w:t xml:space="preserve">, if the job ended before </w:t>
      </w:r>
      <w:r w:rsidR="00EB21E8">
        <w:t>2014</w:t>
      </w:r>
      <w:r>
        <w:t xml:space="preserve">, information about the job is contained in </w:t>
      </w:r>
      <w:r w:rsidR="00891DE5">
        <w:t>HC-158</w:t>
      </w:r>
      <w:r>
        <w:t xml:space="preserve">. JOBSIDX is the link to the record for the job in the JOBS file that is the source of coverage. This link is slightly complicated, because the variable </w:t>
      </w:r>
      <w:r w:rsidRPr="00823B06">
        <w:t>JOBSINFR</w:t>
      </w:r>
      <w:r>
        <w:t xml:space="preserve"> indicates links that were inferred, rather than obtained directly from the respondent. Links were inferred because</w:t>
      </w:r>
      <w:r w:rsidR="00880B00" w:rsidRPr="00F43372">
        <w:t>,</w:t>
      </w:r>
      <w:r>
        <w:t xml:space="preserve"> when persons reported employment-based health insurance at the end of the insurance section (HX23), the plan </w:t>
      </w:r>
      <w:r w:rsidR="00880B00" w:rsidRPr="00F43372">
        <w:t>was</w:t>
      </w:r>
      <w:r w:rsidR="00880B00">
        <w:t xml:space="preserve"> </w:t>
      </w:r>
      <w:r>
        <w:t xml:space="preserve">not always easily linked to a specific job. Most of these cases were directly linked by establishment IDs, but others required inferences based on whether the insurance was through a current or former job (EMPLSTAT), and some could not be linked at all. </w:t>
      </w:r>
    </w:p>
    <w:p w:rsidR="00CA0E5B" w:rsidRDefault="00CA0E5B">
      <w:pPr>
        <w:pStyle w:val="L1-FlLfSp12"/>
      </w:pPr>
      <w:r>
        <w:t xml:space="preserve">The variable EMPLSTAT contains the answer to question HP12, which is asked only about the policyholders of employment-related insurance first mentioned at the end of the insurance section of the interview (HX23), and it is asked only in the interview round where the insurance was first reported. Thus, it is useful only for the cases where links to jobs could not be inferred. Because it does not contain updated information about the policyholder’s employment at each interview, the value is set to -2 in subsequent rounds, and users can link back to the PRPL record from the prior rounds, using the </w:t>
      </w:r>
      <w:r w:rsidRPr="00823B06">
        <w:t>DUPERSID, ESTBIDX, and PHLDRIDX</w:t>
      </w:r>
      <w:r>
        <w:t xml:space="preserve"> to get the original information. </w:t>
      </w:r>
    </w:p>
    <w:p w:rsidR="00CA0E5B" w:rsidRPr="00CB1C88" w:rsidRDefault="00CA0E5B">
      <w:pPr>
        <w:pStyle w:val="Heading1"/>
      </w:pPr>
      <w:bookmarkStart w:id="46" w:name="_Toc216493149"/>
      <w:r w:rsidRPr="00CB1C88">
        <w:t>4.0</w:t>
      </w:r>
      <w:r w:rsidRPr="00CB1C88">
        <w:tab/>
        <w:t>Linking to Other Files</w:t>
      </w:r>
      <w:bookmarkEnd w:id="46"/>
    </w:p>
    <w:p w:rsidR="00CA0E5B" w:rsidRPr="00CB1C88" w:rsidRDefault="00CA0E5B">
      <w:pPr>
        <w:pStyle w:val="Heading2"/>
      </w:pPr>
      <w:bookmarkStart w:id="47" w:name="_Toc216493150"/>
      <w:r w:rsidRPr="00CB1C88">
        <w:t>4.1</w:t>
      </w:r>
      <w:r w:rsidRPr="00CB1C88">
        <w:tab/>
        <w:t>National Health Interview Survey</w:t>
      </w:r>
      <w:bookmarkEnd w:id="47"/>
      <w:r>
        <w:t xml:space="preserve"> </w:t>
      </w:r>
    </w:p>
    <w:p w:rsidR="00CA0E5B" w:rsidRDefault="00CA0E5B">
      <w:pPr>
        <w:pStyle w:val="L1-FlLfSp12"/>
      </w:pPr>
      <w:r>
        <w:t xml:space="preserve">The set of households selected for MEPS is a subsample of those participating in the National Health Interview Survey (NHIS), thus, each MEPS panel can be linked back to the previous year’s NHIS public use data files. For information on obtaining MEPS/NHIS link files please see </w:t>
      </w:r>
      <w:hyperlink r:id="rId21" w:history="1">
        <w:r w:rsidR="0022380E">
          <w:rPr>
            <w:color w:val="0000FF"/>
            <w:u w:val="single"/>
          </w:rPr>
          <w:t>meps.ahrq.gov/data_stats/more_info_download_data_files.jsp</w:t>
        </w:r>
      </w:hyperlink>
      <w:r>
        <w:t>.</w:t>
      </w:r>
    </w:p>
    <w:p w:rsidR="00CA0E5B" w:rsidRPr="00093623" w:rsidRDefault="001E5B4B">
      <w:pPr>
        <w:pStyle w:val="Heading2"/>
      </w:pPr>
      <w:bookmarkStart w:id="48" w:name="_Toc216493152"/>
      <w:r w:rsidRPr="00093623">
        <w:t>4.2</w:t>
      </w:r>
      <w:r w:rsidR="00CA0E5B" w:rsidRPr="00093623">
        <w:tab/>
        <w:t>Longitudinal Analysis</w:t>
      </w:r>
      <w:bookmarkEnd w:id="48"/>
    </w:p>
    <w:p w:rsidR="00F82082" w:rsidRPr="00D508DB" w:rsidRDefault="00F82082" w:rsidP="00F82082">
      <w:pPr>
        <w:pStyle w:val="L1-FlLfSp12"/>
      </w:pPr>
      <w:r w:rsidRPr="00D508DB">
        <w:t xml:space="preserve">Panel-specific longitudinal files are available for downloading in the data section of the MEPS Web site. For each panel, the longitudinal file comprises MEPS survey data obtained in Rounds 1 through 5 of the panel and can be used to analyze changes over a two-year period. Variables in the file pertaining to survey administration, demographics, employment, health status, disability days, quality of care, patient satisfaction, health insurance, and medical care use and expenditures were obtained from the MEPS full-year </w:t>
      </w:r>
      <w:proofErr w:type="gramStart"/>
      <w:r w:rsidRPr="00D508DB">
        <w:t>Consolidated</w:t>
      </w:r>
      <w:proofErr w:type="gramEnd"/>
      <w:r w:rsidRPr="00D508DB">
        <w:t xml:space="preserve"> files from the two years covered by that panel.</w:t>
      </w:r>
    </w:p>
    <w:p w:rsidR="00F82082" w:rsidRPr="00D508DB" w:rsidRDefault="00F82082" w:rsidP="00F82082">
      <w:pPr>
        <w:pStyle w:val="L1-FlLfSp12"/>
      </w:pPr>
      <w:r w:rsidRPr="00D508DB">
        <w:t xml:space="preserve">For more details or to download the data files, please see Longitudinal Weight Files at </w:t>
      </w:r>
      <w:hyperlink r:id="rId22" w:history="1">
        <w:r w:rsidRPr="003B7BA6">
          <w:rPr>
            <w:color w:val="0000FF"/>
            <w:szCs w:val="24"/>
            <w:u w:val="single"/>
          </w:rPr>
          <w:t>meps.ahrq.gov/data_stats/more_info_download_data_files.jsp</w:t>
        </w:r>
      </w:hyperlink>
      <w:r w:rsidRPr="00D508DB">
        <w:t>.</w:t>
      </w:r>
    </w:p>
    <w:p w:rsidR="00CA0E5B" w:rsidRPr="00400399" w:rsidRDefault="00CA0E5B">
      <w:pPr>
        <w:pStyle w:val="Heading1"/>
      </w:pPr>
      <w:bookmarkStart w:id="49" w:name="_Toc216493153"/>
      <w:r w:rsidRPr="00400399">
        <w:rPr>
          <w:lang w:val="en-CA"/>
        </w:rPr>
        <w:lastRenderedPageBreak/>
        <w:t>5.0</w:t>
      </w:r>
      <w:r w:rsidRPr="00400399">
        <w:rPr>
          <w:lang w:val="en-CA"/>
        </w:rPr>
        <w:tab/>
      </w:r>
      <w:r w:rsidRPr="00400399">
        <w:t>Using MEPS Data for Trend Analysis</w:t>
      </w:r>
      <w:bookmarkEnd w:id="49"/>
    </w:p>
    <w:p w:rsidR="002C0BC4" w:rsidRPr="002A7B7F" w:rsidRDefault="002C0BC4" w:rsidP="002C0BC4">
      <w:pPr>
        <w:shd w:val="clear" w:color="auto" w:fill="FFFFFF"/>
        <w:spacing w:before="100" w:beforeAutospacing="1" w:after="100" w:afterAutospacing="1" w:line="234" w:lineRule="atLeast"/>
        <w:rPr>
          <w:color w:val="000000"/>
          <w:szCs w:val="18"/>
        </w:rPr>
      </w:pPr>
      <w:r w:rsidRPr="002A7B7F">
        <w:rPr>
          <w:color w:val="000000"/>
          <w:szCs w:val="18"/>
        </w:rPr>
        <w:t>MEPS began in 1996, and the utility of the survey for analyzing health care trends expands with each additional year of data; however, there are a variety of methodological and statistical considerations when examining trends over time using MEPS. Examining changes over longer periods of time can provide a more complete picture of underlying trends. In particular, large shifts in survey estimates over short periods of time (e.g. from one year to the next) that are statistically significant should be interpreted with caution unless they are attributable to known factors such as changes in public policy, economic conditions, or survey methodology.</w:t>
      </w:r>
    </w:p>
    <w:p w:rsidR="002C0BC4" w:rsidRPr="00882C19" w:rsidRDefault="002C0BC4" w:rsidP="002C0BC4">
      <w:pPr>
        <w:shd w:val="clear" w:color="auto" w:fill="FFFFFF"/>
        <w:spacing w:before="100" w:beforeAutospacing="1" w:after="100" w:afterAutospacing="1" w:line="234" w:lineRule="atLeast"/>
        <w:rPr>
          <w:color w:val="000000"/>
          <w:szCs w:val="18"/>
          <w:u w:val="single"/>
        </w:rPr>
      </w:pPr>
      <w:r w:rsidRPr="002A7B7F">
        <w:rPr>
          <w:color w:val="000000"/>
          <w:szCs w:val="18"/>
        </w:rPr>
        <w:t xml:space="preserve">In 2013 MEPS survey operations introduced an effort to obtain more complete information about health care utilization from MEPS respondents with full implementation in 2014. This effort resulted in improved data quality and a reduction in underreporting in the second half of 2013 and throughout 2014. The impacts of these efforts are important to consider. Respondents reported more visits, especially non-physician visits, by sample members and the increase in the number of reported visits was especially large at the tail of the distribution. Consequently, there is a break in trend among people who are more likely to be in that tail, such as the elderly, Medicare beneficiaries, and people with multiple chronic conditions, disabilities, or poor health. In turn, spending on visits also increased, especially in the tail and for these subgroups. These increases in service use and expenditures were not uniform throughout the country, and respondents in the West South Central Census Division reported less increase in use, especially for non-minority sample members. Data users comparing service use and expenditures across states, regions, or racial and ethnic groups, particularly before and after 2013, may take this lack of uniformity into account by working in data centers, which provide access to restricted data files containing the Census Division variable. See: </w:t>
      </w:r>
      <w:hyperlink r:id="rId23" w:history="1">
        <w:r w:rsidR="005B0E9A">
          <w:rPr>
            <w:rStyle w:val="Hyperlink"/>
            <w:color w:val="0000FF"/>
            <w:szCs w:val="18"/>
            <w:u w:val="single"/>
          </w:rPr>
          <w:t>meps.ahrq.gov/</w:t>
        </w:r>
        <w:proofErr w:type="spellStart"/>
        <w:r w:rsidR="005B0E9A">
          <w:rPr>
            <w:rStyle w:val="Hyperlink"/>
            <w:color w:val="0000FF"/>
            <w:szCs w:val="18"/>
            <w:u w:val="single"/>
          </w:rPr>
          <w:t>data_stats</w:t>
        </w:r>
        <w:proofErr w:type="spellEnd"/>
        <w:r w:rsidR="005B0E9A">
          <w:rPr>
            <w:rStyle w:val="Hyperlink"/>
            <w:color w:val="0000FF"/>
            <w:szCs w:val="18"/>
            <w:u w:val="single"/>
          </w:rPr>
          <w:t>/</w:t>
        </w:r>
        <w:proofErr w:type="spellStart"/>
        <w:r w:rsidR="005B0E9A">
          <w:rPr>
            <w:rStyle w:val="Hyperlink"/>
            <w:color w:val="0000FF"/>
            <w:szCs w:val="18"/>
            <w:u w:val="single"/>
          </w:rPr>
          <w:t>o</w:t>
        </w:r>
        <w:bookmarkStart w:id="50" w:name="_GoBack"/>
        <w:bookmarkEnd w:id="50"/>
        <w:r w:rsidR="005B0E9A">
          <w:rPr>
            <w:rStyle w:val="Hyperlink"/>
            <w:color w:val="0000FF"/>
            <w:szCs w:val="18"/>
            <w:u w:val="single"/>
          </w:rPr>
          <w:t>n</w:t>
        </w:r>
        <w:r w:rsidR="005B0E9A">
          <w:rPr>
            <w:rStyle w:val="Hyperlink"/>
            <w:color w:val="0000FF"/>
            <w:szCs w:val="18"/>
            <w:u w:val="single"/>
          </w:rPr>
          <w:t>site_datacenter.jsp</w:t>
        </w:r>
        <w:proofErr w:type="spellEnd"/>
      </w:hyperlink>
      <w:r w:rsidRPr="00882C19">
        <w:rPr>
          <w:color w:val="000000"/>
          <w:szCs w:val="18"/>
          <w:u w:val="single"/>
        </w:rPr>
        <w:t xml:space="preserve"> </w:t>
      </w:r>
    </w:p>
    <w:p w:rsidR="002C0BC4" w:rsidRPr="002A7B7F" w:rsidRDefault="002C0BC4" w:rsidP="002C0BC4">
      <w:pPr>
        <w:shd w:val="clear" w:color="auto" w:fill="FFFFFF"/>
        <w:spacing w:before="100" w:beforeAutospacing="1" w:after="100" w:afterAutospacing="1" w:line="234" w:lineRule="atLeast"/>
        <w:rPr>
          <w:color w:val="000000"/>
          <w:szCs w:val="18"/>
        </w:rPr>
      </w:pPr>
      <w:r w:rsidRPr="002A7B7F">
        <w:rPr>
          <w:color w:val="000000"/>
          <w:szCs w:val="18"/>
        </w:rPr>
        <w:t xml:space="preserve">Changes to the MEPS survey instrument should also be considered when analyzing trends. For example, </w:t>
      </w:r>
      <w:r w:rsidRPr="002A7B7F">
        <w:rPr>
          <w:color w:val="000000"/>
          <w:szCs w:val="18"/>
          <w:shd w:val="clear" w:color="auto" w:fill="FFFFFF"/>
        </w:rPr>
        <w:t>users should refer to the documentation for the prescription drug file (HC-16</w:t>
      </w:r>
      <w:r w:rsidR="007D1BA8">
        <w:rPr>
          <w:color w:val="000000"/>
          <w:szCs w:val="18"/>
          <w:shd w:val="clear" w:color="auto" w:fill="FFFFFF"/>
        </w:rPr>
        <w:t>8</w:t>
      </w:r>
      <w:r w:rsidRPr="002A7B7F">
        <w:rPr>
          <w:color w:val="000000"/>
          <w:szCs w:val="18"/>
          <w:shd w:val="clear" w:color="auto" w:fill="FFFFFF"/>
        </w:rPr>
        <w:t>A) when analyzing prescription drug spending before and after 2010 and 2011. Similarly,</w:t>
      </w:r>
      <w:r w:rsidRPr="002A7B7F">
        <w:rPr>
          <w:rStyle w:val="apple-converted-space"/>
          <w:color w:val="000000"/>
          <w:szCs w:val="18"/>
          <w:shd w:val="clear" w:color="auto" w:fill="FFFFFF"/>
        </w:rPr>
        <w:t> </w:t>
      </w:r>
      <w:r w:rsidRPr="002A7B7F">
        <w:rPr>
          <w:color w:val="000000"/>
          <w:szCs w:val="18"/>
        </w:rPr>
        <w:t xml:space="preserve">as a result of improved methods for collecting priority conditions data implemented in 2007, prevalence measures prior to 2007 are not comparable to those from 2007 and beyond for many of these conditions. Users should refer to the documentation for the conditions file (HC-170) for details. Data users should review relevant sections of the documentation for descriptions of these types of changes before undertaking trend analyses. </w:t>
      </w:r>
    </w:p>
    <w:p w:rsidR="002C0BC4" w:rsidRPr="002A7B7F" w:rsidRDefault="002C0BC4" w:rsidP="002C0BC4">
      <w:pPr>
        <w:shd w:val="clear" w:color="auto" w:fill="FFFFFF"/>
        <w:spacing w:before="100" w:beforeAutospacing="1" w:after="100" w:afterAutospacing="1" w:line="234" w:lineRule="atLeast"/>
        <w:rPr>
          <w:color w:val="000000"/>
          <w:szCs w:val="18"/>
        </w:rPr>
      </w:pPr>
      <w:r w:rsidRPr="002A7B7F">
        <w:rPr>
          <w:color w:val="000000"/>
          <w:szCs w:val="18"/>
        </w:rPr>
        <w:t xml:space="preserve">Analysts may also wish to consider using statistical techniques to smooth or stabilize analyses of trends using MEPS data such as comparing pooled time periods (e.g. 1996-97 versus 2012-13), working with moving averages or using modeling techniques with several consecutive years of MEPS data to test the fit of specified patterns over time. </w:t>
      </w:r>
    </w:p>
    <w:p w:rsidR="002C0BC4" w:rsidRPr="002A7B7F" w:rsidRDefault="002C0BC4" w:rsidP="002C0BC4">
      <w:pPr>
        <w:shd w:val="clear" w:color="auto" w:fill="FFFFFF"/>
        <w:spacing w:before="100" w:beforeAutospacing="1" w:after="100" w:afterAutospacing="1" w:line="234" w:lineRule="atLeast"/>
        <w:rPr>
          <w:color w:val="000000"/>
          <w:szCs w:val="18"/>
        </w:rPr>
      </w:pPr>
      <w:r w:rsidRPr="002A7B7F">
        <w:rPr>
          <w:color w:val="000000"/>
          <w:szCs w:val="18"/>
        </w:rPr>
        <w:t>Finally, statistical significance tests should be conducted to assess the likelihood that observed trends are not attributable to sampling variation. In addition, researchers should be aware of the impact of multiple comparisons on Type I error. Without making appropriate allowance for multiple comparisons, undertaking numerous statistical significance tests of trends increases the likelihood of concluding that a change has taken place when one has not.</w:t>
      </w:r>
    </w:p>
    <w:p w:rsidR="00CA0E5B" w:rsidRPr="00BE4A0D" w:rsidRDefault="00CA0E5B" w:rsidP="00326EF8">
      <w:pPr>
        <w:pStyle w:val="C1-CtrBoldHd"/>
      </w:pPr>
      <w:r>
        <w:rPr>
          <w:rFonts w:ascii="Arial" w:hAnsi="Arial" w:cs="Arial"/>
        </w:rPr>
        <w:br w:type="page"/>
      </w:r>
      <w:bookmarkStart w:id="51" w:name="_Toc216493154"/>
      <w:r w:rsidRPr="00BE4A0D">
        <w:lastRenderedPageBreak/>
        <w:t>References</w:t>
      </w:r>
      <w:bookmarkEnd w:id="51"/>
    </w:p>
    <w:p w:rsidR="00CA0E5B" w:rsidRDefault="00CA0E5B">
      <w:pPr>
        <w:pStyle w:val="L1-FlLfSp12"/>
      </w:pPr>
      <w:bookmarkStart w:id="52" w:name="_Toc148927453"/>
      <w:proofErr w:type="gramStart"/>
      <w:r w:rsidRPr="00CF1A45">
        <w:t>U.S. Department of Labor.</w:t>
      </w:r>
      <w:proofErr w:type="gramEnd"/>
      <w:r>
        <w:t xml:space="preserve"> </w:t>
      </w:r>
      <w:proofErr w:type="gramStart"/>
      <w:r w:rsidRPr="00CF1A45">
        <w:t>Employee Benefits Security Administration.</w:t>
      </w:r>
      <w:proofErr w:type="gramEnd"/>
      <w:r>
        <w:t xml:space="preserve"> </w:t>
      </w:r>
      <w:r w:rsidRPr="00CF1A45">
        <w:t xml:space="preserve">2006. </w:t>
      </w:r>
      <w:bookmarkStart w:id="53" w:name="OLE_LINK1"/>
      <w:r w:rsidRPr="00CF1A45">
        <w:t>An Employee</w:t>
      </w:r>
      <w:r>
        <w:t>’</w:t>
      </w:r>
      <w:r w:rsidRPr="00CF1A45">
        <w:t>s Guide to Health Benefits under COBRA, the Consolidated Omnibus Budget Reconciliation Act</w:t>
      </w:r>
      <w:bookmarkEnd w:id="53"/>
      <w:r w:rsidRPr="00CF1A45">
        <w:t xml:space="preserve"> of 1986. Washington, DC. [Available online at:</w:t>
      </w:r>
      <w:r>
        <w:t xml:space="preserve"> </w:t>
      </w:r>
      <w:hyperlink r:id="rId24" w:history="1">
        <w:r w:rsidRPr="0055217F">
          <w:rPr>
            <w:rStyle w:val="Hyperlink"/>
            <w:color w:val="0000FF"/>
            <w:u w:val="single"/>
          </w:rPr>
          <w:t>www.dol.gov/ebsa/pdf/cobraemployee.pdf</w:t>
        </w:r>
      </w:hyperlink>
      <w:r w:rsidRPr="00CF1A45">
        <w:rPr>
          <w:rStyle w:val="Hypertext"/>
          <w:color w:val="000000"/>
        </w:rPr>
        <w:t>]</w:t>
      </w:r>
      <w:r w:rsidRPr="00CF1A45">
        <w:t xml:space="preserve"> </w:t>
      </w:r>
    </w:p>
    <w:p w:rsidR="00CA0E5B" w:rsidRPr="00CF1A45" w:rsidRDefault="00CA0E5B">
      <w:pPr>
        <w:sectPr w:rsidR="00CA0E5B" w:rsidRPr="00CF1A45">
          <w:footerReference w:type="default" r:id="rId25"/>
          <w:endnotePr>
            <w:numFmt w:val="decimal"/>
          </w:endnotePr>
          <w:pgSz w:w="12240" w:h="15840" w:code="1"/>
          <w:pgMar w:top="1440" w:right="1440" w:bottom="1440" w:left="1440" w:header="720" w:footer="576" w:gutter="0"/>
          <w:pgNumType w:start="1" w:chapStyle="1"/>
          <w:cols w:space="720"/>
          <w:noEndnote/>
        </w:sectPr>
      </w:pPr>
    </w:p>
    <w:p w:rsidR="00CA0E5B" w:rsidRPr="00CF1A45" w:rsidRDefault="00CA0E5B">
      <w:pPr>
        <w:pStyle w:val="C1-CtrBoldHd"/>
      </w:pPr>
      <w:bookmarkStart w:id="54" w:name="_Toc216493155"/>
      <w:r w:rsidRPr="00CF1A45">
        <w:lastRenderedPageBreak/>
        <w:t>D.</w:t>
      </w:r>
      <w:r>
        <w:t xml:space="preserve"> </w:t>
      </w:r>
      <w:r w:rsidR="00BB43EC">
        <w:t>Variable-</w:t>
      </w:r>
      <w:r w:rsidRPr="00CF1A45">
        <w:t>Source Crosswalk</w:t>
      </w:r>
      <w:bookmarkEnd w:id="52"/>
      <w:bookmarkEnd w:id="54"/>
    </w:p>
    <w:p w:rsidR="00CA0E5B" w:rsidRPr="00CF1A45" w:rsidRDefault="00CA0E5B">
      <w:pPr>
        <w:tabs>
          <w:tab w:val="center" w:pos="4680"/>
          <w:tab w:val="left" w:pos="5040"/>
          <w:tab w:val="left" w:pos="5760"/>
          <w:tab w:val="left" w:pos="6480"/>
          <w:tab w:val="left" w:pos="7200"/>
          <w:tab w:val="left" w:pos="7920"/>
          <w:tab w:val="left" w:pos="8640"/>
        </w:tabs>
        <w:jc w:val="both"/>
        <w:rPr>
          <w:rFonts w:ascii="Arial" w:hAnsi="Arial"/>
          <w:b/>
        </w:rPr>
        <w:sectPr w:rsidR="00CA0E5B" w:rsidRPr="00CF1A45">
          <w:footerReference w:type="default" r:id="rId26"/>
          <w:endnotePr>
            <w:numFmt w:val="decimal"/>
          </w:endnotePr>
          <w:pgSz w:w="12240" w:h="15840" w:code="1"/>
          <w:pgMar w:top="1440" w:right="1440" w:bottom="1440" w:left="1440" w:header="720" w:footer="576" w:gutter="0"/>
          <w:pgNumType w:start="1" w:chapStyle="1"/>
          <w:cols w:space="720"/>
          <w:vAlign w:val="center"/>
          <w:noEndnote/>
        </w:sectPr>
      </w:pPr>
    </w:p>
    <w:p w:rsidR="00CA0E5B" w:rsidRDefault="00CA0E5B">
      <w:pPr>
        <w:pStyle w:val="C1-CtrBoldHd"/>
      </w:pPr>
      <w:bookmarkStart w:id="55" w:name="_Toc216493156"/>
      <w:r>
        <w:lastRenderedPageBreak/>
        <w:t>VARIABLE TO SOURCE CROSSWALK</w:t>
      </w:r>
      <w:bookmarkEnd w:id="55"/>
    </w:p>
    <w:p w:rsidR="00CA0E5B" w:rsidRDefault="00CA0E5B">
      <w:pPr>
        <w:pStyle w:val="C1-CtrBoldHd"/>
      </w:pPr>
      <w:bookmarkStart w:id="56" w:name="_Toc216493157"/>
      <w:r>
        <w:t xml:space="preserve">FOR MEPS PUBLIC USE FILE </w:t>
      </w:r>
      <w:r w:rsidR="00891DE5">
        <w:t>HC-169</w:t>
      </w:r>
      <w:bookmarkEnd w:id="56"/>
      <w:r w:rsidR="003B7BA6" w:rsidRPr="00120F67">
        <w:t xml:space="preserve">: </w:t>
      </w:r>
      <w:r w:rsidR="00EB21E8" w:rsidRPr="00120F67">
        <w:t>2014</w:t>
      </w:r>
      <w:r w:rsidR="003B7BA6" w:rsidRPr="00120F67">
        <w:t xml:space="preserve"> Person Round Plan</w:t>
      </w:r>
    </w:p>
    <w:p w:rsidR="00CA0E5B" w:rsidRDefault="00CA0E5B">
      <w:pPr>
        <w:pStyle w:val="C1-CtrBoldHd"/>
      </w:pPr>
      <w:bookmarkStart w:id="57" w:name="_Toc216493158"/>
      <w:r>
        <w:t>Health Insurance Variables</w:t>
      </w:r>
      <w:bookmarkEnd w:id="57"/>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20" w:type="dxa"/>
          <w:right w:w="120" w:type="dxa"/>
        </w:tblCellMar>
        <w:tblLook w:val="0000" w:firstRow="0" w:lastRow="0" w:firstColumn="0" w:lastColumn="0" w:noHBand="0" w:noVBand="0"/>
      </w:tblPr>
      <w:tblGrid>
        <w:gridCol w:w="1890"/>
        <w:gridCol w:w="4770"/>
        <w:gridCol w:w="2700"/>
      </w:tblGrid>
      <w:tr w:rsidR="0067080A">
        <w:trPr>
          <w:cantSplit/>
          <w:tblHeader/>
          <w:jc w:val="center"/>
        </w:trPr>
        <w:tc>
          <w:tcPr>
            <w:tcW w:w="1890" w:type="dxa"/>
          </w:tcPr>
          <w:p w:rsidR="0067080A" w:rsidRDefault="0067080A" w:rsidP="00A96425">
            <w:pPr>
              <w:pStyle w:val="SL-FlLftSgl"/>
              <w:spacing w:before="40" w:after="40"/>
              <w:rPr>
                <w:b/>
              </w:rPr>
            </w:pPr>
            <w:r>
              <w:rPr>
                <w:b/>
              </w:rPr>
              <w:t>Variable</w:t>
            </w:r>
          </w:p>
        </w:tc>
        <w:tc>
          <w:tcPr>
            <w:tcW w:w="4770" w:type="dxa"/>
          </w:tcPr>
          <w:p w:rsidR="0067080A" w:rsidRDefault="0067080A" w:rsidP="00A96425">
            <w:pPr>
              <w:pStyle w:val="SL-FlLftSgl"/>
              <w:spacing w:before="40" w:after="40"/>
              <w:rPr>
                <w:b/>
              </w:rPr>
            </w:pPr>
            <w:r>
              <w:rPr>
                <w:b/>
              </w:rPr>
              <w:t>Description</w:t>
            </w:r>
          </w:p>
        </w:tc>
        <w:tc>
          <w:tcPr>
            <w:tcW w:w="2700" w:type="dxa"/>
          </w:tcPr>
          <w:p w:rsidR="0067080A" w:rsidRDefault="0067080A" w:rsidP="00A96425">
            <w:pPr>
              <w:pStyle w:val="SL-FlLftSgl"/>
              <w:spacing w:before="40" w:after="40"/>
              <w:rPr>
                <w:b/>
              </w:rPr>
            </w:pPr>
            <w:r>
              <w:rPr>
                <w:b/>
              </w:rPr>
              <w:t>Source</w:t>
            </w:r>
          </w:p>
        </w:tc>
      </w:tr>
      <w:tr w:rsidR="0067080A">
        <w:trPr>
          <w:cantSplit/>
          <w:jc w:val="center"/>
        </w:trPr>
        <w:tc>
          <w:tcPr>
            <w:tcW w:w="1890" w:type="dxa"/>
          </w:tcPr>
          <w:p w:rsidR="0067080A" w:rsidRPr="00A54B27" w:rsidRDefault="0067080A" w:rsidP="00A96425">
            <w:pPr>
              <w:pStyle w:val="SL-FlLftSgl"/>
              <w:spacing w:before="40" w:after="40"/>
            </w:pPr>
            <w:r w:rsidRPr="00A54B27">
              <w:t>EPCPIDX</w:t>
            </w:r>
          </w:p>
        </w:tc>
        <w:tc>
          <w:tcPr>
            <w:tcW w:w="4770" w:type="dxa"/>
          </w:tcPr>
          <w:p w:rsidR="0067080A" w:rsidRPr="00823B06" w:rsidRDefault="0067080A" w:rsidP="00A96425">
            <w:pPr>
              <w:pStyle w:val="SL-FlLftSgl"/>
              <w:spacing w:before="40" w:after="40"/>
            </w:pPr>
            <w:r w:rsidRPr="00823B06">
              <w:t>UNIQUE RECORD IDENTIFIER (</w:t>
            </w:r>
            <w:r w:rsidR="00B61629" w:rsidRPr="00823B06">
              <w:t>EPRSIDX + DUPERSID</w:t>
            </w:r>
            <w:r w:rsidRPr="00823B06">
              <w:t>)</w:t>
            </w:r>
          </w:p>
        </w:tc>
        <w:tc>
          <w:tcPr>
            <w:tcW w:w="2700" w:type="dxa"/>
          </w:tcPr>
          <w:p w:rsidR="0067080A" w:rsidRPr="00823B06" w:rsidRDefault="0067080A" w:rsidP="00A96425">
            <w:pPr>
              <w:pStyle w:val="SL-FlLftSgl"/>
              <w:spacing w:before="40" w:after="40"/>
            </w:pPr>
            <w:r w:rsidRPr="00823B06">
              <w:t>CONSTRUCTED</w:t>
            </w:r>
          </w:p>
        </w:tc>
      </w:tr>
      <w:tr w:rsidR="0067080A">
        <w:trPr>
          <w:cantSplit/>
          <w:jc w:val="center"/>
        </w:trPr>
        <w:tc>
          <w:tcPr>
            <w:tcW w:w="1890" w:type="dxa"/>
          </w:tcPr>
          <w:p w:rsidR="0067080A" w:rsidRPr="00A54B27" w:rsidRDefault="0067080A" w:rsidP="00A96425">
            <w:pPr>
              <w:pStyle w:val="SL-FlLftSgl"/>
              <w:spacing w:before="40" w:after="40"/>
            </w:pPr>
            <w:r w:rsidRPr="00A54B27">
              <w:t>DUPERSID</w:t>
            </w:r>
          </w:p>
        </w:tc>
        <w:tc>
          <w:tcPr>
            <w:tcW w:w="4770" w:type="dxa"/>
          </w:tcPr>
          <w:p w:rsidR="0067080A" w:rsidRPr="00823B06" w:rsidRDefault="0067080A" w:rsidP="00A96425">
            <w:pPr>
              <w:pStyle w:val="SL-FlLftSgl"/>
              <w:spacing w:before="40" w:after="40"/>
            </w:pPr>
            <w:r w:rsidRPr="00823B06">
              <w:t>PERSON IDENTIFIER (EITHER DEPENDENT OR POLICYHOLDER)</w:t>
            </w:r>
          </w:p>
        </w:tc>
        <w:tc>
          <w:tcPr>
            <w:tcW w:w="2700" w:type="dxa"/>
          </w:tcPr>
          <w:p w:rsidR="0067080A" w:rsidRPr="00823B06" w:rsidRDefault="0067080A" w:rsidP="00A96425">
            <w:pPr>
              <w:pStyle w:val="SL-FlLftSgl"/>
              <w:spacing w:before="40" w:after="40"/>
            </w:pPr>
            <w:r w:rsidRPr="00823B06">
              <w:t>CONSTRUCTED</w:t>
            </w:r>
          </w:p>
        </w:tc>
      </w:tr>
      <w:tr w:rsidR="0067080A" w:rsidRPr="002F62ED">
        <w:trPr>
          <w:cantSplit/>
          <w:jc w:val="center"/>
        </w:trPr>
        <w:tc>
          <w:tcPr>
            <w:tcW w:w="1890" w:type="dxa"/>
          </w:tcPr>
          <w:p w:rsidR="0067080A" w:rsidRPr="00A54B27" w:rsidRDefault="0067080A" w:rsidP="00A96425">
            <w:pPr>
              <w:pStyle w:val="SL-FlLftSgl"/>
              <w:spacing w:before="40" w:after="40"/>
            </w:pPr>
            <w:r w:rsidRPr="00A54B27">
              <w:t>PHLDRIDX</w:t>
            </w:r>
          </w:p>
        </w:tc>
        <w:tc>
          <w:tcPr>
            <w:tcW w:w="4770" w:type="dxa"/>
          </w:tcPr>
          <w:p w:rsidR="0067080A" w:rsidRPr="00823B06" w:rsidRDefault="0067080A" w:rsidP="00A96425">
            <w:pPr>
              <w:pStyle w:val="SL-FlLftSgl"/>
              <w:spacing w:before="40" w:after="40"/>
            </w:pPr>
            <w:r w:rsidRPr="00823B06">
              <w:t>PERSON IDENTIFIER OF THE POLICYHOLDER</w:t>
            </w:r>
          </w:p>
        </w:tc>
        <w:tc>
          <w:tcPr>
            <w:tcW w:w="2700" w:type="dxa"/>
          </w:tcPr>
          <w:p w:rsidR="0067080A" w:rsidRPr="00823B06" w:rsidRDefault="0067080A" w:rsidP="00A96425">
            <w:pPr>
              <w:pStyle w:val="SL-FlLftSgl"/>
              <w:spacing w:before="40" w:after="40"/>
            </w:pPr>
            <w:r w:rsidRPr="00823B06">
              <w:t>CONSTRUCTED</w:t>
            </w:r>
          </w:p>
        </w:tc>
      </w:tr>
      <w:tr w:rsidR="0067080A">
        <w:trPr>
          <w:cantSplit/>
          <w:jc w:val="center"/>
        </w:trPr>
        <w:tc>
          <w:tcPr>
            <w:tcW w:w="1890" w:type="dxa"/>
          </w:tcPr>
          <w:p w:rsidR="0067080A" w:rsidRPr="00A54B27" w:rsidRDefault="0067080A" w:rsidP="00A96425">
            <w:pPr>
              <w:pStyle w:val="SL-FlLftSgl"/>
              <w:spacing w:before="40" w:after="40"/>
            </w:pPr>
            <w:r w:rsidRPr="00A54B27">
              <w:t>ESTBIDX</w:t>
            </w:r>
          </w:p>
        </w:tc>
        <w:tc>
          <w:tcPr>
            <w:tcW w:w="4770" w:type="dxa"/>
          </w:tcPr>
          <w:p w:rsidR="0067080A" w:rsidRPr="00823B06" w:rsidRDefault="0067080A" w:rsidP="00A96425">
            <w:pPr>
              <w:pStyle w:val="SL-FlLftSgl"/>
              <w:spacing w:before="40" w:after="40"/>
            </w:pPr>
            <w:r w:rsidRPr="00823B06">
              <w:t>ESTABLISHMENT ID</w:t>
            </w:r>
          </w:p>
        </w:tc>
        <w:tc>
          <w:tcPr>
            <w:tcW w:w="2700" w:type="dxa"/>
          </w:tcPr>
          <w:p w:rsidR="0067080A" w:rsidRPr="00823B06" w:rsidRDefault="0067080A" w:rsidP="00A96425">
            <w:pPr>
              <w:pStyle w:val="SL-FlLftSgl"/>
              <w:spacing w:before="40" w:after="40"/>
            </w:pPr>
            <w:r w:rsidRPr="00823B06">
              <w:t>CONSTRUCTED</w:t>
            </w:r>
          </w:p>
        </w:tc>
      </w:tr>
      <w:tr w:rsidR="0067080A">
        <w:trPr>
          <w:cantSplit/>
          <w:jc w:val="center"/>
        </w:trPr>
        <w:tc>
          <w:tcPr>
            <w:tcW w:w="1890" w:type="dxa"/>
          </w:tcPr>
          <w:p w:rsidR="0067080A" w:rsidRPr="00A54B27" w:rsidRDefault="0067080A" w:rsidP="00A96425">
            <w:pPr>
              <w:pStyle w:val="SL-FlLftSgl"/>
              <w:spacing w:before="40" w:after="40"/>
            </w:pPr>
            <w:r w:rsidRPr="00A54B27">
              <w:t>EPRSIDX</w:t>
            </w:r>
          </w:p>
        </w:tc>
        <w:tc>
          <w:tcPr>
            <w:tcW w:w="4770" w:type="dxa"/>
          </w:tcPr>
          <w:p w:rsidR="0067080A" w:rsidRPr="00823B06" w:rsidRDefault="0067080A" w:rsidP="00A96425">
            <w:pPr>
              <w:pStyle w:val="SL-FlLftSgl"/>
              <w:spacing w:before="40" w:after="40"/>
            </w:pPr>
            <w:r w:rsidRPr="00823B06">
              <w:t>UNIQUELY IDENTIFIES INSURANCE COVERAGE THAT A POLICYHOLDER OBTAINS FROM ESTABLISHMENT (ESTBIDX+PHLDRIDX+RN)</w:t>
            </w:r>
          </w:p>
        </w:tc>
        <w:tc>
          <w:tcPr>
            <w:tcW w:w="2700" w:type="dxa"/>
          </w:tcPr>
          <w:p w:rsidR="0067080A" w:rsidRPr="00823B06" w:rsidRDefault="0067080A" w:rsidP="00A96425">
            <w:pPr>
              <w:pStyle w:val="SL-FlLftSgl"/>
              <w:spacing w:before="40" w:after="40"/>
            </w:pPr>
            <w:r w:rsidRPr="00823B06">
              <w:t>CONSTRUCTED</w:t>
            </w:r>
          </w:p>
        </w:tc>
      </w:tr>
      <w:tr w:rsidR="0067080A">
        <w:trPr>
          <w:cantSplit/>
          <w:jc w:val="center"/>
        </w:trPr>
        <w:tc>
          <w:tcPr>
            <w:tcW w:w="1890" w:type="dxa"/>
          </w:tcPr>
          <w:p w:rsidR="0067080A" w:rsidRPr="00A54B27" w:rsidRDefault="0067080A" w:rsidP="00A96425">
            <w:pPr>
              <w:pStyle w:val="SL-FlLftSgl"/>
              <w:spacing w:before="40" w:after="40"/>
            </w:pPr>
            <w:r w:rsidRPr="00A54B27">
              <w:t>PANEL</w:t>
            </w:r>
          </w:p>
        </w:tc>
        <w:tc>
          <w:tcPr>
            <w:tcW w:w="4770" w:type="dxa"/>
          </w:tcPr>
          <w:p w:rsidR="0067080A" w:rsidRPr="00823B06" w:rsidRDefault="0067080A" w:rsidP="00A96425">
            <w:pPr>
              <w:pStyle w:val="SL-FlLftSgl"/>
              <w:spacing w:before="40" w:after="40"/>
            </w:pPr>
            <w:r w:rsidRPr="00823B06">
              <w:t>PANEL NUMBER</w:t>
            </w:r>
          </w:p>
        </w:tc>
        <w:tc>
          <w:tcPr>
            <w:tcW w:w="2700" w:type="dxa"/>
          </w:tcPr>
          <w:p w:rsidR="0067080A" w:rsidRPr="00823B06" w:rsidRDefault="0067080A" w:rsidP="00A96425">
            <w:pPr>
              <w:pStyle w:val="SL-FlLftSgl"/>
              <w:spacing w:before="40" w:after="40"/>
            </w:pPr>
            <w:r w:rsidRPr="00823B06">
              <w:t>CONSTRUCTED</w:t>
            </w:r>
          </w:p>
        </w:tc>
      </w:tr>
      <w:tr w:rsidR="0067080A" w:rsidRPr="002F62ED">
        <w:trPr>
          <w:cantSplit/>
          <w:jc w:val="center"/>
        </w:trPr>
        <w:tc>
          <w:tcPr>
            <w:tcW w:w="1890" w:type="dxa"/>
          </w:tcPr>
          <w:p w:rsidR="0067080A" w:rsidRPr="00A54B27" w:rsidRDefault="0067080A" w:rsidP="00A96425">
            <w:pPr>
              <w:pStyle w:val="SL-FlLftSgl"/>
              <w:spacing w:before="40" w:after="40"/>
            </w:pPr>
            <w:r w:rsidRPr="00A54B27">
              <w:t>RN</w:t>
            </w:r>
          </w:p>
        </w:tc>
        <w:tc>
          <w:tcPr>
            <w:tcW w:w="4770" w:type="dxa"/>
          </w:tcPr>
          <w:p w:rsidR="0067080A" w:rsidRPr="00823B06" w:rsidRDefault="0067080A" w:rsidP="00A96425">
            <w:pPr>
              <w:pStyle w:val="SL-FlLftSgl"/>
              <w:spacing w:before="40" w:after="40"/>
            </w:pPr>
            <w:r w:rsidRPr="00823B06">
              <w:t>ROUND NUMBER</w:t>
            </w:r>
          </w:p>
        </w:tc>
        <w:tc>
          <w:tcPr>
            <w:tcW w:w="2700" w:type="dxa"/>
          </w:tcPr>
          <w:p w:rsidR="0067080A" w:rsidRPr="00823B06" w:rsidRDefault="0067080A" w:rsidP="00A96425">
            <w:pPr>
              <w:pStyle w:val="SL-FlLftSgl"/>
              <w:spacing w:before="40" w:after="40"/>
            </w:pPr>
            <w:r w:rsidRPr="00823B06">
              <w:t>CONSTRUCTED</w:t>
            </w:r>
          </w:p>
        </w:tc>
      </w:tr>
      <w:tr w:rsidR="0067080A" w:rsidRPr="002F62ED">
        <w:trPr>
          <w:cantSplit/>
          <w:jc w:val="center"/>
        </w:trPr>
        <w:tc>
          <w:tcPr>
            <w:tcW w:w="1890" w:type="dxa"/>
          </w:tcPr>
          <w:p w:rsidR="0067080A" w:rsidRPr="00A54B27" w:rsidRDefault="0067080A" w:rsidP="00A96425">
            <w:pPr>
              <w:pStyle w:val="SL-FlLftSgl"/>
              <w:spacing w:before="40" w:after="40"/>
            </w:pPr>
            <w:r w:rsidRPr="00A54B27">
              <w:t>JOBSIDX</w:t>
            </w:r>
          </w:p>
        </w:tc>
        <w:tc>
          <w:tcPr>
            <w:tcW w:w="4770" w:type="dxa"/>
          </w:tcPr>
          <w:p w:rsidR="0067080A" w:rsidRPr="00823B06" w:rsidRDefault="0067080A" w:rsidP="00A96425">
            <w:pPr>
              <w:pStyle w:val="SL-FlLftSgl"/>
              <w:spacing w:before="40" w:after="40"/>
            </w:pPr>
            <w:r w:rsidRPr="00823B06">
              <w:t>JOB IDENTIFIER</w:t>
            </w:r>
          </w:p>
        </w:tc>
        <w:tc>
          <w:tcPr>
            <w:tcW w:w="2700" w:type="dxa"/>
          </w:tcPr>
          <w:p w:rsidR="0067080A" w:rsidRPr="00823B06" w:rsidRDefault="0067080A" w:rsidP="00A96425">
            <w:pPr>
              <w:pStyle w:val="SL-FlLftSgl"/>
              <w:spacing w:before="40" w:after="40"/>
            </w:pPr>
            <w:r w:rsidRPr="00823B06">
              <w:t>CONSTRUCTED</w:t>
            </w:r>
          </w:p>
        </w:tc>
      </w:tr>
      <w:tr w:rsidR="0067080A" w:rsidRPr="002F62ED">
        <w:trPr>
          <w:cantSplit/>
          <w:jc w:val="center"/>
        </w:trPr>
        <w:tc>
          <w:tcPr>
            <w:tcW w:w="1890" w:type="dxa"/>
          </w:tcPr>
          <w:p w:rsidR="0067080A" w:rsidRPr="00A54B27" w:rsidRDefault="0067080A" w:rsidP="00A96425">
            <w:pPr>
              <w:pStyle w:val="SL-FlLftSgl"/>
              <w:spacing w:before="40" w:after="40"/>
            </w:pPr>
            <w:r w:rsidRPr="00A54B27">
              <w:t>JOBSINFR</w:t>
            </w:r>
          </w:p>
        </w:tc>
        <w:tc>
          <w:tcPr>
            <w:tcW w:w="4770" w:type="dxa"/>
          </w:tcPr>
          <w:p w:rsidR="0067080A" w:rsidRPr="00823B06" w:rsidRDefault="0067080A" w:rsidP="00A96425">
            <w:pPr>
              <w:pStyle w:val="SL-FlLftSgl"/>
              <w:spacing w:before="40" w:after="40"/>
            </w:pPr>
            <w:r w:rsidRPr="00823B06">
              <w:t>JOBSIDX INFERRED RATHER THAN REPORTED ID</w:t>
            </w:r>
          </w:p>
        </w:tc>
        <w:tc>
          <w:tcPr>
            <w:tcW w:w="2700" w:type="dxa"/>
          </w:tcPr>
          <w:p w:rsidR="0067080A" w:rsidRPr="00823B06" w:rsidRDefault="0067080A" w:rsidP="00A96425">
            <w:pPr>
              <w:pStyle w:val="SL-FlLftSgl"/>
              <w:spacing w:before="40" w:after="40"/>
            </w:pPr>
            <w:r w:rsidRPr="00823B06">
              <w:t>CONSTRUCTED</w:t>
            </w:r>
          </w:p>
        </w:tc>
      </w:tr>
      <w:tr w:rsidR="0067080A" w:rsidRPr="002F62ED">
        <w:trPr>
          <w:cantSplit/>
          <w:jc w:val="center"/>
        </w:trPr>
        <w:tc>
          <w:tcPr>
            <w:tcW w:w="1890" w:type="dxa"/>
          </w:tcPr>
          <w:p w:rsidR="0067080A" w:rsidRPr="00A54B27" w:rsidRDefault="0067080A" w:rsidP="00A96425">
            <w:pPr>
              <w:pStyle w:val="SL-FlLftSgl"/>
              <w:spacing w:before="40" w:after="40"/>
            </w:pPr>
            <w:r w:rsidRPr="00A54B27">
              <w:t>JOBSFILE</w:t>
            </w:r>
          </w:p>
        </w:tc>
        <w:tc>
          <w:tcPr>
            <w:tcW w:w="4770" w:type="dxa"/>
          </w:tcPr>
          <w:p w:rsidR="0067080A" w:rsidRPr="00823B06" w:rsidRDefault="0067080A" w:rsidP="00A96425">
            <w:pPr>
              <w:pStyle w:val="SL-FlLftSgl"/>
              <w:spacing w:before="40" w:after="40"/>
            </w:pPr>
            <w:r w:rsidRPr="00823B06">
              <w:t>PUF NUMBER WITH JOBSIDX</w:t>
            </w:r>
          </w:p>
        </w:tc>
        <w:tc>
          <w:tcPr>
            <w:tcW w:w="2700" w:type="dxa"/>
          </w:tcPr>
          <w:p w:rsidR="0067080A" w:rsidRPr="00823B06" w:rsidRDefault="0067080A" w:rsidP="00A96425">
            <w:pPr>
              <w:pStyle w:val="SL-FlLftSgl"/>
              <w:spacing w:before="40" w:after="40"/>
            </w:pPr>
            <w:r w:rsidRPr="00823B06">
              <w:t>CONSTRUCTED</w:t>
            </w:r>
          </w:p>
        </w:tc>
      </w:tr>
      <w:tr w:rsidR="0067080A" w:rsidRPr="002F62ED">
        <w:trPr>
          <w:cantSplit/>
          <w:jc w:val="center"/>
        </w:trPr>
        <w:tc>
          <w:tcPr>
            <w:tcW w:w="1890" w:type="dxa"/>
          </w:tcPr>
          <w:p w:rsidR="0067080A" w:rsidRPr="00A54B27" w:rsidRDefault="0067080A" w:rsidP="00A96425">
            <w:pPr>
              <w:pStyle w:val="SL-FlLftSgl"/>
              <w:spacing w:before="40" w:after="40"/>
            </w:pPr>
            <w:r w:rsidRPr="00A54B27">
              <w:t>PITFLG</w:t>
            </w:r>
          </w:p>
        </w:tc>
        <w:tc>
          <w:tcPr>
            <w:tcW w:w="4770" w:type="dxa"/>
          </w:tcPr>
          <w:p w:rsidR="0067080A" w:rsidRPr="00823B06" w:rsidRDefault="0067080A" w:rsidP="00A96425">
            <w:pPr>
              <w:pStyle w:val="SL-FlLftSgl"/>
              <w:spacing w:before="40" w:after="40"/>
            </w:pPr>
            <w:r w:rsidRPr="00823B06">
              <w:t>PERSON IN POINT-IN-TIME PUF</w:t>
            </w:r>
          </w:p>
        </w:tc>
        <w:tc>
          <w:tcPr>
            <w:tcW w:w="2700" w:type="dxa"/>
          </w:tcPr>
          <w:p w:rsidR="0067080A" w:rsidRPr="00823B06" w:rsidRDefault="0067080A" w:rsidP="00A96425">
            <w:pPr>
              <w:pStyle w:val="SL-FlLftSgl"/>
              <w:spacing w:before="40" w:after="40"/>
            </w:pPr>
            <w:r w:rsidRPr="00823B06">
              <w:t>CONSTRUCTED</w:t>
            </w:r>
          </w:p>
        </w:tc>
      </w:tr>
      <w:tr w:rsidR="0067080A" w:rsidRPr="002F62ED">
        <w:trPr>
          <w:cantSplit/>
          <w:jc w:val="center"/>
        </w:trPr>
        <w:tc>
          <w:tcPr>
            <w:tcW w:w="1890" w:type="dxa"/>
          </w:tcPr>
          <w:p w:rsidR="0067080A" w:rsidRPr="00A54B27" w:rsidRDefault="0067080A" w:rsidP="00A96425">
            <w:pPr>
              <w:pStyle w:val="SL-FlLftSgl"/>
              <w:spacing w:before="40" w:after="40"/>
            </w:pPr>
            <w:r w:rsidRPr="00A54B27">
              <w:t>FYFLG</w:t>
            </w:r>
          </w:p>
        </w:tc>
        <w:tc>
          <w:tcPr>
            <w:tcW w:w="4770" w:type="dxa"/>
          </w:tcPr>
          <w:p w:rsidR="0067080A" w:rsidRPr="00823B06" w:rsidRDefault="0067080A" w:rsidP="00A96425">
            <w:pPr>
              <w:pStyle w:val="SL-FlLftSgl"/>
              <w:spacing w:before="40" w:after="40"/>
            </w:pPr>
            <w:r w:rsidRPr="00823B06">
              <w:t>PERSON IN FY PUFS</w:t>
            </w:r>
          </w:p>
        </w:tc>
        <w:tc>
          <w:tcPr>
            <w:tcW w:w="2700" w:type="dxa"/>
          </w:tcPr>
          <w:p w:rsidR="0067080A" w:rsidRPr="00823B06" w:rsidRDefault="0067080A" w:rsidP="00A96425">
            <w:pPr>
              <w:pStyle w:val="SL-FlLftSgl"/>
              <w:spacing w:before="40" w:after="40"/>
            </w:pPr>
            <w:r w:rsidRPr="00823B06">
              <w:t>CONSTRUCTED</w:t>
            </w:r>
          </w:p>
        </w:tc>
      </w:tr>
      <w:tr w:rsidR="0067080A">
        <w:trPr>
          <w:cantSplit/>
          <w:jc w:val="center"/>
        </w:trPr>
        <w:tc>
          <w:tcPr>
            <w:tcW w:w="1890" w:type="dxa"/>
          </w:tcPr>
          <w:p w:rsidR="0067080A" w:rsidRPr="00A54B27" w:rsidRDefault="0067080A" w:rsidP="00A96425">
            <w:pPr>
              <w:pStyle w:val="SL-FlLftSgl"/>
              <w:spacing w:before="40" w:after="40"/>
            </w:pPr>
            <w:r w:rsidRPr="00A54B27">
              <w:t>CMJINS</w:t>
            </w:r>
          </w:p>
        </w:tc>
        <w:tc>
          <w:tcPr>
            <w:tcW w:w="4770" w:type="dxa"/>
          </w:tcPr>
          <w:p w:rsidR="0067080A" w:rsidRPr="00823B06" w:rsidRDefault="0067080A" w:rsidP="00A96425">
            <w:pPr>
              <w:pStyle w:val="SL-FlLftSgl"/>
              <w:spacing w:before="40" w:after="40"/>
            </w:pPr>
            <w:r w:rsidRPr="00823B06">
              <w:t>CMJ AS THE SOURCE OF PLAN: 1 YES, 2 NO</w:t>
            </w:r>
          </w:p>
        </w:tc>
        <w:tc>
          <w:tcPr>
            <w:tcW w:w="2700" w:type="dxa"/>
          </w:tcPr>
          <w:p w:rsidR="0067080A" w:rsidRPr="00823B06" w:rsidRDefault="0067080A" w:rsidP="00A96425">
            <w:pPr>
              <w:pStyle w:val="SL-FlLftSgl"/>
              <w:spacing w:before="40" w:after="40"/>
            </w:pPr>
            <w:r w:rsidRPr="00823B06">
              <w:t>CONSTRUCTED</w:t>
            </w:r>
          </w:p>
        </w:tc>
      </w:tr>
      <w:tr w:rsidR="0067080A">
        <w:trPr>
          <w:cantSplit/>
          <w:jc w:val="center"/>
        </w:trPr>
        <w:tc>
          <w:tcPr>
            <w:tcW w:w="1890" w:type="dxa"/>
          </w:tcPr>
          <w:p w:rsidR="0067080A" w:rsidRPr="00A54B27" w:rsidRDefault="0067080A" w:rsidP="00A96425">
            <w:pPr>
              <w:pStyle w:val="SL-FlLftSgl"/>
              <w:spacing w:before="40" w:after="40"/>
            </w:pPr>
            <w:r w:rsidRPr="00A54B27">
              <w:t>EMPLSTAT</w:t>
            </w:r>
          </w:p>
        </w:tc>
        <w:tc>
          <w:tcPr>
            <w:tcW w:w="4770" w:type="dxa"/>
          </w:tcPr>
          <w:p w:rsidR="0067080A" w:rsidRPr="00823B06" w:rsidRDefault="0067080A" w:rsidP="00A96425">
            <w:pPr>
              <w:pStyle w:val="SL-FlLftSgl"/>
              <w:spacing w:before="40" w:after="40"/>
            </w:pPr>
            <w:r w:rsidRPr="00823B06">
              <w:t>POLICYHOLDER EMPLOYMENT STATUS</w:t>
            </w:r>
          </w:p>
        </w:tc>
        <w:tc>
          <w:tcPr>
            <w:tcW w:w="2700" w:type="dxa"/>
          </w:tcPr>
          <w:p w:rsidR="0067080A" w:rsidRPr="00823B06" w:rsidRDefault="0067080A" w:rsidP="00A96425">
            <w:pPr>
              <w:pStyle w:val="SL-FlLftSgl"/>
              <w:spacing w:before="40" w:after="40"/>
            </w:pPr>
            <w:r w:rsidRPr="00823B06">
              <w:t>HP12</w:t>
            </w:r>
          </w:p>
        </w:tc>
      </w:tr>
      <w:tr w:rsidR="0067080A">
        <w:trPr>
          <w:cantSplit/>
          <w:jc w:val="center"/>
        </w:trPr>
        <w:tc>
          <w:tcPr>
            <w:tcW w:w="1890" w:type="dxa"/>
          </w:tcPr>
          <w:p w:rsidR="0067080A" w:rsidRPr="00A54B27" w:rsidRDefault="0067080A" w:rsidP="00A96425">
            <w:pPr>
              <w:pStyle w:val="SL-FlLftSgl"/>
              <w:spacing w:before="40" w:after="40"/>
            </w:pPr>
            <w:r w:rsidRPr="00A54B27">
              <w:t>PHOLDER</w:t>
            </w:r>
          </w:p>
        </w:tc>
        <w:tc>
          <w:tcPr>
            <w:tcW w:w="4770" w:type="dxa"/>
          </w:tcPr>
          <w:p w:rsidR="0067080A" w:rsidRPr="00823B06" w:rsidRDefault="0067080A" w:rsidP="00A96425">
            <w:pPr>
              <w:pStyle w:val="SL-FlLftSgl"/>
              <w:spacing w:before="40" w:after="40"/>
            </w:pPr>
            <w:r w:rsidRPr="00823B06">
              <w:t>POLICY HOLDER</w:t>
            </w:r>
          </w:p>
        </w:tc>
        <w:tc>
          <w:tcPr>
            <w:tcW w:w="2700" w:type="dxa"/>
          </w:tcPr>
          <w:p w:rsidR="0067080A" w:rsidRPr="00823B06" w:rsidRDefault="0067080A" w:rsidP="00A96425">
            <w:pPr>
              <w:pStyle w:val="SL-FlLftSgl"/>
              <w:spacing w:before="40" w:after="40"/>
            </w:pPr>
            <w:r w:rsidRPr="00823B06">
              <w:t>HP09, 11</w:t>
            </w:r>
          </w:p>
        </w:tc>
      </w:tr>
      <w:tr w:rsidR="0067080A">
        <w:trPr>
          <w:cantSplit/>
          <w:jc w:val="center"/>
        </w:trPr>
        <w:tc>
          <w:tcPr>
            <w:tcW w:w="1890" w:type="dxa"/>
          </w:tcPr>
          <w:p w:rsidR="0067080A" w:rsidRPr="00A54B27" w:rsidRDefault="0067080A" w:rsidP="00A96425">
            <w:pPr>
              <w:pStyle w:val="SL-FlLftSgl"/>
              <w:spacing w:before="40" w:after="40"/>
            </w:pPr>
            <w:r w:rsidRPr="00A54B27">
              <w:t>DEPNDNT</w:t>
            </w:r>
          </w:p>
        </w:tc>
        <w:tc>
          <w:tcPr>
            <w:tcW w:w="4770" w:type="dxa"/>
          </w:tcPr>
          <w:p w:rsidR="0067080A" w:rsidRPr="00823B06" w:rsidRDefault="0067080A" w:rsidP="00A96425">
            <w:pPr>
              <w:pStyle w:val="SL-FlLftSgl"/>
              <w:spacing w:before="40" w:after="40"/>
            </w:pPr>
            <w:r w:rsidRPr="00823B06">
              <w:t>DEPENDENT OF POLICY HOLDER</w:t>
            </w:r>
          </w:p>
        </w:tc>
        <w:tc>
          <w:tcPr>
            <w:tcW w:w="2700" w:type="dxa"/>
          </w:tcPr>
          <w:p w:rsidR="0067080A" w:rsidRPr="00823B06" w:rsidRDefault="0067080A" w:rsidP="00A96425">
            <w:pPr>
              <w:pStyle w:val="SL-FlLftSgl"/>
              <w:spacing w:before="40" w:after="40"/>
            </w:pPr>
            <w:r w:rsidRPr="00823B06">
              <w:t>CONSTRUCTED</w:t>
            </w:r>
          </w:p>
        </w:tc>
      </w:tr>
      <w:tr w:rsidR="0067080A">
        <w:trPr>
          <w:cantSplit/>
          <w:jc w:val="center"/>
        </w:trPr>
        <w:tc>
          <w:tcPr>
            <w:tcW w:w="1890" w:type="dxa"/>
          </w:tcPr>
          <w:p w:rsidR="0067080A" w:rsidRPr="00A54B27" w:rsidRDefault="0067080A" w:rsidP="00A96425">
            <w:pPr>
              <w:pStyle w:val="SL-FlLftSgl"/>
              <w:spacing w:before="40" w:after="40"/>
            </w:pPr>
            <w:r w:rsidRPr="00A54B27">
              <w:t>EVALCOVR</w:t>
            </w:r>
          </w:p>
        </w:tc>
        <w:tc>
          <w:tcPr>
            <w:tcW w:w="4770" w:type="dxa"/>
          </w:tcPr>
          <w:p w:rsidR="0067080A" w:rsidRPr="00823B06" w:rsidRDefault="0067080A" w:rsidP="00A96425">
            <w:pPr>
              <w:pStyle w:val="SL-FlLftSgl"/>
              <w:spacing w:before="40" w:after="40"/>
            </w:pPr>
            <w:r w:rsidRPr="00823B06">
              <w:t>COVERED @ INTERVIEW OR 12/31</w:t>
            </w:r>
          </w:p>
        </w:tc>
        <w:tc>
          <w:tcPr>
            <w:tcW w:w="2700" w:type="dxa"/>
          </w:tcPr>
          <w:p w:rsidR="0067080A" w:rsidRPr="00823B06" w:rsidRDefault="0067080A" w:rsidP="00A96425">
            <w:pPr>
              <w:pStyle w:val="SL-FlLftSgl"/>
              <w:spacing w:before="40" w:after="40"/>
            </w:pPr>
            <w:r w:rsidRPr="00823B06">
              <w:t>HQ01, 02</w:t>
            </w:r>
          </w:p>
        </w:tc>
      </w:tr>
      <w:tr w:rsidR="0067080A">
        <w:trPr>
          <w:cantSplit/>
          <w:jc w:val="center"/>
        </w:trPr>
        <w:tc>
          <w:tcPr>
            <w:tcW w:w="1890" w:type="dxa"/>
          </w:tcPr>
          <w:p w:rsidR="0067080A" w:rsidRPr="00A54B27" w:rsidRDefault="0067080A" w:rsidP="00A96425">
            <w:pPr>
              <w:pStyle w:val="SL-FlLftSgl"/>
              <w:spacing w:before="40" w:after="40"/>
            </w:pPr>
            <w:r w:rsidRPr="00A54B27">
              <w:t>STATUS1 – STATUS24</w:t>
            </w:r>
          </w:p>
        </w:tc>
        <w:tc>
          <w:tcPr>
            <w:tcW w:w="4770" w:type="dxa"/>
          </w:tcPr>
          <w:p w:rsidR="0067080A" w:rsidRPr="00823B06" w:rsidRDefault="00C643C4" w:rsidP="00C53206">
            <w:pPr>
              <w:pStyle w:val="SL-FlLftSgl"/>
              <w:spacing w:before="40" w:after="40"/>
            </w:pPr>
            <w:r w:rsidRPr="00823B06">
              <w:t xml:space="preserve">STATUS - MONTH 1 THROUGH </w:t>
            </w:r>
            <w:r w:rsidRPr="00823B06">
              <w:br/>
              <w:t xml:space="preserve">STATUS - </w:t>
            </w:r>
            <w:r w:rsidR="0067080A" w:rsidRPr="00823B06">
              <w:t>MONTH 24</w:t>
            </w:r>
          </w:p>
        </w:tc>
        <w:tc>
          <w:tcPr>
            <w:tcW w:w="2700" w:type="dxa"/>
          </w:tcPr>
          <w:p w:rsidR="0067080A" w:rsidRPr="00823B06" w:rsidRDefault="0067080A" w:rsidP="00A96425">
            <w:pPr>
              <w:pStyle w:val="SL-FlLftSgl"/>
              <w:spacing w:before="40" w:after="40"/>
            </w:pPr>
            <w:r w:rsidRPr="00823B06">
              <w:t>HQ01, 02, 03, 04, 05</w:t>
            </w:r>
          </w:p>
        </w:tc>
      </w:tr>
      <w:tr w:rsidR="0067080A" w:rsidRPr="002F62ED">
        <w:trPr>
          <w:cantSplit/>
          <w:jc w:val="center"/>
        </w:trPr>
        <w:tc>
          <w:tcPr>
            <w:tcW w:w="1890" w:type="dxa"/>
          </w:tcPr>
          <w:p w:rsidR="0067080A" w:rsidRPr="00A54B27" w:rsidRDefault="0067080A" w:rsidP="00A96425">
            <w:pPr>
              <w:pStyle w:val="SL-FlLftSgl"/>
              <w:spacing w:before="40" w:after="40"/>
            </w:pPr>
            <w:r w:rsidRPr="00A54B27">
              <w:t>DECPHLDR</w:t>
            </w:r>
          </w:p>
        </w:tc>
        <w:tc>
          <w:tcPr>
            <w:tcW w:w="4770" w:type="dxa"/>
          </w:tcPr>
          <w:p w:rsidR="0067080A" w:rsidRPr="00823B06" w:rsidRDefault="0067080A" w:rsidP="00A96425">
            <w:pPr>
              <w:pStyle w:val="SL-FlLftSgl"/>
              <w:spacing w:before="40" w:after="40"/>
            </w:pPr>
            <w:r w:rsidRPr="00823B06">
              <w:t>DECEASED POLICYHOLDER FLAG: 1 YES,</w:t>
            </w:r>
            <w:r w:rsidR="00B61629" w:rsidRPr="00823B06">
              <w:t xml:space="preserve"> </w:t>
            </w:r>
            <w:r w:rsidRPr="00823B06">
              <w:t>2 NO</w:t>
            </w:r>
          </w:p>
        </w:tc>
        <w:tc>
          <w:tcPr>
            <w:tcW w:w="2700" w:type="dxa"/>
          </w:tcPr>
          <w:p w:rsidR="0067080A" w:rsidRPr="00823B06" w:rsidRDefault="0067080A" w:rsidP="00A96425">
            <w:pPr>
              <w:pStyle w:val="SL-FlLftSgl"/>
              <w:spacing w:before="40" w:after="40"/>
            </w:pPr>
            <w:r w:rsidRPr="00823B06">
              <w:t>CONSTRUCTED</w:t>
            </w:r>
          </w:p>
        </w:tc>
      </w:tr>
      <w:tr w:rsidR="0067080A">
        <w:trPr>
          <w:cantSplit/>
          <w:jc w:val="center"/>
        </w:trPr>
        <w:tc>
          <w:tcPr>
            <w:tcW w:w="1890" w:type="dxa"/>
          </w:tcPr>
          <w:p w:rsidR="0067080A" w:rsidRPr="00A54B27" w:rsidRDefault="0067080A" w:rsidP="00A96425">
            <w:pPr>
              <w:pStyle w:val="SL-FlLftSgl"/>
              <w:spacing w:before="40" w:after="40"/>
            </w:pPr>
            <w:r w:rsidRPr="00A54B27">
              <w:t>OUTPHLDR</w:t>
            </w:r>
          </w:p>
        </w:tc>
        <w:tc>
          <w:tcPr>
            <w:tcW w:w="4770" w:type="dxa"/>
          </w:tcPr>
          <w:p w:rsidR="0067080A" w:rsidRPr="00823B06" w:rsidRDefault="0067080A" w:rsidP="00A96425">
            <w:pPr>
              <w:pStyle w:val="SL-FlLftSgl"/>
              <w:spacing w:before="40" w:after="40"/>
            </w:pPr>
            <w:r w:rsidRPr="00823B06">
              <w:t>OUT-OF-RU POLICYHOLDER FLAG</w:t>
            </w:r>
          </w:p>
        </w:tc>
        <w:tc>
          <w:tcPr>
            <w:tcW w:w="2700" w:type="dxa"/>
          </w:tcPr>
          <w:p w:rsidR="0067080A" w:rsidRPr="00823B06" w:rsidRDefault="0067080A" w:rsidP="00A96425">
            <w:pPr>
              <w:pStyle w:val="SL-FlLftSgl"/>
              <w:spacing w:before="40" w:after="40"/>
            </w:pPr>
            <w:r w:rsidRPr="00823B06">
              <w:t>CONSTRUCTED</w:t>
            </w:r>
          </w:p>
        </w:tc>
      </w:tr>
      <w:tr w:rsidR="0067080A" w:rsidRPr="002F62ED">
        <w:trPr>
          <w:cantSplit/>
          <w:jc w:val="center"/>
        </w:trPr>
        <w:tc>
          <w:tcPr>
            <w:tcW w:w="1890" w:type="dxa"/>
          </w:tcPr>
          <w:p w:rsidR="0067080A" w:rsidRPr="00A54B27" w:rsidRDefault="0067080A" w:rsidP="00A96425">
            <w:pPr>
              <w:pStyle w:val="SL-FlLftSgl"/>
              <w:spacing w:before="40" w:after="40"/>
            </w:pPr>
            <w:r w:rsidRPr="00A54B27">
              <w:t>NOPUFLG</w:t>
            </w:r>
          </w:p>
        </w:tc>
        <w:tc>
          <w:tcPr>
            <w:tcW w:w="4770" w:type="dxa"/>
          </w:tcPr>
          <w:p w:rsidR="0067080A" w:rsidRPr="00823B06" w:rsidRDefault="0067080A" w:rsidP="002F62ED">
            <w:pPr>
              <w:pStyle w:val="SL-FlLftSgl"/>
              <w:spacing w:before="40" w:after="40"/>
            </w:pPr>
            <w:r w:rsidRPr="00823B06">
              <w:t>PHLDR NOT IN FULL YEAR OR PIT PUFS</w:t>
            </w:r>
          </w:p>
        </w:tc>
        <w:tc>
          <w:tcPr>
            <w:tcW w:w="2700" w:type="dxa"/>
          </w:tcPr>
          <w:p w:rsidR="0067080A" w:rsidRPr="00823B06" w:rsidRDefault="0067080A" w:rsidP="00A96425">
            <w:pPr>
              <w:pStyle w:val="SL-FlLftSgl"/>
              <w:spacing w:before="40" w:after="40"/>
            </w:pPr>
            <w:r w:rsidRPr="00823B06">
              <w:t>CONSTRUCTED</w:t>
            </w:r>
          </w:p>
        </w:tc>
      </w:tr>
      <w:tr w:rsidR="00236387" w:rsidRPr="002F62ED">
        <w:trPr>
          <w:cantSplit/>
          <w:jc w:val="center"/>
        </w:trPr>
        <w:tc>
          <w:tcPr>
            <w:tcW w:w="1890" w:type="dxa"/>
          </w:tcPr>
          <w:p w:rsidR="00236387" w:rsidRPr="00A54B27" w:rsidRDefault="00236387" w:rsidP="00A96425">
            <w:pPr>
              <w:pStyle w:val="SL-FlLftSgl"/>
              <w:spacing w:before="40" w:after="40"/>
            </w:pPr>
            <w:r w:rsidRPr="00A54B27">
              <w:lastRenderedPageBreak/>
              <w:t>COVROUT</w:t>
            </w:r>
          </w:p>
        </w:tc>
        <w:tc>
          <w:tcPr>
            <w:tcW w:w="4770" w:type="dxa"/>
          </w:tcPr>
          <w:p w:rsidR="00236387" w:rsidRPr="00823B06" w:rsidRDefault="00236387" w:rsidP="002F62ED">
            <w:pPr>
              <w:pStyle w:val="SL-FlLftSgl"/>
              <w:spacing w:before="40" w:after="40"/>
            </w:pPr>
            <w:r w:rsidRPr="00823B06">
              <w:t>POLICY COVERS PERS NOT IN RU</w:t>
            </w:r>
          </w:p>
        </w:tc>
        <w:tc>
          <w:tcPr>
            <w:tcW w:w="2700" w:type="dxa"/>
          </w:tcPr>
          <w:p w:rsidR="00236387" w:rsidRPr="00823B06" w:rsidRDefault="00B03FD1" w:rsidP="00A96425">
            <w:pPr>
              <w:pStyle w:val="SL-FlLftSgl"/>
              <w:spacing w:before="40" w:after="40"/>
            </w:pPr>
            <w:r w:rsidRPr="00823B06">
              <w:t>HP16, 17; OE08A, 22A, 32, 34A</w:t>
            </w:r>
          </w:p>
        </w:tc>
      </w:tr>
      <w:tr w:rsidR="0067080A">
        <w:trPr>
          <w:cantSplit/>
          <w:jc w:val="center"/>
        </w:trPr>
        <w:tc>
          <w:tcPr>
            <w:tcW w:w="1890" w:type="dxa"/>
          </w:tcPr>
          <w:p w:rsidR="0067080A" w:rsidRPr="00A54B27" w:rsidRDefault="0067080A" w:rsidP="00A96425">
            <w:pPr>
              <w:pStyle w:val="SL-FlLftSgl"/>
              <w:spacing w:before="40" w:after="40"/>
            </w:pPr>
            <w:r w:rsidRPr="00A54B27">
              <w:t>TYPEFLAG</w:t>
            </w:r>
          </w:p>
        </w:tc>
        <w:tc>
          <w:tcPr>
            <w:tcW w:w="4770" w:type="dxa"/>
          </w:tcPr>
          <w:p w:rsidR="0067080A" w:rsidRPr="00823B06" w:rsidRDefault="0067080A" w:rsidP="00A96425">
            <w:pPr>
              <w:pStyle w:val="SL-FlLftSgl"/>
              <w:spacing w:before="40" w:after="40"/>
            </w:pPr>
            <w:r w:rsidRPr="00823B06">
              <w:t>TYPE OF ESTABLISHMENT</w:t>
            </w:r>
          </w:p>
        </w:tc>
        <w:tc>
          <w:tcPr>
            <w:tcW w:w="2700" w:type="dxa"/>
          </w:tcPr>
          <w:p w:rsidR="0067080A" w:rsidRPr="00823B06" w:rsidRDefault="0067080A" w:rsidP="00A96425">
            <w:pPr>
              <w:pStyle w:val="SL-FlLftSgl"/>
              <w:spacing w:before="40" w:after="40"/>
            </w:pPr>
            <w:r w:rsidRPr="00823B06">
              <w:t>HX03, 23; EM06, 08, 12, 14, 19, 22, 23, 28, 31, 32, 41, 44, 45, 57, 58, 71, 74, 75, 83, 86, 87, 118, 120</w:t>
            </w:r>
          </w:p>
        </w:tc>
      </w:tr>
      <w:tr w:rsidR="00120F67" w:rsidRPr="00120F67" w:rsidTr="006F41FE">
        <w:trPr>
          <w:cantSplit/>
          <w:jc w:val="center"/>
        </w:trPr>
        <w:tc>
          <w:tcPr>
            <w:tcW w:w="1890" w:type="dxa"/>
          </w:tcPr>
          <w:p w:rsidR="00B32EFE" w:rsidRPr="00120F67" w:rsidRDefault="00B32EFE" w:rsidP="006F41FE">
            <w:r w:rsidRPr="00120F67">
              <w:t>STEXCH03</w:t>
            </w:r>
          </w:p>
        </w:tc>
        <w:tc>
          <w:tcPr>
            <w:tcW w:w="4770" w:type="dxa"/>
          </w:tcPr>
          <w:p w:rsidR="00B32EFE" w:rsidRPr="00120F67" w:rsidRDefault="00B32EFE" w:rsidP="006F41FE">
            <w:r w:rsidRPr="00120F67">
              <w:t>STATE EXCHANGE COVERAGE THROUGH HX03</w:t>
            </w:r>
          </w:p>
        </w:tc>
        <w:tc>
          <w:tcPr>
            <w:tcW w:w="2700" w:type="dxa"/>
          </w:tcPr>
          <w:p w:rsidR="00B32EFE" w:rsidRPr="00120F67" w:rsidRDefault="00B32EFE" w:rsidP="006F41FE">
            <w:r w:rsidRPr="00120F67">
              <w:t>HP04A</w:t>
            </w:r>
          </w:p>
        </w:tc>
      </w:tr>
      <w:tr w:rsidR="00120F67" w:rsidRPr="00120F67" w:rsidTr="006F41FE">
        <w:trPr>
          <w:cantSplit/>
          <w:jc w:val="center"/>
        </w:trPr>
        <w:tc>
          <w:tcPr>
            <w:tcW w:w="1890" w:type="dxa"/>
          </w:tcPr>
          <w:p w:rsidR="00B32EFE" w:rsidRPr="00120F67" w:rsidRDefault="00B32EFE" w:rsidP="006F41FE">
            <w:r w:rsidRPr="00120F67">
              <w:t>STEXCH23</w:t>
            </w:r>
          </w:p>
        </w:tc>
        <w:tc>
          <w:tcPr>
            <w:tcW w:w="4770" w:type="dxa"/>
          </w:tcPr>
          <w:p w:rsidR="00B32EFE" w:rsidRPr="00120F67" w:rsidRDefault="00B32EFE" w:rsidP="006F41FE">
            <w:r w:rsidRPr="00120F67">
              <w:t>STATE EXCHANGE COVERAGE THROUGH HX23</w:t>
            </w:r>
          </w:p>
        </w:tc>
        <w:tc>
          <w:tcPr>
            <w:tcW w:w="2700" w:type="dxa"/>
          </w:tcPr>
          <w:p w:rsidR="00B32EFE" w:rsidRPr="00120F67" w:rsidRDefault="00B32EFE" w:rsidP="006F41FE">
            <w:r w:rsidRPr="00120F67">
              <w:t>HP04A</w:t>
            </w:r>
          </w:p>
        </w:tc>
      </w:tr>
      <w:tr w:rsidR="00120F67" w:rsidRPr="00120F67" w:rsidTr="006F41FE">
        <w:trPr>
          <w:cantSplit/>
          <w:jc w:val="center"/>
        </w:trPr>
        <w:tc>
          <w:tcPr>
            <w:tcW w:w="1890" w:type="dxa"/>
          </w:tcPr>
          <w:p w:rsidR="00B32EFE" w:rsidRPr="00120F67" w:rsidRDefault="00B32EFE" w:rsidP="006F41FE">
            <w:r w:rsidRPr="00120F67">
              <w:t>STSHOP</w:t>
            </w:r>
          </w:p>
        </w:tc>
        <w:tc>
          <w:tcPr>
            <w:tcW w:w="4770" w:type="dxa"/>
          </w:tcPr>
          <w:p w:rsidR="00B32EFE" w:rsidRPr="00120F67" w:rsidRDefault="00B32EFE" w:rsidP="006F41FE">
            <w:r w:rsidRPr="00120F67">
              <w:t>SMALL BUSINESS ESTB RELATED HEALTH INS</w:t>
            </w:r>
          </w:p>
        </w:tc>
        <w:tc>
          <w:tcPr>
            <w:tcW w:w="2700" w:type="dxa"/>
          </w:tcPr>
          <w:p w:rsidR="00B32EFE" w:rsidRPr="00120F67" w:rsidRDefault="00B32EFE" w:rsidP="006F41FE">
            <w:r w:rsidRPr="00120F67">
              <w:t>HP14A, OE08B</w:t>
            </w:r>
          </w:p>
        </w:tc>
      </w:tr>
      <w:tr w:rsidR="0067080A">
        <w:trPr>
          <w:cantSplit/>
          <w:jc w:val="center"/>
        </w:trPr>
        <w:tc>
          <w:tcPr>
            <w:tcW w:w="1890" w:type="dxa"/>
          </w:tcPr>
          <w:p w:rsidR="0067080A" w:rsidRPr="00A54B27" w:rsidRDefault="0067080A" w:rsidP="00A96425">
            <w:pPr>
              <w:pStyle w:val="SL-FlLftSgl"/>
              <w:spacing w:before="40" w:after="40"/>
            </w:pPr>
            <w:r w:rsidRPr="00A54B27">
              <w:t>PRIVCAT</w:t>
            </w:r>
          </w:p>
        </w:tc>
        <w:tc>
          <w:tcPr>
            <w:tcW w:w="4770" w:type="dxa"/>
          </w:tcPr>
          <w:p w:rsidR="0067080A" w:rsidRPr="00823B06" w:rsidRDefault="0067080A" w:rsidP="00A96425">
            <w:pPr>
              <w:pStyle w:val="SL-FlLftSgl"/>
              <w:spacing w:before="40" w:after="40"/>
            </w:pPr>
            <w:r w:rsidRPr="00823B06">
              <w:t>CATEGORY OF PRIVATE COVERAGE</w:t>
            </w:r>
          </w:p>
        </w:tc>
        <w:tc>
          <w:tcPr>
            <w:tcW w:w="2700" w:type="dxa"/>
          </w:tcPr>
          <w:p w:rsidR="0067080A" w:rsidRPr="00823B06" w:rsidRDefault="0067080A" w:rsidP="00A96425">
            <w:pPr>
              <w:pStyle w:val="SL-FlLftSgl"/>
              <w:spacing w:before="40" w:after="40"/>
            </w:pPr>
            <w:r w:rsidRPr="00823B06">
              <w:t>CONSTRUCTED</w:t>
            </w:r>
          </w:p>
        </w:tc>
      </w:tr>
      <w:tr w:rsidR="0067080A">
        <w:trPr>
          <w:cantSplit/>
          <w:jc w:val="center"/>
        </w:trPr>
        <w:tc>
          <w:tcPr>
            <w:tcW w:w="1890" w:type="dxa"/>
          </w:tcPr>
          <w:p w:rsidR="0067080A" w:rsidRPr="00A54B27" w:rsidRDefault="0067080A" w:rsidP="00A96425">
            <w:pPr>
              <w:pStyle w:val="SL-FlLftSgl"/>
              <w:spacing w:before="40" w:after="40"/>
            </w:pPr>
            <w:r w:rsidRPr="00A54B27">
              <w:t>HOSPINSX</w:t>
            </w:r>
          </w:p>
        </w:tc>
        <w:tc>
          <w:tcPr>
            <w:tcW w:w="4770" w:type="dxa"/>
          </w:tcPr>
          <w:p w:rsidR="0067080A" w:rsidRPr="00823B06" w:rsidRDefault="0067080A" w:rsidP="00A96425">
            <w:pPr>
              <w:pStyle w:val="SL-FlLftSgl"/>
              <w:spacing w:before="40" w:after="40"/>
            </w:pPr>
            <w:r w:rsidRPr="00823B06">
              <w:t>TYPE OF HI GOTTEN: HOSPITAL/HMO (EDITED)</w:t>
            </w:r>
          </w:p>
        </w:tc>
        <w:tc>
          <w:tcPr>
            <w:tcW w:w="2700" w:type="dxa"/>
          </w:tcPr>
          <w:p w:rsidR="0067080A" w:rsidRPr="00823B06" w:rsidRDefault="0067080A" w:rsidP="00A96425">
            <w:pPr>
              <w:pStyle w:val="SL-FlLftSgl"/>
              <w:spacing w:before="40" w:after="40"/>
            </w:pPr>
            <w:r w:rsidRPr="00823B06">
              <w:t>HX48</w:t>
            </w:r>
          </w:p>
        </w:tc>
      </w:tr>
      <w:tr w:rsidR="0067080A">
        <w:trPr>
          <w:cantSplit/>
          <w:jc w:val="center"/>
        </w:trPr>
        <w:tc>
          <w:tcPr>
            <w:tcW w:w="1890" w:type="dxa"/>
          </w:tcPr>
          <w:p w:rsidR="0067080A" w:rsidRPr="00A54B27" w:rsidRDefault="0067080A" w:rsidP="00A96425">
            <w:pPr>
              <w:pStyle w:val="SL-FlLftSgl"/>
              <w:spacing w:before="40" w:after="40"/>
            </w:pPr>
            <w:r w:rsidRPr="00A54B27">
              <w:t>MSUPINSX</w:t>
            </w:r>
          </w:p>
        </w:tc>
        <w:tc>
          <w:tcPr>
            <w:tcW w:w="4770" w:type="dxa"/>
          </w:tcPr>
          <w:p w:rsidR="0067080A" w:rsidRPr="00823B06" w:rsidRDefault="0067080A" w:rsidP="00A96425">
            <w:pPr>
              <w:pStyle w:val="SL-FlLftSgl"/>
              <w:spacing w:before="40" w:after="40"/>
            </w:pPr>
            <w:r w:rsidRPr="00823B06">
              <w:t xml:space="preserve">TYPE OF HI GOTTEN: </w:t>
            </w:r>
            <w:r w:rsidR="00BD44DA" w:rsidRPr="00823B06">
              <w:t>MEDIGAP</w:t>
            </w:r>
            <w:r w:rsidRPr="00823B06">
              <w:t xml:space="preserve"> (EDITED)</w:t>
            </w:r>
          </w:p>
        </w:tc>
        <w:tc>
          <w:tcPr>
            <w:tcW w:w="2700" w:type="dxa"/>
          </w:tcPr>
          <w:p w:rsidR="0067080A" w:rsidRPr="00823B06" w:rsidRDefault="0067080A" w:rsidP="00A96425">
            <w:pPr>
              <w:pStyle w:val="SL-FlLftSgl"/>
              <w:spacing w:before="40" w:after="40"/>
            </w:pPr>
            <w:r w:rsidRPr="00823B06">
              <w:t>HX48</w:t>
            </w:r>
          </w:p>
        </w:tc>
      </w:tr>
      <w:tr w:rsidR="0067080A">
        <w:trPr>
          <w:cantSplit/>
          <w:jc w:val="center"/>
        </w:trPr>
        <w:tc>
          <w:tcPr>
            <w:tcW w:w="1890" w:type="dxa"/>
          </w:tcPr>
          <w:p w:rsidR="0067080A" w:rsidRPr="00A54B27" w:rsidRDefault="0067080A" w:rsidP="00A96425">
            <w:pPr>
              <w:pStyle w:val="SL-FlLftSgl"/>
              <w:spacing w:before="40" w:after="40"/>
            </w:pPr>
            <w:r w:rsidRPr="00A54B27">
              <w:t>DENTLINS</w:t>
            </w:r>
          </w:p>
        </w:tc>
        <w:tc>
          <w:tcPr>
            <w:tcW w:w="4770" w:type="dxa"/>
          </w:tcPr>
          <w:p w:rsidR="0067080A" w:rsidRPr="00823B06" w:rsidRDefault="0067080A" w:rsidP="00A96425">
            <w:pPr>
              <w:pStyle w:val="SL-FlLftSgl"/>
              <w:spacing w:before="40" w:after="40"/>
            </w:pPr>
            <w:r w:rsidRPr="00823B06">
              <w:t>TYPE OF HI GOTTEN: DENTAL</w:t>
            </w:r>
          </w:p>
        </w:tc>
        <w:tc>
          <w:tcPr>
            <w:tcW w:w="2700" w:type="dxa"/>
          </w:tcPr>
          <w:p w:rsidR="0067080A" w:rsidRPr="00823B06" w:rsidRDefault="0067080A" w:rsidP="00A96425">
            <w:pPr>
              <w:pStyle w:val="SL-FlLftSgl"/>
              <w:spacing w:before="40" w:after="40"/>
            </w:pPr>
            <w:r w:rsidRPr="00823B06">
              <w:t>HX48</w:t>
            </w:r>
          </w:p>
        </w:tc>
      </w:tr>
      <w:tr w:rsidR="0067080A">
        <w:trPr>
          <w:cantSplit/>
          <w:jc w:val="center"/>
        </w:trPr>
        <w:tc>
          <w:tcPr>
            <w:tcW w:w="1890" w:type="dxa"/>
          </w:tcPr>
          <w:p w:rsidR="0067080A" w:rsidRPr="00A54B27" w:rsidRDefault="0067080A" w:rsidP="00A96425">
            <w:pPr>
              <w:pStyle w:val="SL-FlLftSgl"/>
              <w:spacing w:before="40" w:after="40"/>
            </w:pPr>
            <w:r w:rsidRPr="00A54B27">
              <w:t>VISIONIN</w:t>
            </w:r>
          </w:p>
        </w:tc>
        <w:tc>
          <w:tcPr>
            <w:tcW w:w="4770" w:type="dxa"/>
          </w:tcPr>
          <w:p w:rsidR="0067080A" w:rsidRPr="00823B06" w:rsidRDefault="0067080A" w:rsidP="00A96425">
            <w:pPr>
              <w:pStyle w:val="SL-FlLftSgl"/>
              <w:spacing w:before="40" w:after="40"/>
            </w:pPr>
            <w:r w:rsidRPr="00823B06">
              <w:t>TYPE OF HI GOTTEN: VISION</w:t>
            </w:r>
          </w:p>
        </w:tc>
        <w:tc>
          <w:tcPr>
            <w:tcW w:w="2700" w:type="dxa"/>
          </w:tcPr>
          <w:p w:rsidR="0067080A" w:rsidRPr="00823B06" w:rsidRDefault="0067080A" w:rsidP="00A96425">
            <w:pPr>
              <w:pStyle w:val="SL-FlLftSgl"/>
              <w:spacing w:before="40" w:after="40"/>
            </w:pPr>
            <w:r w:rsidRPr="00823B06">
              <w:t>HX48</w:t>
            </w:r>
          </w:p>
        </w:tc>
      </w:tr>
      <w:tr w:rsidR="0067080A">
        <w:trPr>
          <w:cantSplit/>
          <w:jc w:val="center"/>
        </w:trPr>
        <w:tc>
          <w:tcPr>
            <w:tcW w:w="1890" w:type="dxa"/>
          </w:tcPr>
          <w:p w:rsidR="0067080A" w:rsidRPr="00A54B27" w:rsidRDefault="0067080A" w:rsidP="00A96425">
            <w:pPr>
              <w:pStyle w:val="SL-FlLftSgl"/>
              <w:spacing w:before="40" w:after="40"/>
            </w:pPr>
            <w:r w:rsidRPr="00A54B27">
              <w:t>PMEDINS</w:t>
            </w:r>
          </w:p>
        </w:tc>
        <w:tc>
          <w:tcPr>
            <w:tcW w:w="4770" w:type="dxa"/>
          </w:tcPr>
          <w:p w:rsidR="0067080A" w:rsidRPr="00823B06" w:rsidRDefault="0067080A" w:rsidP="00A96425">
            <w:pPr>
              <w:pStyle w:val="SL-FlLftSgl"/>
              <w:spacing w:before="40" w:after="40"/>
            </w:pPr>
            <w:r w:rsidRPr="00823B06">
              <w:t>TYPE OF HI GOTTEN: PRESCRIPTION DRUG</w:t>
            </w:r>
          </w:p>
        </w:tc>
        <w:tc>
          <w:tcPr>
            <w:tcW w:w="2700" w:type="dxa"/>
          </w:tcPr>
          <w:p w:rsidR="0067080A" w:rsidRPr="00823B06" w:rsidRDefault="0067080A" w:rsidP="00A96425">
            <w:pPr>
              <w:pStyle w:val="SL-FlLftSgl"/>
              <w:spacing w:before="40" w:after="40"/>
            </w:pPr>
            <w:r w:rsidRPr="00823B06">
              <w:t>HX48</w:t>
            </w:r>
          </w:p>
        </w:tc>
      </w:tr>
      <w:tr w:rsidR="0067080A">
        <w:trPr>
          <w:cantSplit/>
          <w:jc w:val="center"/>
        </w:trPr>
        <w:tc>
          <w:tcPr>
            <w:tcW w:w="1890" w:type="dxa"/>
          </w:tcPr>
          <w:p w:rsidR="0067080A" w:rsidRPr="00A54B27" w:rsidRDefault="0067080A" w:rsidP="00A96425">
            <w:pPr>
              <w:pStyle w:val="SL-FlLftSgl"/>
              <w:spacing w:before="40" w:after="40"/>
            </w:pPr>
            <w:r w:rsidRPr="00A54B27">
              <w:t>COBRA</w:t>
            </w:r>
          </w:p>
        </w:tc>
        <w:tc>
          <w:tcPr>
            <w:tcW w:w="4770" w:type="dxa"/>
          </w:tcPr>
          <w:p w:rsidR="0067080A" w:rsidRPr="00823B06" w:rsidRDefault="0067080A" w:rsidP="00A96425">
            <w:pPr>
              <w:pStyle w:val="SL-FlLftSgl"/>
              <w:spacing w:before="40" w:after="40"/>
            </w:pPr>
            <w:r w:rsidRPr="00823B06">
              <w:t>COBRA COVERAGE: 1=YES, 2=NO</w:t>
            </w:r>
          </w:p>
        </w:tc>
        <w:tc>
          <w:tcPr>
            <w:tcW w:w="2700" w:type="dxa"/>
          </w:tcPr>
          <w:p w:rsidR="0067080A" w:rsidRPr="00823B06" w:rsidRDefault="0067080A" w:rsidP="00A96425">
            <w:pPr>
              <w:pStyle w:val="SL-FlLftSgl"/>
              <w:spacing w:before="40" w:after="40"/>
            </w:pPr>
            <w:r w:rsidRPr="00823B06">
              <w:t>CONSTRUCTED</w:t>
            </w:r>
          </w:p>
        </w:tc>
      </w:tr>
      <w:tr w:rsidR="0067080A">
        <w:trPr>
          <w:cantSplit/>
          <w:jc w:val="center"/>
        </w:trPr>
        <w:tc>
          <w:tcPr>
            <w:tcW w:w="1890" w:type="dxa"/>
          </w:tcPr>
          <w:p w:rsidR="0067080A" w:rsidRPr="00A54B27" w:rsidRDefault="0067080A" w:rsidP="00A96425">
            <w:pPr>
              <w:pStyle w:val="SL-FlLftSgl"/>
              <w:spacing w:before="40" w:after="40"/>
            </w:pPr>
            <w:r w:rsidRPr="00A54B27">
              <w:t>COVTYPIN</w:t>
            </w:r>
          </w:p>
        </w:tc>
        <w:tc>
          <w:tcPr>
            <w:tcW w:w="4770" w:type="dxa"/>
          </w:tcPr>
          <w:p w:rsidR="0067080A" w:rsidRPr="00823B06" w:rsidRDefault="0067080A" w:rsidP="00A96425">
            <w:pPr>
              <w:pStyle w:val="SL-FlLftSgl"/>
              <w:spacing w:before="40" w:after="40"/>
            </w:pPr>
            <w:r w:rsidRPr="00823B06">
              <w:t>COVERAGE @INTVW: 1=SINGLE, 2=FAMILY</w:t>
            </w:r>
          </w:p>
        </w:tc>
        <w:tc>
          <w:tcPr>
            <w:tcW w:w="2700" w:type="dxa"/>
          </w:tcPr>
          <w:p w:rsidR="0067080A" w:rsidRPr="00823B06" w:rsidRDefault="0067080A" w:rsidP="00A96425">
            <w:pPr>
              <w:pStyle w:val="SL-FlLftSgl"/>
              <w:spacing w:before="40" w:after="40"/>
            </w:pPr>
            <w:r w:rsidRPr="00823B06">
              <w:t>HP15, 16, 17</w:t>
            </w:r>
          </w:p>
        </w:tc>
      </w:tr>
      <w:tr w:rsidR="0067080A">
        <w:trPr>
          <w:cantSplit/>
          <w:jc w:val="center"/>
        </w:trPr>
        <w:tc>
          <w:tcPr>
            <w:tcW w:w="1890" w:type="dxa"/>
          </w:tcPr>
          <w:p w:rsidR="0067080A" w:rsidRPr="00A54B27" w:rsidRDefault="0067080A" w:rsidP="00A96425">
            <w:pPr>
              <w:pStyle w:val="SL-FlLftSgl"/>
              <w:spacing w:before="40" w:after="40"/>
            </w:pPr>
            <w:r w:rsidRPr="00A54B27">
              <w:t>OOPELIG</w:t>
            </w:r>
          </w:p>
        </w:tc>
        <w:tc>
          <w:tcPr>
            <w:tcW w:w="4770" w:type="dxa"/>
          </w:tcPr>
          <w:p w:rsidR="0067080A" w:rsidRPr="00823B06" w:rsidRDefault="0067080A" w:rsidP="00A96425">
            <w:pPr>
              <w:pStyle w:val="SL-FlLftSgl"/>
              <w:spacing w:before="40" w:after="40"/>
            </w:pPr>
            <w:r w:rsidRPr="00823B06">
              <w:t>FLAG: POLICYHOLDER ESTB HAS PREMIUM</w:t>
            </w:r>
          </w:p>
        </w:tc>
        <w:tc>
          <w:tcPr>
            <w:tcW w:w="2700" w:type="dxa"/>
          </w:tcPr>
          <w:p w:rsidR="0067080A" w:rsidRPr="00823B06" w:rsidRDefault="0067080A" w:rsidP="00A96425">
            <w:pPr>
              <w:pStyle w:val="SL-FlLftSgl"/>
              <w:spacing w:before="40" w:after="40"/>
            </w:pPr>
            <w:r w:rsidRPr="00823B06">
              <w:t>CONSTRUCTED</w:t>
            </w:r>
          </w:p>
        </w:tc>
      </w:tr>
      <w:tr w:rsidR="0067080A">
        <w:trPr>
          <w:cantSplit/>
          <w:jc w:val="center"/>
        </w:trPr>
        <w:tc>
          <w:tcPr>
            <w:tcW w:w="1890" w:type="dxa"/>
          </w:tcPr>
          <w:p w:rsidR="0067080A" w:rsidRPr="00A54B27" w:rsidRDefault="0067080A" w:rsidP="00A96425">
            <w:pPr>
              <w:pStyle w:val="SL-FlLftSgl"/>
              <w:spacing w:before="40" w:after="40"/>
            </w:pPr>
            <w:r w:rsidRPr="00A54B27">
              <w:t>OOPPREM</w:t>
            </w:r>
          </w:p>
        </w:tc>
        <w:tc>
          <w:tcPr>
            <w:tcW w:w="4770" w:type="dxa"/>
          </w:tcPr>
          <w:p w:rsidR="0067080A" w:rsidRPr="00823B06" w:rsidRDefault="00C643C4" w:rsidP="00A96425">
            <w:pPr>
              <w:pStyle w:val="SL-FlLftSgl"/>
              <w:spacing w:before="40" w:after="40"/>
            </w:pPr>
            <w:r w:rsidRPr="00823B06">
              <w:t>MONTHLY OUT-OF-</w:t>
            </w:r>
            <w:r w:rsidR="0067080A" w:rsidRPr="00823B06">
              <w:t>POCKET PREMIUM</w:t>
            </w:r>
          </w:p>
        </w:tc>
        <w:tc>
          <w:tcPr>
            <w:tcW w:w="2700" w:type="dxa"/>
          </w:tcPr>
          <w:p w:rsidR="0067080A" w:rsidRPr="00823B06" w:rsidRDefault="0067080A" w:rsidP="00A96425">
            <w:pPr>
              <w:pStyle w:val="SL-FlLftSgl"/>
              <w:spacing w:before="40" w:after="40"/>
            </w:pPr>
            <w:r w:rsidRPr="00823B06">
              <w:t>HX61, 62</w:t>
            </w:r>
          </w:p>
        </w:tc>
      </w:tr>
      <w:tr w:rsidR="0067080A">
        <w:trPr>
          <w:cantSplit/>
          <w:jc w:val="center"/>
        </w:trPr>
        <w:tc>
          <w:tcPr>
            <w:tcW w:w="1890" w:type="dxa"/>
          </w:tcPr>
          <w:p w:rsidR="0067080A" w:rsidRPr="00A54B27" w:rsidRDefault="0067080A" w:rsidP="00A96425">
            <w:pPr>
              <w:pStyle w:val="SL-FlLftSgl"/>
              <w:spacing w:before="40" w:after="40"/>
            </w:pPr>
            <w:r w:rsidRPr="00A54B27">
              <w:t>OOPPREMX</w:t>
            </w:r>
          </w:p>
        </w:tc>
        <w:tc>
          <w:tcPr>
            <w:tcW w:w="4770" w:type="dxa"/>
          </w:tcPr>
          <w:p w:rsidR="0067080A" w:rsidRPr="00823B06" w:rsidRDefault="00C643C4" w:rsidP="00A96425">
            <w:pPr>
              <w:pStyle w:val="SL-FlLftSgl"/>
              <w:spacing w:before="40" w:after="40"/>
            </w:pPr>
            <w:r w:rsidRPr="00823B06">
              <w:t>MONTHLY OUT-OF-</w:t>
            </w:r>
            <w:r w:rsidR="0067080A" w:rsidRPr="00823B06">
              <w:t>POCKET PREMIUM (ED/IMP)</w:t>
            </w:r>
          </w:p>
        </w:tc>
        <w:tc>
          <w:tcPr>
            <w:tcW w:w="2700" w:type="dxa"/>
          </w:tcPr>
          <w:p w:rsidR="0067080A" w:rsidRPr="00823B06" w:rsidRDefault="0067080A" w:rsidP="00A96425">
            <w:pPr>
              <w:pStyle w:val="SL-FlLftSgl"/>
              <w:spacing w:before="40" w:after="40"/>
            </w:pPr>
            <w:r w:rsidRPr="00823B06">
              <w:t>CONSTRUCTED</w:t>
            </w:r>
          </w:p>
        </w:tc>
      </w:tr>
      <w:tr w:rsidR="0067080A">
        <w:trPr>
          <w:cantSplit/>
          <w:jc w:val="center"/>
        </w:trPr>
        <w:tc>
          <w:tcPr>
            <w:tcW w:w="1890" w:type="dxa"/>
          </w:tcPr>
          <w:p w:rsidR="0067080A" w:rsidRPr="00A54B27" w:rsidRDefault="0067080A" w:rsidP="00A96425">
            <w:pPr>
              <w:pStyle w:val="SL-FlLftSgl"/>
              <w:spacing w:before="40" w:after="40"/>
            </w:pPr>
            <w:r w:rsidRPr="00A54B27">
              <w:t>OOPX12X</w:t>
            </w:r>
          </w:p>
        </w:tc>
        <w:tc>
          <w:tcPr>
            <w:tcW w:w="4770" w:type="dxa"/>
          </w:tcPr>
          <w:p w:rsidR="0067080A" w:rsidRPr="00823B06" w:rsidRDefault="00C643C4" w:rsidP="00A96425">
            <w:pPr>
              <w:pStyle w:val="SL-FlLftSgl"/>
              <w:spacing w:before="40" w:after="40"/>
            </w:pPr>
            <w:r w:rsidRPr="00823B06">
              <w:t>ANNUAL OUT-OF-</w:t>
            </w:r>
            <w:r w:rsidR="0067080A" w:rsidRPr="00823B06">
              <w:t>POCKET PREMIUM (ED/IMP)</w:t>
            </w:r>
          </w:p>
        </w:tc>
        <w:tc>
          <w:tcPr>
            <w:tcW w:w="2700" w:type="dxa"/>
          </w:tcPr>
          <w:p w:rsidR="0067080A" w:rsidRPr="00823B06" w:rsidRDefault="0067080A" w:rsidP="00A96425">
            <w:pPr>
              <w:pStyle w:val="SL-FlLftSgl"/>
              <w:spacing w:before="40" w:after="40"/>
            </w:pPr>
            <w:r w:rsidRPr="00823B06">
              <w:t>CONSTRUCTED</w:t>
            </w:r>
          </w:p>
        </w:tc>
      </w:tr>
      <w:tr w:rsidR="0067080A">
        <w:trPr>
          <w:cantSplit/>
          <w:jc w:val="center"/>
        </w:trPr>
        <w:tc>
          <w:tcPr>
            <w:tcW w:w="1890" w:type="dxa"/>
          </w:tcPr>
          <w:p w:rsidR="0067080A" w:rsidRPr="00A54B27" w:rsidRDefault="0067080A" w:rsidP="00A96425">
            <w:pPr>
              <w:pStyle w:val="SL-FlLftSgl"/>
              <w:spacing w:before="40" w:after="40"/>
            </w:pPr>
            <w:r w:rsidRPr="00A54B27">
              <w:t>OOPFLAG</w:t>
            </w:r>
          </w:p>
        </w:tc>
        <w:tc>
          <w:tcPr>
            <w:tcW w:w="4770" w:type="dxa"/>
          </w:tcPr>
          <w:p w:rsidR="0067080A" w:rsidRPr="00823B06" w:rsidRDefault="0067080A" w:rsidP="00A96425">
            <w:pPr>
              <w:pStyle w:val="SL-FlLftSgl"/>
              <w:spacing w:before="40" w:after="40"/>
            </w:pPr>
            <w:r w:rsidRPr="00823B06">
              <w:t>OOPPREMX EDIT/IMPUTATION FLAG</w:t>
            </w:r>
          </w:p>
        </w:tc>
        <w:tc>
          <w:tcPr>
            <w:tcW w:w="2700" w:type="dxa"/>
          </w:tcPr>
          <w:p w:rsidR="0067080A" w:rsidRPr="00823B06" w:rsidRDefault="0067080A" w:rsidP="00A96425">
            <w:pPr>
              <w:pStyle w:val="SL-FlLftSgl"/>
              <w:spacing w:before="40" w:after="40"/>
            </w:pPr>
            <w:r w:rsidRPr="00823B06">
              <w:t>CONSTRUCTED</w:t>
            </w:r>
          </w:p>
        </w:tc>
      </w:tr>
      <w:tr w:rsidR="0067080A">
        <w:trPr>
          <w:cantSplit/>
          <w:jc w:val="center"/>
        </w:trPr>
        <w:tc>
          <w:tcPr>
            <w:tcW w:w="1890" w:type="dxa"/>
          </w:tcPr>
          <w:p w:rsidR="0067080A" w:rsidRPr="00A54B27" w:rsidRDefault="0067080A" w:rsidP="00A96425">
            <w:pPr>
              <w:pStyle w:val="SL-FlLftSgl"/>
              <w:spacing w:before="40" w:after="40"/>
            </w:pPr>
            <w:r w:rsidRPr="00A54B27">
              <w:t>PREMLEVX</w:t>
            </w:r>
          </w:p>
        </w:tc>
        <w:tc>
          <w:tcPr>
            <w:tcW w:w="4770" w:type="dxa"/>
          </w:tcPr>
          <w:p w:rsidR="0067080A" w:rsidRPr="00823B06" w:rsidRDefault="0067080A" w:rsidP="00A96425">
            <w:pPr>
              <w:pStyle w:val="SL-FlLftSgl"/>
              <w:spacing w:before="40" w:after="40"/>
            </w:pPr>
            <w:r w:rsidRPr="00823B06">
              <w:t>HOW MUCH OF PREMIUM PAID BY FAM (ED)</w:t>
            </w:r>
          </w:p>
        </w:tc>
        <w:tc>
          <w:tcPr>
            <w:tcW w:w="2700" w:type="dxa"/>
          </w:tcPr>
          <w:p w:rsidR="0067080A" w:rsidRPr="00823B06" w:rsidRDefault="0067080A" w:rsidP="00A96425">
            <w:pPr>
              <w:pStyle w:val="SL-FlLftSgl"/>
              <w:spacing w:before="40" w:after="40"/>
            </w:pPr>
            <w:r w:rsidRPr="00823B06">
              <w:t>HX61, 62</w:t>
            </w:r>
          </w:p>
        </w:tc>
      </w:tr>
      <w:tr w:rsidR="00120F67" w:rsidRPr="00120F67" w:rsidTr="006F41FE">
        <w:trPr>
          <w:cantSplit/>
          <w:jc w:val="center"/>
        </w:trPr>
        <w:tc>
          <w:tcPr>
            <w:tcW w:w="1890" w:type="dxa"/>
          </w:tcPr>
          <w:p w:rsidR="00B32EFE" w:rsidRPr="00120F67" w:rsidRDefault="00B32EFE" w:rsidP="006F41FE">
            <w:r w:rsidRPr="00120F67">
              <w:t>PREMSUBZ</w:t>
            </w:r>
          </w:p>
        </w:tc>
        <w:tc>
          <w:tcPr>
            <w:tcW w:w="4770" w:type="dxa"/>
          </w:tcPr>
          <w:p w:rsidR="00B32EFE" w:rsidRPr="00120F67" w:rsidRDefault="00B32EFE" w:rsidP="006F41FE">
            <w:r w:rsidRPr="00120F67">
              <w:t>IS COST OF THE PREMIUM SUBSIDIZED?</w:t>
            </w:r>
          </w:p>
        </w:tc>
        <w:tc>
          <w:tcPr>
            <w:tcW w:w="2700" w:type="dxa"/>
          </w:tcPr>
          <w:p w:rsidR="00B32EFE" w:rsidRPr="00120F67" w:rsidRDefault="00B32EFE" w:rsidP="006F41FE">
            <w:r w:rsidRPr="00120F67">
              <w:t>HX62A, OE35AA2</w:t>
            </w:r>
          </w:p>
        </w:tc>
      </w:tr>
      <w:tr w:rsidR="00434DEC" w:rsidRPr="00434DEC" w:rsidTr="00DA2F91">
        <w:trPr>
          <w:cantSplit/>
          <w:jc w:val="center"/>
        </w:trPr>
        <w:tc>
          <w:tcPr>
            <w:tcW w:w="1890" w:type="dxa"/>
            <w:tcBorders>
              <w:top w:val="single" w:sz="6" w:space="0" w:color="000000"/>
              <w:left w:val="single" w:sz="6" w:space="0" w:color="000000"/>
              <w:bottom w:val="single" w:sz="6" w:space="0" w:color="000000"/>
              <w:right w:val="single" w:sz="6" w:space="0" w:color="000000"/>
            </w:tcBorders>
          </w:tcPr>
          <w:p w:rsidR="00D93150" w:rsidRPr="00A54B27" w:rsidRDefault="00D93150" w:rsidP="00DA2F91">
            <w:pPr>
              <w:pStyle w:val="SL-FlLftSgl"/>
              <w:spacing w:before="40" w:after="40"/>
            </w:pPr>
            <w:r w:rsidRPr="00A54B27">
              <w:t>ANNDEDCT</w:t>
            </w:r>
          </w:p>
        </w:tc>
        <w:tc>
          <w:tcPr>
            <w:tcW w:w="4770" w:type="dxa"/>
            <w:tcBorders>
              <w:top w:val="single" w:sz="6" w:space="0" w:color="000000"/>
              <w:left w:val="single" w:sz="6" w:space="0" w:color="000000"/>
              <w:bottom w:val="single" w:sz="6" w:space="0" w:color="000000"/>
              <w:right w:val="single" w:sz="6" w:space="0" w:color="000000"/>
            </w:tcBorders>
          </w:tcPr>
          <w:p w:rsidR="00D93150" w:rsidRPr="00823B06" w:rsidRDefault="00D93150" w:rsidP="00DA2F91">
            <w:pPr>
              <w:pStyle w:val="SL-FlLftSgl"/>
              <w:spacing w:before="40" w:after="40"/>
            </w:pPr>
            <w:r w:rsidRPr="00823B06">
              <w:t>ANNUAL DEDUCTIBLE</w:t>
            </w:r>
          </w:p>
        </w:tc>
        <w:tc>
          <w:tcPr>
            <w:tcW w:w="2700" w:type="dxa"/>
            <w:tcBorders>
              <w:top w:val="single" w:sz="6" w:space="0" w:color="000000"/>
              <w:left w:val="single" w:sz="6" w:space="0" w:color="000000"/>
              <w:bottom w:val="single" w:sz="6" w:space="0" w:color="000000"/>
              <w:right w:val="single" w:sz="6" w:space="0" w:color="000000"/>
            </w:tcBorders>
          </w:tcPr>
          <w:p w:rsidR="00D93150" w:rsidRPr="00823B06" w:rsidRDefault="00D93150" w:rsidP="00DA2F91">
            <w:pPr>
              <w:pStyle w:val="SL-FlLftSgl"/>
              <w:spacing w:before="40" w:after="40"/>
            </w:pPr>
            <w:r w:rsidRPr="00823B06">
              <w:t>HX</w:t>
            </w:r>
            <w:r w:rsidR="00F5442C">
              <w:t>63A;</w:t>
            </w:r>
            <w:r w:rsidRPr="00823B06">
              <w:t xml:space="preserve"> OE09B, 23B, 35B</w:t>
            </w:r>
          </w:p>
        </w:tc>
      </w:tr>
      <w:tr w:rsidR="00434DEC" w:rsidRPr="00434DEC" w:rsidTr="00DA2F91">
        <w:trPr>
          <w:cantSplit/>
          <w:jc w:val="center"/>
        </w:trPr>
        <w:tc>
          <w:tcPr>
            <w:tcW w:w="1890" w:type="dxa"/>
            <w:tcBorders>
              <w:top w:val="single" w:sz="6" w:space="0" w:color="000000"/>
              <w:left w:val="single" w:sz="6" w:space="0" w:color="000000"/>
              <w:bottom w:val="single" w:sz="6" w:space="0" w:color="000000"/>
              <w:right w:val="single" w:sz="6" w:space="0" w:color="000000"/>
            </w:tcBorders>
          </w:tcPr>
          <w:p w:rsidR="00D93150" w:rsidRPr="00A54B27" w:rsidRDefault="00D93150" w:rsidP="00DA2F91">
            <w:pPr>
              <w:pStyle w:val="SL-FlLftSgl"/>
              <w:spacing w:before="40" w:after="40"/>
            </w:pPr>
            <w:r w:rsidRPr="00A54B27">
              <w:t>HSAACCT</w:t>
            </w:r>
          </w:p>
        </w:tc>
        <w:tc>
          <w:tcPr>
            <w:tcW w:w="4770" w:type="dxa"/>
            <w:tcBorders>
              <w:top w:val="single" w:sz="6" w:space="0" w:color="000000"/>
              <w:left w:val="single" w:sz="6" w:space="0" w:color="000000"/>
              <w:bottom w:val="single" w:sz="6" w:space="0" w:color="000000"/>
              <w:right w:val="single" w:sz="6" w:space="0" w:color="000000"/>
            </w:tcBorders>
          </w:tcPr>
          <w:p w:rsidR="00D93150" w:rsidRPr="00823B06" w:rsidRDefault="00D93150" w:rsidP="00DA2F91">
            <w:pPr>
              <w:pStyle w:val="SL-FlLftSgl"/>
              <w:spacing w:before="40" w:after="40"/>
            </w:pPr>
            <w:r w:rsidRPr="00823B06">
              <w:t>HSA W/THIS PLAN</w:t>
            </w:r>
          </w:p>
        </w:tc>
        <w:tc>
          <w:tcPr>
            <w:tcW w:w="2700" w:type="dxa"/>
            <w:tcBorders>
              <w:top w:val="single" w:sz="6" w:space="0" w:color="000000"/>
              <w:left w:val="single" w:sz="6" w:space="0" w:color="000000"/>
              <w:bottom w:val="single" w:sz="6" w:space="0" w:color="000000"/>
              <w:right w:val="single" w:sz="6" w:space="0" w:color="000000"/>
            </w:tcBorders>
          </w:tcPr>
          <w:p w:rsidR="00D93150" w:rsidRPr="00823B06" w:rsidRDefault="00D93150" w:rsidP="00DA2F91">
            <w:pPr>
              <w:pStyle w:val="SL-FlLftSgl"/>
              <w:spacing w:before="40" w:after="40"/>
            </w:pPr>
            <w:r w:rsidRPr="00823B06">
              <w:t>H</w:t>
            </w:r>
            <w:r w:rsidR="00F5442C">
              <w:t>X63B;</w:t>
            </w:r>
            <w:r w:rsidRPr="00823B06">
              <w:t xml:space="preserve"> OE09C, 23C, 35C</w:t>
            </w:r>
          </w:p>
        </w:tc>
      </w:tr>
      <w:tr w:rsidR="0067080A">
        <w:trPr>
          <w:cantSplit/>
          <w:jc w:val="center"/>
        </w:trPr>
        <w:tc>
          <w:tcPr>
            <w:tcW w:w="1890" w:type="dxa"/>
          </w:tcPr>
          <w:p w:rsidR="0067080A" w:rsidRPr="00A54B27" w:rsidRDefault="0067080A" w:rsidP="00A96425">
            <w:pPr>
              <w:pStyle w:val="SL-FlLftSgl"/>
              <w:spacing w:before="40" w:after="40"/>
            </w:pPr>
            <w:r w:rsidRPr="00A54B27">
              <w:lastRenderedPageBreak/>
              <w:t>UPRHMO</w:t>
            </w:r>
          </w:p>
        </w:tc>
        <w:tc>
          <w:tcPr>
            <w:tcW w:w="4770" w:type="dxa"/>
          </w:tcPr>
          <w:p w:rsidR="0067080A" w:rsidRPr="00823B06" w:rsidRDefault="0067080A" w:rsidP="00A96425">
            <w:pPr>
              <w:pStyle w:val="SL-FlLftSgl"/>
              <w:spacing w:before="40" w:after="40"/>
            </w:pPr>
            <w:r w:rsidRPr="00823B06">
              <w:t>HMO COVERAGE (FROM PRPL)</w:t>
            </w:r>
          </w:p>
        </w:tc>
        <w:tc>
          <w:tcPr>
            <w:tcW w:w="2700" w:type="dxa"/>
          </w:tcPr>
          <w:p w:rsidR="0067080A" w:rsidRPr="00823B06" w:rsidRDefault="0067080A" w:rsidP="00A96425">
            <w:pPr>
              <w:pStyle w:val="SL-FlLftSgl"/>
              <w:spacing w:before="40" w:after="40"/>
            </w:pPr>
            <w:r w:rsidRPr="00823B06">
              <w:t>CONSTRUCTED</w:t>
            </w:r>
          </w:p>
        </w:tc>
      </w:tr>
      <w:tr w:rsidR="0067080A">
        <w:trPr>
          <w:cantSplit/>
          <w:jc w:val="center"/>
        </w:trPr>
        <w:tc>
          <w:tcPr>
            <w:tcW w:w="1890" w:type="dxa"/>
          </w:tcPr>
          <w:p w:rsidR="0067080A" w:rsidRPr="00A54B27" w:rsidRDefault="0067080A" w:rsidP="00A96425">
            <w:pPr>
              <w:pStyle w:val="SL-FlLftSgl"/>
              <w:spacing w:before="40" w:after="40"/>
            </w:pPr>
            <w:r w:rsidRPr="00A54B27">
              <w:t>NAMECHNG</w:t>
            </w:r>
          </w:p>
        </w:tc>
        <w:tc>
          <w:tcPr>
            <w:tcW w:w="4770" w:type="dxa"/>
          </w:tcPr>
          <w:p w:rsidR="0067080A" w:rsidRPr="00823B06" w:rsidRDefault="0067080A" w:rsidP="00A96425">
            <w:pPr>
              <w:pStyle w:val="SL-FlLftSgl"/>
              <w:spacing w:before="40" w:after="40"/>
            </w:pPr>
            <w:r w:rsidRPr="00823B06">
              <w:t>HAS THERE BEEN A CHANGE IN PLAN NAME</w:t>
            </w:r>
          </w:p>
        </w:tc>
        <w:tc>
          <w:tcPr>
            <w:tcW w:w="2700" w:type="dxa"/>
          </w:tcPr>
          <w:p w:rsidR="0067080A" w:rsidRPr="00823B06" w:rsidRDefault="0067080A" w:rsidP="00A96425">
            <w:pPr>
              <w:pStyle w:val="SL-FlLftSgl"/>
              <w:spacing w:before="40" w:after="40"/>
            </w:pPr>
            <w:r w:rsidRPr="00823B06">
              <w:t>OE09, 23, 35</w:t>
            </w:r>
          </w:p>
        </w:tc>
      </w:tr>
    </w:tbl>
    <w:p w:rsidR="00CA0E5B" w:rsidRPr="00BE7B18" w:rsidRDefault="00CA0E5B">
      <w:pPr>
        <w:pStyle w:val="TOC1"/>
      </w:pPr>
    </w:p>
    <w:sectPr w:rsidR="00CA0E5B" w:rsidRPr="00BE7B18" w:rsidSect="00EC39A3">
      <w:footerReference w:type="default" r:id="rId27"/>
      <w:endnotePr>
        <w:numFmt w:val="decimal"/>
      </w:endnotePr>
      <w:pgSz w:w="12240" w:h="15840" w:code="1"/>
      <w:pgMar w:top="1440" w:right="1440" w:bottom="1440" w:left="1440" w:header="720" w:footer="576" w:gutter="0"/>
      <w:pgNumType w:start="1" w:chapStyle="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627" w:rsidRDefault="00101627">
      <w:pPr>
        <w:spacing w:line="240" w:lineRule="auto"/>
      </w:pPr>
      <w:r>
        <w:separator/>
      </w:r>
    </w:p>
  </w:endnote>
  <w:endnote w:type="continuationSeparator" w:id="0">
    <w:p w:rsidR="00101627" w:rsidRDefault="001016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Times New Roman Bold">
    <w:panose1 w:val="02020803070505020304"/>
    <w:charset w:val="00"/>
    <w:family w:val="roman"/>
    <w:notTrueType/>
    <w:pitch w:val="default"/>
  </w:font>
  <w:font w:name="CG Times">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627" w:rsidRDefault="0010162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101627" w:rsidRDefault="001016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627" w:rsidRDefault="00101627">
    <w:pPr>
      <w:tabs>
        <w:tab w:val="center" w:pos="4680"/>
        <w:tab w:val="right" w:pos="9360"/>
      </w:tabs>
    </w:pPr>
    <w:r>
      <w:rPr>
        <w:rStyle w:val="PageNumber"/>
        <w:szCs w:val="22"/>
      </w:rPr>
      <w:tab/>
    </w:r>
    <w:r>
      <w:rPr>
        <w:rStyle w:val="PageNumber"/>
      </w:rPr>
      <w:fldChar w:fldCharType="begin"/>
    </w:r>
    <w:r>
      <w:rPr>
        <w:rStyle w:val="PageNumber"/>
      </w:rPr>
      <w:instrText xml:space="preserve"> PAGE </w:instrText>
    </w:r>
    <w:r>
      <w:rPr>
        <w:rStyle w:val="PageNumber"/>
      </w:rPr>
      <w:fldChar w:fldCharType="separate"/>
    </w:r>
    <w:r w:rsidR="005B0E9A">
      <w:rPr>
        <w:rStyle w:val="PageNumber"/>
        <w:noProof/>
      </w:rPr>
      <w:t>ii</w:t>
    </w:r>
    <w:r>
      <w:rPr>
        <w:rStyle w:val="PageNumber"/>
      </w:rPr>
      <w:fldChar w:fldCharType="end"/>
    </w:r>
    <w:r>
      <w:rPr>
        <w:rStyle w:val="PageNumber"/>
      </w:rPr>
      <w:tab/>
      <w:t>MEPS HC-169</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627" w:rsidRDefault="00101627">
    <w:pPr>
      <w:tabs>
        <w:tab w:val="center" w:pos="4680"/>
        <w:tab w:val="right" w:pos="9360"/>
      </w:tabs>
    </w:pPr>
    <w:r>
      <w:rPr>
        <w:rStyle w:val="PageNumber"/>
        <w:sz w:val="22"/>
        <w:szCs w:val="22"/>
      </w:rPr>
      <w:tab/>
      <w:t>A</w:t>
    </w:r>
    <w:r w:rsidRPr="00EF7EC0">
      <w:rPr>
        <w:rStyle w:val="PageNumber"/>
        <w:sz w:val="22"/>
        <w:szCs w:val="22"/>
      </w:rPr>
      <w:t>-</w:t>
    </w:r>
    <w:r w:rsidRPr="00EF7EC0">
      <w:rPr>
        <w:rStyle w:val="PageNumber"/>
        <w:sz w:val="22"/>
        <w:szCs w:val="22"/>
      </w:rPr>
      <w:fldChar w:fldCharType="begin"/>
    </w:r>
    <w:r w:rsidRPr="00EF7EC0">
      <w:rPr>
        <w:rStyle w:val="PageNumber"/>
        <w:sz w:val="22"/>
        <w:szCs w:val="22"/>
      </w:rPr>
      <w:instrText xml:space="preserve"> PAGE </w:instrText>
    </w:r>
    <w:r w:rsidRPr="00EF7EC0">
      <w:rPr>
        <w:rStyle w:val="PageNumber"/>
        <w:sz w:val="22"/>
        <w:szCs w:val="22"/>
      </w:rPr>
      <w:fldChar w:fldCharType="separate"/>
    </w:r>
    <w:r w:rsidR="005B0E9A">
      <w:rPr>
        <w:rStyle w:val="PageNumber"/>
        <w:noProof/>
        <w:sz w:val="22"/>
        <w:szCs w:val="22"/>
      </w:rPr>
      <w:t>1</w:t>
    </w:r>
    <w:r w:rsidRPr="00EF7EC0">
      <w:rPr>
        <w:rStyle w:val="PageNumber"/>
        <w:sz w:val="22"/>
        <w:szCs w:val="22"/>
      </w:rPr>
      <w:fldChar w:fldCharType="end"/>
    </w:r>
    <w:r>
      <w:rPr>
        <w:rStyle w:val="PageNumber"/>
        <w:sz w:val="22"/>
        <w:szCs w:val="22"/>
      </w:rPr>
      <w:tab/>
    </w:r>
    <w:r>
      <w:rPr>
        <w:rStyle w:val="PageNumber"/>
        <w:sz w:val="22"/>
      </w:rPr>
      <w:t>MEPS HC-169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627" w:rsidRDefault="00101627">
    <w:pPr>
      <w:tabs>
        <w:tab w:val="left" w:pos="4230"/>
        <w:tab w:val="left" w:pos="8010"/>
      </w:tabs>
    </w:pPr>
    <w:r>
      <w:rPr>
        <w:rStyle w:val="PageNumber"/>
        <w:sz w:val="22"/>
        <w:szCs w:val="22"/>
      </w:rPr>
      <w:tab/>
      <w:t>A-</w:t>
    </w:r>
    <w:r>
      <w:rPr>
        <w:rStyle w:val="PageNumber"/>
        <w:sz w:val="22"/>
      </w:rPr>
      <w:fldChar w:fldCharType="begin"/>
    </w:r>
    <w:r>
      <w:rPr>
        <w:rStyle w:val="PageNumber"/>
        <w:sz w:val="22"/>
      </w:rPr>
      <w:instrText xml:space="preserve"> PAGE </w:instrText>
    </w:r>
    <w:r>
      <w:rPr>
        <w:rStyle w:val="PageNumber"/>
        <w:sz w:val="22"/>
      </w:rPr>
      <w:fldChar w:fldCharType="separate"/>
    </w:r>
    <w:r>
      <w:rPr>
        <w:rStyle w:val="PageNumber"/>
        <w:noProof/>
        <w:sz w:val="22"/>
      </w:rPr>
      <w:t>1</w:t>
    </w:r>
    <w:r>
      <w:rPr>
        <w:rStyle w:val="PageNumber"/>
        <w:sz w:val="22"/>
      </w:rPr>
      <w:fldChar w:fldCharType="end"/>
    </w:r>
    <w:r>
      <w:rPr>
        <w:rStyle w:val="PageNumber"/>
        <w:sz w:val="22"/>
      </w:rPr>
      <w:t xml:space="preserve">                                                   MEPS HC-0##</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627" w:rsidRDefault="00101627">
    <w:pPr>
      <w:tabs>
        <w:tab w:val="center" w:pos="4680"/>
        <w:tab w:val="right" w:pos="9360"/>
      </w:tabs>
    </w:pPr>
    <w:r>
      <w:rPr>
        <w:rStyle w:val="PageNumber"/>
        <w:szCs w:val="22"/>
      </w:rPr>
      <w:tab/>
      <w:t>B-</w:t>
    </w:r>
    <w:r>
      <w:rPr>
        <w:rStyle w:val="PageNumber"/>
      </w:rPr>
      <w:fldChar w:fldCharType="begin"/>
    </w:r>
    <w:r>
      <w:rPr>
        <w:rStyle w:val="PageNumber"/>
      </w:rPr>
      <w:instrText xml:space="preserve"> PAGE </w:instrText>
    </w:r>
    <w:r>
      <w:rPr>
        <w:rStyle w:val="PageNumber"/>
      </w:rPr>
      <w:fldChar w:fldCharType="separate"/>
    </w:r>
    <w:r w:rsidR="005B0E9A">
      <w:rPr>
        <w:rStyle w:val="PageNumber"/>
        <w:noProof/>
      </w:rPr>
      <w:t>2</w:t>
    </w:r>
    <w:r>
      <w:rPr>
        <w:rStyle w:val="PageNumber"/>
      </w:rPr>
      <w:fldChar w:fldCharType="end"/>
    </w:r>
    <w:r>
      <w:rPr>
        <w:rStyle w:val="PageNumber"/>
      </w:rPr>
      <w:tab/>
      <w:t>MEPS HC-169</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627" w:rsidRDefault="00101627">
    <w:pPr>
      <w:tabs>
        <w:tab w:val="center" w:pos="4680"/>
        <w:tab w:val="right" w:pos="9360"/>
      </w:tabs>
    </w:pPr>
    <w:r>
      <w:rPr>
        <w:rStyle w:val="PageNumber"/>
        <w:szCs w:val="22"/>
      </w:rPr>
      <w:tab/>
      <w:t>C-</w:t>
    </w:r>
    <w:r>
      <w:rPr>
        <w:rStyle w:val="PageNumber"/>
      </w:rPr>
      <w:fldChar w:fldCharType="begin"/>
    </w:r>
    <w:r>
      <w:rPr>
        <w:rStyle w:val="PageNumber"/>
      </w:rPr>
      <w:instrText xml:space="preserve"> PAGE </w:instrText>
    </w:r>
    <w:r>
      <w:rPr>
        <w:rStyle w:val="PageNumber"/>
      </w:rPr>
      <w:fldChar w:fldCharType="separate"/>
    </w:r>
    <w:r w:rsidR="005B0E9A">
      <w:rPr>
        <w:rStyle w:val="PageNumber"/>
        <w:noProof/>
      </w:rPr>
      <w:t>18</w:t>
    </w:r>
    <w:r>
      <w:rPr>
        <w:rStyle w:val="PageNumber"/>
      </w:rPr>
      <w:fldChar w:fldCharType="end"/>
    </w:r>
    <w:r>
      <w:rPr>
        <w:rStyle w:val="PageNumber"/>
      </w:rPr>
      <w:tab/>
      <w:t>MEPS HC-169</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627" w:rsidRPr="003E6F5F" w:rsidRDefault="00101627">
    <w:pPr>
      <w:pStyle w:val="Footer"/>
      <w:tabs>
        <w:tab w:val="clear" w:pos="4320"/>
        <w:tab w:val="clear" w:pos="8640"/>
        <w:tab w:val="center" w:pos="4680"/>
        <w:tab w:val="right" w:pos="9360"/>
      </w:tabs>
      <w:rPr>
        <w:rFonts w:ascii="Times New Roman" w:hAnsi="Times New Roman"/>
        <w:sz w:val="22"/>
        <w:szCs w:val="2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627" w:rsidRDefault="00101627">
    <w:pPr>
      <w:tabs>
        <w:tab w:val="center" w:pos="4680"/>
        <w:tab w:val="right" w:pos="9360"/>
      </w:tabs>
    </w:pPr>
    <w:r>
      <w:rPr>
        <w:rStyle w:val="PageNumber"/>
        <w:szCs w:val="22"/>
      </w:rPr>
      <w:tab/>
      <w:t>D-</w:t>
    </w:r>
    <w:r>
      <w:rPr>
        <w:rStyle w:val="PageNumber"/>
      </w:rPr>
      <w:fldChar w:fldCharType="begin"/>
    </w:r>
    <w:r>
      <w:rPr>
        <w:rStyle w:val="PageNumber"/>
      </w:rPr>
      <w:instrText xml:space="preserve"> PAGE </w:instrText>
    </w:r>
    <w:r>
      <w:rPr>
        <w:rStyle w:val="PageNumber"/>
      </w:rPr>
      <w:fldChar w:fldCharType="separate"/>
    </w:r>
    <w:r w:rsidR="005B0E9A">
      <w:rPr>
        <w:rStyle w:val="PageNumber"/>
        <w:noProof/>
      </w:rPr>
      <w:t>3</w:t>
    </w:r>
    <w:r>
      <w:rPr>
        <w:rStyle w:val="PageNumber"/>
      </w:rPr>
      <w:fldChar w:fldCharType="end"/>
    </w:r>
    <w:r>
      <w:rPr>
        <w:rStyle w:val="PageNumber"/>
      </w:rPr>
      <w:tab/>
      <w:t>MEPS HC-169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627" w:rsidRDefault="00101627">
      <w:pPr>
        <w:spacing w:line="240" w:lineRule="auto"/>
      </w:pPr>
      <w:r>
        <w:separator/>
      </w:r>
    </w:p>
  </w:footnote>
  <w:footnote w:type="continuationSeparator" w:id="0">
    <w:p w:rsidR="00101627" w:rsidRDefault="00101627">
      <w:pPr>
        <w:spacing w:line="240" w:lineRule="auto"/>
      </w:pPr>
      <w:r>
        <w:continuationSeparator/>
      </w:r>
    </w:p>
  </w:footnote>
  <w:footnote w:id="1">
    <w:p w:rsidR="00101627" w:rsidRDefault="00101627">
      <w:pPr>
        <w:pStyle w:val="FootnoteText"/>
      </w:pPr>
      <w:r>
        <w:rPr>
          <w:rStyle w:val="FootnoteReference"/>
          <w:vertAlign w:val="superscript"/>
        </w:rPr>
        <w:footnoteRef/>
      </w:r>
      <w:r>
        <w:tab/>
        <w:t>No effort has been made to validate variables representing type of coverage with external sources.</w:t>
      </w:r>
    </w:p>
  </w:footnote>
  <w:footnote w:id="2">
    <w:p w:rsidR="00101627" w:rsidRDefault="00101627">
      <w:pPr>
        <w:pStyle w:val="FootnoteText"/>
      </w:pPr>
      <w:r>
        <w:rPr>
          <w:rStyle w:val="FootnoteReference"/>
          <w:vertAlign w:val="superscript"/>
        </w:rPr>
        <w:footnoteRef/>
      </w:r>
      <w:r>
        <w:tab/>
        <w:t>In these three cases, the survey was not designed to ascertain whether the coverage was COBRA or not, but the variable is coded as “not ascertained” to help analysts.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0"/>
    <w:lvl w:ilvl="0">
      <w:start w:val="1"/>
      <w:numFmt w:val="upperLetter"/>
      <w:pStyle w:val="QuickA"/>
      <w:lvlText w:val="%1."/>
      <w:lvlJc w:val="left"/>
      <w:pPr>
        <w:tabs>
          <w:tab w:val="num" w:pos="720"/>
        </w:tabs>
      </w:pPr>
      <w:rPr>
        <w:rFonts w:ascii="Arial" w:hAnsi="Arial"/>
        <w:b/>
        <w:sz w:val="24"/>
      </w:rPr>
    </w:lvl>
  </w:abstractNum>
  <w:abstractNum w:abstractNumId="1">
    <w:nsid w:val="00000002"/>
    <w:multiLevelType w:val="singleLevel"/>
    <w:tmpl w:val="00000000"/>
    <w:lvl w:ilvl="0">
      <w:start w:val="1"/>
      <w:numFmt w:val="decimal"/>
      <w:pStyle w:val="Quick1"/>
      <w:lvlText w:val="%1."/>
      <w:lvlJc w:val="left"/>
      <w:pPr>
        <w:tabs>
          <w:tab w:val="num" w:pos="1080"/>
        </w:tabs>
      </w:pPr>
      <w:rPr>
        <w:rFonts w:ascii="Times New Roman" w:hAnsi="Times New Roman"/>
        <w:sz w:val="24"/>
      </w:rPr>
    </w:lvl>
  </w:abstractNum>
  <w:abstractNum w:abstractNumId="2">
    <w:nsid w:val="00000019"/>
    <w:multiLevelType w:val="multilevel"/>
    <w:tmpl w:val="00000000"/>
    <w:name w:val="AutoList1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3">
    <w:nsid w:val="0000001B"/>
    <w:multiLevelType w:val="multilevel"/>
    <w:tmpl w:val="00000000"/>
    <w:name w:val="AutoList3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4">
    <w:nsid w:val="0000001D"/>
    <w:multiLevelType w:val="multilevel"/>
    <w:tmpl w:val="00000000"/>
    <w:name w:val="AutoList3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5">
    <w:nsid w:val="0000001E"/>
    <w:multiLevelType w:val="multilevel"/>
    <w:tmpl w:val="00000000"/>
    <w:name w:val="AutoList39"/>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6">
    <w:nsid w:val="0A685B61"/>
    <w:multiLevelType w:val="hybridMultilevel"/>
    <w:tmpl w:val="E626D6F8"/>
    <w:lvl w:ilvl="0" w:tplc="726AE8D6">
      <w:start w:val="1"/>
      <w:numFmt w:val="bullet"/>
      <w:pStyle w:val="N3-3rdBullet"/>
      <w:lvlText w:val=""/>
      <w:lvlJc w:val="left"/>
      <w:pPr>
        <w:tabs>
          <w:tab w:val="num" w:pos="1440"/>
        </w:tabs>
        <w:ind w:left="1440" w:hanging="288"/>
      </w:pPr>
      <w:rPr>
        <w:rFonts w:ascii="Symbol" w:hAnsi="Symbol" w:cs="Times New Roman"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CD26018"/>
    <w:multiLevelType w:val="multilevel"/>
    <w:tmpl w:val="A0F098CE"/>
    <w:lvl w:ilvl="0">
      <w:start w:val="1"/>
      <w:numFmt w:val="bullet"/>
      <w:lvlText w:val=""/>
      <w:lvlJc w:val="left"/>
      <w:pPr>
        <w:tabs>
          <w:tab w:val="num" w:pos="0"/>
        </w:tabs>
        <w:ind w:left="1728" w:hanging="576"/>
      </w:pPr>
      <w:rPr>
        <w:rFonts w:ascii="Symbol" w:hAnsi="Symbol"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50A63A01"/>
    <w:multiLevelType w:val="hybridMultilevel"/>
    <w:tmpl w:val="9EEEB75C"/>
    <w:lvl w:ilvl="0" w:tplc="196A6CFC">
      <w:start w:val="1"/>
      <w:numFmt w:val="bullet"/>
      <w:pStyle w:val="N1-1stBullet"/>
      <w:lvlText w:val=""/>
      <w:lvlJc w:val="left"/>
      <w:pPr>
        <w:tabs>
          <w:tab w:val="num" w:pos="1152"/>
        </w:tabs>
        <w:ind w:left="1152" w:hanging="576"/>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A2211E0"/>
    <w:multiLevelType w:val="hybridMultilevel"/>
    <w:tmpl w:val="046AC1C4"/>
    <w:lvl w:ilvl="0" w:tplc="E26CEA8E">
      <w:start w:val="1"/>
      <w:numFmt w:val="decimal"/>
      <w:pStyle w:val="N2-2ndBullet"/>
      <w:lvlText w:val="%1."/>
      <w:lvlJc w:val="left"/>
      <w:pPr>
        <w:tabs>
          <w:tab w:val="num" w:pos="1152"/>
        </w:tabs>
        <w:ind w:left="1152" w:hanging="576"/>
      </w:pPr>
      <w:rPr>
        <w:rFonts w:ascii="Times New Roman" w:hAnsi="Times New Roman" w:hint="default"/>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nsid w:val="634D49A1"/>
    <w:multiLevelType w:val="hybridMultilevel"/>
    <w:tmpl w:val="794A7738"/>
    <w:lvl w:ilvl="0" w:tplc="8398CC7A">
      <w:start w:val="1"/>
      <w:numFmt w:val="decimal"/>
      <w:lvlText w:val="%1."/>
      <w:lvlJc w:val="left"/>
      <w:pPr>
        <w:tabs>
          <w:tab w:val="num" w:pos="1152"/>
        </w:tabs>
        <w:ind w:left="1152" w:hanging="576"/>
      </w:pPr>
      <w:rPr>
        <w:rFont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1A22643"/>
    <w:multiLevelType w:val="hybridMultilevel"/>
    <w:tmpl w:val="36C8F3B6"/>
    <w:lvl w:ilvl="0" w:tplc="8398CC7A">
      <w:start w:val="1"/>
      <w:numFmt w:val="decimal"/>
      <w:lvlText w:val="%1."/>
      <w:lvlJc w:val="left"/>
      <w:pPr>
        <w:tabs>
          <w:tab w:val="num" w:pos="1152"/>
        </w:tabs>
        <w:ind w:left="1152"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83C660B"/>
    <w:multiLevelType w:val="hybridMultilevel"/>
    <w:tmpl w:val="2166A6BE"/>
    <w:lvl w:ilvl="0" w:tplc="8398CC7A">
      <w:start w:val="1"/>
      <w:numFmt w:val="decimal"/>
      <w:lvlText w:val="%1."/>
      <w:lvlJc w:val="left"/>
      <w:pPr>
        <w:tabs>
          <w:tab w:val="num" w:pos="1152"/>
        </w:tabs>
        <w:ind w:left="1152"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8"/>
  </w:num>
  <w:num w:numId="3">
    <w:abstractNumId w:val="9"/>
  </w:num>
  <w:num w:numId="4">
    <w:abstractNumId w:val="6"/>
  </w:num>
  <w:num w:numId="5">
    <w:abstractNumId w:val="0"/>
    <w:lvlOverride w:ilvl="0">
      <w:startOverride w:val="4"/>
      <w:lvl w:ilvl="0">
        <w:start w:val="4"/>
        <w:numFmt w:val="decimal"/>
        <w:pStyle w:val="QuickA"/>
        <w:lvlText w:val="%1."/>
        <w:lvlJc w:val="left"/>
      </w:lvl>
    </w:lvlOverride>
  </w:num>
  <w:num w:numId="6">
    <w:abstractNumId w:val="1"/>
    <w:lvlOverride w:ilvl="0">
      <w:startOverride w:val="1"/>
      <w:lvl w:ilvl="0">
        <w:start w:val="1"/>
        <w:numFmt w:val="decimal"/>
        <w:pStyle w:val="Quick1"/>
        <w:lvlText w:val="%1."/>
        <w:lvlJc w:val="left"/>
      </w:lvl>
    </w:lvlOverride>
  </w:num>
  <w:num w:numId="7">
    <w:abstractNumId w:val="10"/>
  </w:num>
  <w:num w:numId="8">
    <w:abstractNumId w:val="11"/>
  </w:num>
  <w:num w:numId="9">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B73"/>
    <w:rsid w:val="000074EF"/>
    <w:rsid w:val="000129CE"/>
    <w:rsid w:val="00013C6D"/>
    <w:rsid w:val="00017907"/>
    <w:rsid w:val="000401C3"/>
    <w:rsid w:val="00042BA0"/>
    <w:rsid w:val="0005010D"/>
    <w:rsid w:val="00055904"/>
    <w:rsid w:val="00061718"/>
    <w:rsid w:val="00066DFD"/>
    <w:rsid w:val="00074E95"/>
    <w:rsid w:val="0007588B"/>
    <w:rsid w:val="0007627C"/>
    <w:rsid w:val="00076FCB"/>
    <w:rsid w:val="000848E9"/>
    <w:rsid w:val="00085C92"/>
    <w:rsid w:val="0008787B"/>
    <w:rsid w:val="0009047B"/>
    <w:rsid w:val="000930D1"/>
    <w:rsid w:val="00093623"/>
    <w:rsid w:val="000A20C7"/>
    <w:rsid w:val="000A2ECB"/>
    <w:rsid w:val="000B2B3F"/>
    <w:rsid w:val="000C2930"/>
    <w:rsid w:val="000C2AF8"/>
    <w:rsid w:val="000D518B"/>
    <w:rsid w:val="000D62A2"/>
    <w:rsid w:val="000D6F05"/>
    <w:rsid w:val="000E0E25"/>
    <w:rsid w:val="000E11ED"/>
    <w:rsid w:val="000E3F4C"/>
    <w:rsid w:val="000F0A39"/>
    <w:rsid w:val="000F34DB"/>
    <w:rsid w:val="00101416"/>
    <w:rsid w:val="00101627"/>
    <w:rsid w:val="00104581"/>
    <w:rsid w:val="001129F2"/>
    <w:rsid w:val="00114128"/>
    <w:rsid w:val="00120F67"/>
    <w:rsid w:val="00121B8C"/>
    <w:rsid w:val="00123ECC"/>
    <w:rsid w:val="00125A22"/>
    <w:rsid w:val="001278D0"/>
    <w:rsid w:val="00133ED0"/>
    <w:rsid w:val="00134AFE"/>
    <w:rsid w:val="00136E6D"/>
    <w:rsid w:val="00153CE1"/>
    <w:rsid w:val="00154B5B"/>
    <w:rsid w:val="00155444"/>
    <w:rsid w:val="001708CF"/>
    <w:rsid w:val="0017228D"/>
    <w:rsid w:val="00175C4D"/>
    <w:rsid w:val="00186369"/>
    <w:rsid w:val="00197573"/>
    <w:rsid w:val="001A58DB"/>
    <w:rsid w:val="001A7453"/>
    <w:rsid w:val="001B564F"/>
    <w:rsid w:val="001B5AD1"/>
    <w:rsid w:val="001B7AA3"/>
    <w:rsid w:val="001C052A"/>
    <w:rsid w:val="001C608B"/>
    <w:rsid w:val="001D0C54"/>
    <w:rsid w:val="001D277A"/>
    <w:rsid w:val="001D4244"/>
    <w:rsid w:val="001D5CDA"/>
    <w:rsid w:val="001D682C"/>
    <w:rsid w:val="001E5B4B"/>
    <w:rsid w:val="001E6BCA"/>
    <w:rsid w:val="001F0DA4"/>
    <w:rsid w:val="002027F3"/>
    <w:rsid w:val="0020290A"/>
    <w:rsid w:val="002029F2"/>
    <w:rsid w:val="0022380E"/>
    <w:rsid w:val="00231A13"/>
    <w:rsid w:val="002325C0"/>
    <w:rsid w:val="00234135"/>
    <w:rsid w:val="00236387"/>
    <w:rsid w:val="00236D5D"/>
    <w:rsid w:val="00236E3F"/>
    <w:rsid w:val="00241F9D"/>
    <w:rsid w:val="00242D9D"/>
    <w:rsid w:val="00243A6E"/>
    <w:rsid w:val="00246906"/>
    <w:rsid w:val="002507D4"/>
    <w:rsid w:val="00256A43"/>
    <w:rsid w:val="00262748"/>
    <w:rsid w:val="00270E72"/>
    <w:rsid w:val="0027164C"/>
    <w:rsid w:val="00273033"/>
    <w:rsid w:val="00283942"/>
    <w:rsid w:val="00286A1C"/>
    <w:rsid w:val="00286E22"/>
    <w:rsid w:val="00297039"/>
    <w:rsid w:val="002A54CB"/>
    <w:rsid w:val="002A7B7F"/>
    <w:rsid w:val="002A7C4A"/>
    <w:rsid w:val="002C0BC4"/>
    <w:rsid w:val="002C2928"/>
    <w:rsid w:val="002C582E"/>
    <w:rsid w:val="002D4BF8"/>
    <w:rsid w:val="002E5B7F"/>
    <w:rsid w:val="002F5321"/>
    <w:rsid w:val="002F5D9F"/>
    <w:rsid w:val="002F62ED"/>
    <w:rsid w:val="00302D2C"/>
    <w:rsid w:val="00317DDC"/>
    <w:rsid w:val="00321664"/>
    <w:rsid w:val="00326EF8"/>
    <w:rsid w:val="00326F1F"/>
    <w:rsid w:val="003322F6"/>
    <w:rsid w:val="00335B20"/>
    <w:rsid w:val="003435CB"/>
    <w:rsid w:val="00343A50"/>
    <w:rsid w:val="003444FD"/>
    <w:rsid w:val="00345FEB"/>
    <w:rsid w:val="00347F52"/>
    <w:rsid w:val="00356F77"/>
    <w:rsid w:val="0035789F"/>
    <w:rsid w:val="00357B4B"/>
    <w:rsid w:val="00360A34"/>
    <w:rsid w:val="003632D6"/>
    <w:rsid w:val="00367D12"/>
    <w:rsid w:val="00372588"/>
    <w:rsid w:val="00375389"/>
    <w:rsid w:val="003768CB"/>
    <w:rsid w:val="00380128"/>
    <w:rsid w:val="00381BC2"/>
    <w:rsid w:val="00381D49"/>
    <w:rsid w:val="00383B5A"/>
    <w:rsid w:val="003846BA"/>
    <w:rsid w:val="003873FA"/>
    <w:rsid w:val="00390768"/>
    <w:rsid w:val="0039298B"/>
    <w:rsid w:val="00396DC5"/>
    <w:rsid w:val="00397259"/>
    <w:rsid w:val="003A0607"/>
    <w:rsid w:val="003A09C1"/>
    <w:rsid w:val="003B2865"/>
    <w:rsid w:val="003B7A4F"/>
    <w:rsid w:val="003B7BA6"/>
    <w:rsid w:val="003C0C5C"/>
    <w:rsid w:val="003C13E1"/>
    <w:rsid w:val="003C76F2"/>
    <w:rsid w:val="003D36AF"/>
    <w:rsid w:val="003D4486"/>
    <w:rsid w:val="003E0996"/>
    <w:rsid w:val="003E17A2"/>
    <w:rsid w:val="003E595F"/>
    <w:rsid w:val="003E61E0"/>
    <w:rsid w:val="003F0CE7"/>
    <w:rsid w:val="003F1C24"/>
    <w:rsid w:val="003F2F88"/>
    <w:rsid w:val="003F3B5A"/>
    <w:rsid w:val="00400399"/>
    <w:rsid w:val="00403225"/>
    <w:rsid w:val="00404072"/>
    <w:rsid w:val="00405225"/>
    <w:rsid w:val="00405FD1"/>
    <w:rsid w:val="00414FC6"/>
    <w:rsid w:val="0043222C"/>
    <w:rsid w:val="00433A3F"/>
    <w:rsid w:val="00434DEC"/>
    <w:rsid w:val="004409BF"/>
    <w:rsid w:val="00441706"/>
    <w:rsid w:val="004456FF"/>
    <w:rsid w:val="00450C1E"/>
    <w:rsid w:val="00453547"/>
    <w:rsid w:val="0045502F"/>
    <w:rsid w:val="00456EDD"/>
    <w:rsid w:val="00460DF2"/>
    <w:rsid w:val="004658E8"/>
    <w:rsid w:val="00474129"/>
    <w:rsid w:val="00487504"/>
    <w:rsid w:val="004A464F"/>
    <w:rsid w:val="004B06B1"/>
    <w:rsid w:val="004C2E53"/>
    <w:rsid w:val="004C3C48"/>
    <w:rsid w:val="004C5DFE"/>
    <w:rsid w:val="004C632D"/>
    <w:rsid w:val="004D1AC8"/>
    <w:rsid w:val="004D2CF5"/>
    <w:rsid w:val="004D5341"/>
    <w:rsid w:val="004D66DB"/>
    <w:rsid w:val="004D7192"/>
    <w:rsid w:val="004E0981"/>
    <w:rsid w:val="004E4FAC"/>
    <w:rsid w:val="004F35B6"/>
    <w:rsid w:val="005105A1"/>
    <w:rsid w:val="00511D2C"/>
    <w:rsid w:val="0054153A"/>
    <w:rsid w:val="00543857"/>
    <w:rsid w:val="00544F4F"/>
    <w:rsid w:val="005469EE"/>
    <w:rsid w:val="0055217F"/>
    <w:rsid w:val="005654EA"/>
    <w:rsid w:val="0056561A"/>
    <w:rsid w:val="0057327F"/>
    <w:rsid w:val="00574826"/>
    <w:rsid w:val="00574F71"/>
    <w:rsid w:val="00584264"/>
    <w:rsid w:val="00586996"/>
    <w:rsid w:val="00587894"/>
    <w:rsid w:val="00593D64"/>
    <w:rsid w:val="005969BF"/>
    <w:rsid w:val="005A1C67"/>
    <w:rsid w:val="005A27B5"/>
    <w:rsid w:val="005B0E9A"/>
    <w:rsid w:val="005B48E0"/>
    <w:rsid w:val="005C17C3"/>
    <w:rsid w:val="005D1EBA"/>
    <w:rsid w:val="005D63FA"/>
    <w:rsid w:val="005E098E"/>
    <w:rsid w:val="005E17A9"/>
    <w:rsid w:val="005E1CF1"/>
    <w:rsid w:val="005F1BF6"/>
    <w:rsid w:val="005F3B17"/>
    <w:rsid w:val="005F6F0B"/>
    <w:rsid w:val="005F79B5"/>
    <w:rsid w:val="006000E6"/>
    <w:rsid w:val="00600DCB"/>
    <w:rsid w:val="0060516C"/>
    <w:rsid w:val="00611403"/>
    <w:rsid w:val="00617A9E"/>
    <w:rsid w:val="006245C0"/>
    <w:rsid w:val="006316AF"/>
    <w:rsid w:val="00632AA9"/>
    <w:rsid w:val="00635B8B"/>
    <w:rsid w:val="00637FF0"/>
    <w:rsid w:val="00645A58"/>
    <w:rsid w:val="00646AD0"/>
    <w:rsid w:val="006561FE"/>
    <w:rsid w:val="00660B73"/>
    <w:rsid w:val="00662431"/>
    <w:rsid w:val="0067080A"/>
    <w:rsid w:val="00680A65"/>
    <w:rsid w:val="00685D6B"/>
    <w:rsid w:val="00692E34"/>
    <w:rsid w:val="006A0AFA"/>
    <w:rsid w:val="006A16E3"/>
    <w:rsid w:val="006B02C9"/>
    <w:rsid w:val="006B0D63"/>
    <w:rsid w:val="006B1CC7"/>
    <w:rsid w:val="006B6283"/>
    <w:rsid w:val="006C1CBA"/>
    <w:rsid w:val="006C2020"/>
    <w:rsid w:val="006C3051"/>
    <w:rsid w:val="006D1AB5"/>
    <w:rsid w:val="006E083B"/>
    <w:rsid w:val="006E0FE1"/>
    <w:rsid w:val="006F41FE"/>
    <w:rsid w:val="00701321"/>
    <w:rsid w:val="00706BA8"/>
    <w:rsid w:val="00710AEF"/>
    <w:rsid w:val="00712800"/>
    <w:rsid w:val="0071393A"/>
    <w:rsid w:val="007146A6"/>
    <w:rsid w:val="00715836"/>
    <w:rsid w:val="007203A9"/>
    <w:rsid w:val="00721833"/>
    <w:rsid w:val="0072274B"/>
    <w:rsid w:val="00730243"/>
    <w:rsid w:val="00733B5C"/>
    <w:rsid w:val="00737B3B"/>
    <w:rsid w:val="0074380D"/>
    <w:rsid w:val="00750E80"/>
    <w:rsid w:val="00754CE6"/>
    <w:rsid w:val="00755597"/>
    <w:rsid w:val="0076381A"/>
    <w:rsid w:val="00765854"/>
    <w:rsid w:val="00766755"/>
    <w:rsid w:val="00766BD0"/>
    <w:rsid w:val="00770360"/>
    <w:rsid w:val="00775F2A"/>
    <w:rsid w:val="0078418C"/>
    <w:rsid w:val="00787E7D"/>
    <w:rsid w:val="00792779"/>
    <w:rsid w:val="007A553C"/>
    <w:rsid w:val="007B1923"/>
    <w:rsid w:val="007B1DC4"/>
    <w:rsid w:val="007C1153"/>
    <w:rsid w:val="007C2C93"/>
    <w:rsid w:val="007C2F80"/>
    <w:rsid w:val="007C4988"/>
    <w:rsid w:val="007C5EDC"/>
    <w:rsid w:val="007C6525"/>
    <w:rsid w:val="007C76E3"/>
    <w:rsid w:val="007D1BA8"/>
    <w:rsid w:val="007D5163"/>
    <w:rsid w:val="007E1000"/>
    <w:rsid w:val="007E740D"/>
    <w:rsid w:val="007F35E0"/>
    <w:rsid w:val="00802C12"/>
    <w:rsid w:val="00804A0E"/>
    <w:rsid w:val="008104AC"/>
    <w:rsid w:val="0081560F"/>
    <w:rsid w:val="00815FE5"/>
    <w:rsid w:val="00817C68"/>
    <w:rsid w:val="008216DA"/>
    <w:rsid w:val="00823B06"/>
    <w:rsid w:val="00826EF5"/>
    <w:rsid w:val="008319B1"/>
    <w:rsid w:val="00833B5E"/>
    <w:rsid w:val="0083525E"/>
    <w:rsid w:val="00840057"/>
    <w:rsid w:val="00841AC7"/>
    <w:rsid w:val="00852B6A"/>
    <w:rsid w:val="008615B8"/>
    <w:rsid w:val="0086267D"/>
    <w:rsid w:val="008702B2"/>
    <w:rsid w:val="00872705"/>
    <w:rsid w:val="00873E92"/>
    <w:rsid w:val="00875FE1"/>
    <w:rsid w:val="00880B00"/>
    <w:rsid w:val="00882C19"/>
    <w:rsid w:val="00883D66"/>
    <w:rsid w:val="00891DE5"/>
    <w:rsid w:val="00896EA7"/>
    <w:rsid w:val="008A006A"/>
    <w:rsid w:val="008A22DB"/>
    <w:rsid w:val="008A2C4F"/>
    <w:rsid w:val="008A5EC9"/>
    <w:rsid w:val="008A7399"/>
    <w:rsid w:val="008A7B28"/>
    <w:rsid w:val="008A7F8B"/>
    <w:rsid w:val="008B7577"/>
    <w:rsid w:val="008C408A"/>
    <w:rsid w:val="008D0E7D"/>
    <w:rsid w:val="008D11AE"/>
    <w:rsid w:val="008D5E97"/>
    <w:rsid w:val="008E2923"/>
    <w:rsid w:val="008F46D6"/>
    <w:rsid w:val="008F5FAF"/>
    <w:rsid w:val="009018D1"/>
    <w:rsid w:val="00901902"/>
    <w:rsid w:val="00901BD4"/>
    <w:rsid w:val="009060B7"/>
    <w:rsid w:val="00906E06"/>
    <w:rsid w:val="00910CB9"/>
    <w:rsid w:val="00910F44"/>
    <w:rsid w:val="009133A9"/>
    <w:rsid w:val="009141D8"/>
    <w:rsid w:val="0092013F"/>
    <w:rsid w:val="009260BE"/>
    <w:rsid w:val="0092769C"/>
    <w:rsid w:val="00934122"/>
    <w:rsid w:val="00951C21"/>
    <w:rsid w:val="00957622"/>
    <w:rsid w:val="009649D3"/>
    <w:rsid w:val="00971220"/>
    <w:rsid w:val="00973303"/>
    <w:rsid w:val="00974C9F"/>
    <w:rsid w:val="009773E2"/>
    <w:rsid w:val="009777A9"/>
    <w:rsid w:val="00984576"/>
    <w:rsid w:val="0098621D"/>
    <w:rsid w:val="009915C6"/>
    <w:rsid w:val="00995E09"/>
    <w:rsid w:val="009A2EBA"/>
    <w:rsid w:val="009B04E8"/>
    <w:rsid w:val="009C712B"/>
    <w:rsid w:val="009E6307"/>
    <w:rsid w:val="009F30BA"/>
    <w:rsid w:val="00A0130C"/>
    <w:rsid w:val="00A04CB6"/>
    <w:rsid w:val="00A05451"/>
    <w:rsid w:val="00A064FE"/>
    <w:rsid w:val="00A07FF6"/>
    <w:rsid w:val="00A120D7"/>
    <w:rsid w:val="00A164E0"/>
    <w:rsid w:val="00A17E2B"/>
    <w:rsid w:val="00A207FA"/>
    <w:rsid w:val="00A23725"/>
    <w:rsid w:val="00A35208"/>
    <w:rsid w:val="00A35DBE"/>
    <w:rsid w:val="00A361C3"/>
    <w:rsid w:val="00A36DE2"/>
    <w:rsid w:val="00A4387B"/>
    <w:rsid w:val="00A51FE9"/>
    <w:rsid w:val="00A54B27"/>
    <w:rsid w:val="00A671D1"/>
    <w:rsid w:val="00A70E1C"/>
    <w:rsid w:val="00A7102F"/>
    <w:rsid w:val="00A72D2C"/>
    <w:rsid w:val="00A73F2F"/>
    <w:rsid w:val="00A7765D"/>
    <w:rsid w:val="00A8013D"/>
    <w:rsid w:val="00A850CC"/>
    <w:rsid w:val="00A86262"/>
    <w:rsid w:val="00A940AB"/>
    <w:rsid w:val="00A96425"/>
    <w:rsid w:val="00AA153A"/>
    <w:rsid w:val="00AA525C"/>
    <w:rsid w:val="00AA668C"/>
    <w:rsid w:val="00AA723D"/>
    <w:rsid w:val="00AB1F40"/>
    <w:rsid w:val="00AC6EA8"/>
    <w:rsid w:val="00AD04D5"/>
    <w:rsid w:val="00AF03F7"/>
    <w:rsid w:val="00AF1BB9"/>
    <w:rsid w:val="00AF4884"/>
    <w:rsid w:val="00AF4A5C"/>
    <w:rsid w:val="00AF4D01"/>
    <w:rsid w:val="00B006FB"/>
    <w:rsid w:val="00B03FD1"/>
    <w:rsid w:val="00B06219"/>
    <w:rsid w:val="00B114DC"/>
    <w:rsid w:val="00B12A83"/>
    <w:rsid w:val="00B14B95"/>
    <w:rsid w:val="00B31EB5"/>
    <w:rsid w:val="00B32A98"/>
    <w:rsid w:val="00B32EFE"/>
    <w:rsid w:val="00B33F06"/>
    <w:rsid w:val="00B37AC8"/>
    <w:rsid w:val="00B4602C"/>
    <w:rsid w:val="00B61629"/>
    <w:rsid w:val="00B65826"/>
    <w:rsid w:val="00B72659"/>
    <w:rsid w:val="00B7436E"/>
    <w:rsid w:val="00B81A30"/>
    <w:rsid w:val="00B8552A"/>
    <w:rsid w:val="00BA05C0"/>
    <w:rsid w:val="00BA4D5A"/>
    <w:rsid w:val="00BA5880"/>
    <w:rsid w:val="00BB1C44"/>
    <w:rsid w:val="00BB43EC"/>
    <w:rsid w:val="00BB5650"/>
    <w:rsid w:val="00BB7042"/>
    <w:rsid w:val="00BC15E2"/>
    <w:rsid w:val="00BC4C34"/>
    <w:rsid w:val="00BC62A8"/>
    <w:rsid w:val="00BD0B3E"/>
    <w:rsid w:val="00BD2890"/>
    <w:rsid w:val="00BD44DA"/>
    <w:rsid w:val="00BD5001"/>
    <w:rsid w:val="00BE0801"/>
    <w:rsid w:val="00BE2A9F"/>
    <w:rsid w:val="00BE34A3"/>
    <w:rsid w:val="00BE7B18"/>
    <w:rsid w:val="00BF10AC"/>
    <w:rsid w:val="00BF24D1"/>
    <w:rsid w:val="00BF2CDC"/>
    <w:rsid w:val="00BF37BD"/>
    <w:rsid w:val="00C156B6"/>
    <w:rsid w:val="00C2209B"/>
    <w:rsid w:val="00C22A6D"/>
    <w:rsid w:val="00C27722"/>
    <w:rsid w:val="00C3144D"/>
    <w:rsid w:val="00C321E3"/>
    <w:rsid w:val="00C333AC"/>
    <w:rsid w:val="00C3409F"/>
    <w:rsid w:val="00C35421"/>
    <w:rsid w:val="00C46771"/>
    <w:rsid w:val="00C47D4B"/>
    <w:rsid w:val="00C53206"/>
    <w:rsid w:val="00C53421"/>
    <w:rsid w:val="00C53AE3"/>
    <w:rsid w:val="00C571C2"/>
    <w:rsid w:val="00C6049E"/>
    <w:rsid w:val="00C612FD"/>
    <w:rsid w:val="00C61AF9"/>
    <w:rsid w:val="00C643C4"/>
    <w:rsid w:val="00C71BA2"/>
    <w:rsid w:val="00C754C8"/>
    <w:rsid w:val="00C76FC5"/>
    <w:rsid w:val="00C818ED"/>
    <w:rsid w:val="00C86516"/>
    <w:rsid w:val="00C8794F"/>
    <w:rsid w:val="00C92F72"/>
    <w:rsid w:val="00CA0E5B"/>
    <w:rsid w:val="00CA2125"/>
    <w:rsid w:val="00CA2CB2"/>
    <w:rsid w:val="00CA357F"/>
    <w:rsid w:val="00CB2EEA"/>
    <w:rsid w:val="00CC021E"/>
    <w:rsid w:val="00CC2542"/>
    <w:rsid w:val="00CD18D6"/>
    <w:rsid w:val="00CD32E2"/>
    <w:rsid w:val="00CD4064"/>
    <w:rsid w:val="00CD7B94"/>
    <w:rsid w:val="00CE1C33"/>
    <w:rsid w:val="00CE6A94"/>
    <w:rsid w:val="00CF6872"/>
    <w:rsid w:val="00CF77B9"/>
    <w:rsid w:val="00D03F56"/>
    <w:rsid w:val="00D11F37"/>
    <w:rsid w:val="00D12931"/>
    <w:rsid w:val="00D12B0C"/>
    <w:rsid w:val="00D21E4B"/>
    <w:rsid w:val="00D24F7E"/>
    <w:rsid w:val="00D319D8"/>
    <w:rsid w:val="00D40E44"/>
    <w:rsid w:val="00D40E61"/>
    <w:rsid w:val="00D47179"/>
    <w:rsid w:val="00D50264"/>
    <w:rsid w:val="00D508DB"/>
    <w:rsid w:val="00D50B72"/>
    <w:rsid w:val="00D50EE8"/>
    <w:rsid w:val="00D64804"/>
    <w:rsid w:val="00D72880"/>
    <w:rsid w:val="00D72E68"/>
    <w:rsid w:val="00D75490"/>
    <w:rsid w:val="00D80211"/>
    <w:rsid w:val="00D93150"/>
    <w:rsid w:val="00D97153"/>
    <w:rsid w:val="00DA296E"/>
    <w:rsid w:val="00DA2F91"/>
    <w:rsid w:val="00DA3EAE"/>
    <w:rsid w:val="00DA5413"/>
    <w:rsid w:val="00DA6921"/>
    <w:rsid w:val="00DA6968"/>
    <w:rsid w:val="00DB2B55"/>
    <w:rsid w:val="00DC2F7B"/>
    <w:rsid w:val="00DC3A2E"/>
    <w:rsid w:val="00DC6895"/>
    <w:rsid w:val="00DD76F7"/>
    <w:rsid w:val="00DE1A39"/>
    <w:rsid w:val="00DE1F41"/>
    <w:rsid w:val="00DF238D"/>
    <w:rsid w:val="00DF4394"/>
    <w:rsid w:val="00DF508F"/>
    <w:rsid w:val="00DF6EBB"/>
    <w:rsid w:val="00DF6F08"/>
    <w:rsid w:val="00E05CAD"/>
    <w:rsid w:val="00E12CD7"/>
    <w:rsid w:val="00E1302A"/>
    <w:rsid w:val="00E16C27"/>
    <w:rsid w:val="00E20978"/>
    <w:rsid w:val="00E2611C"/>
    <w:rsid w:val="00E26E55"/>
    <w:rsid w:val="00E3225F"/>
    <w:rsid w:val="00E35F64"/>
    <w:rsid w:val="00E43445"/>
    <w:rsid w:val="00E448ED"/>
    <w:rsid w:val="00E541AA"/>
    <w:rsid w:val="00E66340"/>
    <w:rsid w:val="00E731A7"/>
    <w:rsid w:val="00E80433"/>
    <w:rsid w:val="00E82667"/>
    <w:rsid w:val="00E82D15"/>
    <w:rsid w:val="00E92F1C"/>
    <w:rsid w:val="00EA075A"/>
    <w:rsid w:val="00EA4D85"/>
    <w:rsid w:val="00EA6330"/>
    <w:rsid w:val="00EB21E8"/>
    <w:rsid w:val="00EB313C"/>
    <w:rsid w:val="00EB5D5A"/>
    <w:rsid w:val="00EB76EB"/>
    <w:rsid w:val="00EC39A3"/>
    <w:rsid w:val="00EC3D83"/>
    <w:rsid w:val="00EC3DE4"/>
    <w:rsid w:val="00ED2488"/>
    <w:rsid w:val="00ED65C7"/>
    <w:rsid w:val="00EE752F"/>
    <w:rsid w:val="00EF4357"/>
    <w:rsid w:val="00EF553C"/>
    <w:rsid w:val="00F031E4"/>
    <w:rsid w:val="00F03667"/>
    <w:rsid w:val="00F0464C"/>
    <w:rsid w:val="00F04D79"/>
    <w:rsid w:val="00F10972"/>
    <w:rsid w:val="00F15478"/>
    <w:rsid w:val="00F15A37"/>
    <w:rsid w:val="00F17DCB"/>
    <w:rsid w:val="00F26EBA"/>
    <w:rsid w:val="00F3369D"/>
    <w:rsid w:val="00F35A38"/>
    <w:rsid w:val="00F43372"/>
    <w:rsid w:val="00F47B86"/>
    <w:rsid w:val="00F51868"/>
    <w:rsid w:val="00F519C4"/>
    <w:rsid w:val="00F5442C"/>
    <w:rsid w:val="00F62B5C"/>
    <w:rsid w:val="00F73810"/>
    <w:rsid w:val="00F76663"/>
    <w:rsid w:val="00F82082"/>
    <w:rsid w:val="00F8447E"/>
    <w:rsid w:val="00F86057"/>
    <w:rsid w:val="00F9261C"/>
    <w:rsid w:val="00F959E8"/>
    <w:rsid w:val="00FA0F88"/>
    <w:rsid w:val="00FA2B51"/>
    <w:rsid w:val="00FA63A6"/>
    <w:rsid w:val="00FB26C5"/>
    <w:rsid w:val="00FB2AD9"/>
    <w:rsid w:val="00FB3C5C"/>
    <w:rsid w:val="00FB74FA"/>
    <w:rsid w:val="00FC0AC8"/>
    <w:rsid w:val="00FC7D3B"/>
    <w:rsid w:val="00FD31E8"/>
    <w:rsid w:val="00FD614E"/>
    <w:rsid w:val="00FE5E58"/>
    <w:rsid w:val="00FF294D"/>
    <w:rsid w:val="00FF3BE7"/>
    <w:rsid w:val="00FF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9A3"/>
    <w:pPr>
      <w:spacing w:line="240" w:lineRule="atLeast"/>
    </w:pPr>
    <w:rPr>
      <w:rFonts w:ascii="Times New Roman" w:hAnsi="Times New Roman"/>
      <w:sz w:val="24"/>
    </w:rPr>
  </w:style>
  <w:style w:type="paragraph" w:styleId="Heading1">
    <w:name w:val="heading 1"/>
    <w:aliases w:val="H1-Sec.Head,H1"/>
    <w:basedOn w:val="Normal"/>
    <w:next w:val="P1-StandPara"/>
    <w:qFormat/>
    <w:rsid w:val="00EC39A3"/>
    <w:pPr>
      <w:keepNext/>
      <w:tabs>
        <w:tab w:val="left" w:pos="1152"/>
      </w:tabs>
      <w:spacing w:after="240"/>
      <w:ind w:left="1152" w:hanging="1152"/>
      <w:outlineLvl w:val="0"/>
    </w:pPr>
    <w:rPr>
      <w:b/>
    </w:rPr>
  </w:style>
  <w:style w:type="paragraph" w:styleId="Heading2">
    <w:name w:val="heading 2"/>
    <w:aliases w:val="H2-Sec. Head"/>
    <w:basedOn w:val="Normal"/>
    <w:next w:val="P1-StandPara"/>
    <w:qFormat/>
    <w:rsid w:val="00EC39A3"/>
    <w:pPr>
      <w:keepNext/>
      <w:tabs>
        <w:tab w:val="left" w:pos="1152"/>
      </w:tabs>
      <w:spacing w:after="240"/>
      <w:ind w:left="1152" w:hanging="1152"/>
      <w:outlineLvl w:val="1"/>
    </w:pPr>
    <w:rPr>
      <w:b/>
    </w:rPr>
  </w:style>
  <w:style w:type="paragraph" w:styleId="Heading3">
    <w:name w:val="heading 3"/>
    <w:aliases w:val="H3-Sec. Head,H3"/>
    <w:basedOn w:val="Normal"/>
    <w:next w:val="P1-StandPara"/>
    <w:qFormat/>
    <w:rsid w:val="00EC39A3"/>
    <w:pPr>
      <w:keepNext/>
      <w:tabs>
        <w:tab w:val="left" w:pos="1152"/>
      </w:tabs>
      <w:spacing w:after="240"/>
      <w:ind w:left="1152" w:hanging="1152"/>
      <w:outlineLvl w:val="2"/>
    </w:pPr>
    <w:rPr>
      <w:b/>
    </w:rPr>
  </w:style>
  <w:style w:type="paragraph" w:styleId="Heading4">
    <w:name w:val="heading 4"/>
    <w:aliases w:val="H4 Sec.Heading"/>
    <w:basedOn w:val="Normal"/>
    <w:next w:val="P1-StandPara"/>
    <w:qFormat/>
    <w:rsid w:val="00EC39A3"/>
    <w:pPr>
      <w:keepNext/>
      <w:tabs>
        <w:tab w:val="left" w:pos="1152"/>
      </w:tabs>
      <w:spacing w:after="240"/>
      <w:ind w:left="1152" w:hanging="1152"/>
      <w:outlineLvl w:val="3"/>
    </w:pPr>
    <w:rPr>
      <w:b/>
    </w:rPr>
  </w:style>
  <w:style w:type="paragraph" w:styleId="Heading5">
    <w:name w:val="heading 5"/>
    <w:aliases w:val="H5-Sec. Head"/>
    <w:basedOn w:val="Normal"/>
    <w:next w:val="Normal"/>
    <w:qFormat/>
    <w:rsid w:val="00EC39A3"/>
    <w:pPr>
      <w:keepNext/>
      <w:keepLines/>
      <w:spacing w:after="240"/>
      <w:ind w:left="1152" w:hanging="1152"/>
      <w:outlineLvl w:val="4"/>
    </w:pPr>
    <w:rPr>
      <w:rFonts w:ascii="Times New Roman Bold" w:hAnsi="Times New Roman Bold"/>
      <w:b/>
      <w:szCs w:val="24"/>
    </w:rPr>
  </w:style>
  <w:style w:type="paragraph" w:styleId="Heading6">
    <w:name w:val="heading 6"/>
    <w:basedOn w:val="Normal"/>
    <w:next w:val="Normal"/>
    <w:qFormat/>
    <w:rsid w:val="00EC39A3"/>
    <w:pPr>
      <w:keepNext/>
      <w:spacing w:before="240"/>
      <w:jc w:val="center"/>
      <w:outlineLvl w:val="5"/>
    </w:pPr>
    <w:rPr>
      <w:b/>
      <w:caps/>
    </w:rPr>
  </w:style>
  <w:style w:type="paragraph" w:styleId="Heading7">
    <w:name w:val="heading 7"/>
    <w:basedOn w:val="Normal"/>
    <w:next w:val="Normal"/>
    <w:qFormat/>
    <w:rsid w:val="00EC39A3"/>
    <w:pPr>
      <w:spacing w:before="240" w:after="60"/>
      <w:outlineLvl w:val="6"/>
    </w:pPr>
  </w:style>
  <w:style w:type="paragraph" w:styleId="Heading8">
    <w:name w:val="heading 8"/>
    <w:basedOn w:val="Normal"/>
    <w:next w:val="Normal"/>
    <w:qFormat/>
    <w:rsid w:val="00EC39A3"/>
    <w:pPr>
      <w:widowControl w:val="0"/>
      <w:spacing w:before="240" w:after="60" w:line="240" w:lineRule="auto"/>
      <w:outlineLvl w:val="7"/>
    </w:pPr>
    <w:rPr>
      <w:rFonts w:ascii="Arial" w:hAnsi="Arial"/>
      <w:i/>
      <w:snapToGrid w:val="0"/>
      <w:sz w:val="20"/>
    </w:rPr>
  </w:style>
  <w:style w:type="paragraph" w:styleId="Heading9">
    <w:name w:val="heading 9"/>
    <w:basedOn w:val="Normal"/>
    <w:next w:val="Normal"/>
    <w:qFormat/>
    <w:rsid w:val="00EC39A3"/>
    <w:pPr>
      <w:keepNext/>
      <w:jc w:val="center"/>
      <w:outlineLvl w:val="8"/>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StandPara">
    <w:name w:val="P1-Stand Para"/>
    <w:rsid w:val="00EC39A3"/>
    <w:pPr>
      <w:spacing w:line="240" w:lineRule="atLeast"/>
      <w:ind w:firstLine="1152"/>
      <w:jc w:val="both"/>
    </w:pPr>
    <w:rPr>
      <w:rFonts w:ascii="Times New Roman" w:hAnsi="Times New Roman"/>
      <w:sz w:val="24"/>
    </w:rPr>
  </w:style>
  <w:style w:type="paragraph" w:customStyle="1" w:styleId="N0-FlLftBullet">
    <w:name w:val="N0-Fl Lft Bullet"/>
    <w:basedOn w:val="Normal"/>
    <w:rsid w:val="00EC39A3"/>
    <w:pPr>
      <w:tabs>
        <w:tab w:val="left" w:pos="576"/>
      </w:tabs>
      <w:spacing w:after="240"/>
      <w:ind w:left="576" w:hanging="576"/>
    </w:pPr>
  </w:style>
  <w:style w:type="paragraph" w:customStyle="1" w:styleId="N1-1stBullet">
    <w:name w:val="N1-1st Bullet"/>
    <w:basedOn w:val="Normal"/>
    <w:rsid w:val="00EC39A3"/>
    <w:pPr>
      <w:numPr>
        <w:numId w:val="2"/>
      </w:numPr>
    </w:pPr>
  </w:style>
  <w:style w:type="paragraph" w:customStyle="1" w:styleId="N2-2ndBullet">
    <w:name w:val="N2-2nd Bullet"/>
    <w:basedOn w:val="Normal"/>
    <w:rsid w:val="00EC39A3"/>
    <w:pPr>
      <w:numPr>
        <w:numId w:val="3"/>
      </w:numPr>
      <w:spacing w:after="240"/>
    </w:pPr>
  </w:style>
  <w:style w:type="paragraph" w:customStyle="1" w:styleId="N3-3rdBullet">
    <w:name w:val="N3-3rd Bullet"/>
    <w:basedOn w:val="Normal"/>
    <w:rsid w:val="00EC39A3"/>
    <w:pPr>
      <w:numPr>
        <w:numId w:val="4"/>
      </w:numPr>
      <w:tabs>
        <w:tab w:val="clear" w:pos="1440"/>
        <w:tab w:val="left" w:pos="1714"/>
      </w:tabs>
      <w:ind w:left="1728" w:hanging="576"/>
    </w:pPr>
  </w:style>
  <w:style w:type="paragraph" w:customStyle="1" w:styleId="N4-4thBullet">
    <w:name w:val="N4-4th Bullet"/>
    <w:basedOn w:val="Normal"/>
    <w:rsid w:val="00EC39A3"/>
    <w:pPr>
      <w:tabs>
        <w:tab w:val="left" w:pos="2880"/>
      </w:tabs>
      <w:spacing w:after="240"/>
      <w:ind w:left="2880" w:hanging="576"/>
    </w:pPr>
  </w:style>
  <w:style w:type="paragraph" w:customStyle="1" w:styleId="N5-5thBullet">
    <w:name w:val="N5-5th Bullet"/>
    <w:basedOn w:val="Normal"/>
    <w:rsid w:val="00EC39A3"/>
    <w:pPr>
      <w:tabs>
        <w:tab w:val="left" w:pos="3456"/>
      </w:tabs>
      <w:spacing w:after="240"/>
      <w:ind w:left="3456" w:hanging="576"/>
    </w:pPr>
  </w:style>
  <w:style w:type="paragraph" w:customStyle="1" w:styleId="N6-DateInd">
    <w:name w:val="N6-Date Ind."/>
    <w:basedOn w:val="Normal"/>
    <w:rsid w:val="00EC39A3"/>
    <w:pPr>
      <w:tabs>
        <w:tab w:val="left" w:pos="5400"/>
      </w:tabs>
      <w:ind w:left="5400"/>
    </w:pPr>
  </w:style>
  <w:style w:type="paragraph" w:customStyle="1" w:styleId="N7-3Block">
    <w:name w:val="N7-3&quot; Block"/>
    <w:basedOn w:val="Normal"/>
    <w:rsid w:val="00EC39A3"/>
    <w:pPr>
      <w:tabs>
        <w:tab w:val="left" w:pos="1152"/>
      </w:tabs>
      <w:ind w:left="1152" w:right="1152"/>
    </w:pPr>
  </w:style>
  <w:style w:type="paragraph" w:styleId="FootnoteText">
    <w:name w:val="footnote text"/>
    <w:aliases w:val="F1"/>
    <w:semiHidden/>
    <w:rsid w:val="00EC39A3"/>
    <w:pPr>
      <w:tabs>
        <w:tab w:val="left" w:pos="120"/>
      </w:tabs>
      <w:spacing w:before="120" w:line="200" w:lineRule="atLeast"/>
      <w:ind w:left="115" w:hanging="115"/>
      <w:jc w:val="both"/>
    </w:pPr>
    <w:rPr>
      <w:rFonts w:ascii="Times New Roman" w:hAnsi="Times New Roman"/>
      <w:sz w:val="16"/>
    </w:rPr>
  </w:style>
  <w:style w:type="paragraph" w:customStyle="1" w:styleId="N8-QxQBlock">
    <w:name w:val="N8-QxQ Block"/>
    <w:rsid w:val="00EC39A3"/>
    <w:pPr>
      <w:tabs>
        <w:tab w:val="left" w:pos="1152"/>
      </w:tabs>
      <w:spacing w:line="240" w:lineRule="atLeast"/>
      <w:ind w:left="1152" w:hanging="1152"/>
      <w:jc w:val="both"/>
    </w:pPr>
    <w:rPr>
      <w:rFonts w:ascii="Times New Roman" w:hAnsi="Times New Roman"/>
      <w:sz w:val="24"/>
    </w:rPr>
  </w:style>
  <w:style w:type="paragraph" w:customStyle="1" w:styleId="T0-ChapPgHd">
    <w:name w:val="T0-Chap/Pg Hd"/>
    <w:rsid w:val="00EC39A3"/>
    <w:pPr>
      <w:tabs>
        <w:tab w:val="left" w:pos="8640"/>
      </w:tabs>
      <w:spacing w:line="240" w:lineRule="atLeast"/>
      <w:jc w:val="both"/>
    </w:pPr>
    <w:rPr>
      <w:rFonts w:ascii="Times New Roman" w:hAnsi="Times New Roman"/>
      <w:sz w:val="24"/>
      <w:u w:val="words"/>
    </w:rPr>
  </w:style>
  <w:style w:type="paragraph" w:styleId="TOC1">
    <w:name w:val="toc 1"/>
    <w:rsid w:val="00EC39A3"/>
    <w:pPr>
      <w:tabs>
        <w:tab w:val="left" w:pos="1440"/>
        <w:tab w:val="right" w:leader="dot" w:pos="8208"/>
        <w:tab w:val="left" w:pos="8640"/>
      </w:tabs>
      <w:spacing w:line="240" w:lineRule="atLeast"/>
      <w:ind w:left="288"/>
    </w:pPr>
    <w:rPr>
      <w:rFonts w:ascii="Times New Roman" w:hAnsi="Times New Roman"/>
      <w:caps/>
      <w:sz w:val="24"/>
    </w:rPr>
  </w:style>
  <w:style w:type="paragraph" w:styleId="TOC2">
    <w:name w:val="toc 2"/>
    <w:rsid w:val="00EC39A3"/>
    <w:pPr>
      <w:tabs>
        <w:tab w:val="left" w:pos="2160"/>
        <w:tab w:val="right" w:leader="dot" w:pos="8208"/>
        <w:tab w:val="left" w:pos="8640"/>
      </w:tabs>
      <w:spacing w:line="240" w:lineRule="atLeast"/>
      <w:ind w:left="2160" w:hanging="720"/>
    </w:pPr>
    <w:rPr>
      <w:rFonts w:ascii="Times New Roman" w:hAnsi="Times New Roman"/>
      <w:sz w:val="24"/>
    </w:rPr>
  </w:style>
  <w:style w:type="paragraph" w:customStyle="1" w:styleId="L1-FlLfSp12">
    <w:name w:val="L1-FlLfSp&amp;1/2"/>
    <w:rsid w:val="00EC39A3"/>
    <w:pPr>
      <w:spacing w:after="240" w:line="240" w:lineRule="atLeast"/>
    </w:pPr>
    <w:rPr>
      <w:rFonts w:ascii="Times New Roman" w:hAnsi="Times New Roman"/>
      <w:sz w:val="24"/>
    </w:rPr>
  </w:style>
  <w:style w:type="paragraph" w:customStyle="1" w:styleId="C1-CtrBoldHd">
    <w:name w:val="C1-Ctr BoldHd"/>
    <w:link w:val="C1-CtrBoldHdChar"/>
    <w:rsid w:val="00EC39A3"/>
    <w:pPr>
      <w:keepNext/>
      <w:spacing w:after="240" w:line="240" w:lineRule="atLeast"/>
      <w:jc w:val="center"/>
    </w:pPr>
    <w:rPr>
      <w:rFonts w:ascii="Times New Roman Bold" w:hAnsi="Times New Roman Bold"/>
      <w:b/>
      <w:sz w:val="24"/>
      <w:szCs w:val="24"/>
    </w:rPr>
  </w:style>
  <w:style w:type="paragraph" w:styleId="TOC3">
    <w:name w:val="toc 3"/>
    <w:rsid w:val="00EC39A3"/>
    <w:pPr>
      <w:tabs>
        <w:tab w:val="left" w:pos="3024"/>
        <w:tab w:val="right" w:leader="dot" w:pos="8208"/>
        <w:tab w:val="left" w:pos="8640"/>
      </w:tabs>
      <w:spacing w:line="240" w:lineRule="atLeast"/>
      <w:ind w:left="3024" w:hanging="864"/>
    </w:pPr>
    <w:rPr>
      <w:rFonts w:ascii="Times New Roman" w:hAnsi="Times New Roman"/>
      <w:sz w:val="24"/>
    </w:rPr>
  </w:style>
  <w:style w:type="paragraph" w:customStyle="1" w:styleId="C2-CtrSglSp">
    <w:name w:val="C2-Ctr Sgl Sp"/>
    <w:rsid w:val="00EC39A3"/>
    <w:pPr>
      <w:keepLines/>
      <w:spacing w:after="240" w:line="240" w:lineRule="atLeast"/>
      <w:jc w:val="center"/>
    </w:pPr>
    <w:rPr>
      <w:rFonts w:ascii="Times New Roman" w:hAnsi="Times New Roman"/>
      <w:sz w:val="24"/>
    </w:rPr>
  </w:style>
  <w:style w:type="paragraph" w:styleId="TOC4">
    <w:name w:val="toc 4"/>
    <w:rsid w:val="00EC39A3"/>
    <w:pPr>
      <w:tabs>
        <w:tab w:val="left" w:pos="3888"/>
        <w:tab w:val="right" w:leader="dot" w:pos="8208"/>
        <w:tab w:val="left" w:pos="8640"/>
      </w:tabs>
      <w:spacing w:line="240" w:lineRule="atLeast"/>
      <w:ind w:left="3888" w:hanging="864"/>
    </w:pPr>
    <w:rPr>
      <w:rFonts w:ascii="Times New Roman" w:hAnsi="Times New Roman"/>
      <w:sz w:val="24"/>
    </w:rPr>
  </w:style>
  <w:style w:type="paragraph" w:styleId="TOC5">
    <w:name w:val="toc 5"/>
    <w:basedOn w:val="TOC1"/>
    <w:rsid w:val="00EC39A3"/>
    <w:rPr>
      <w:caps w:val="0"/>
    </w:rPr>
  </w:style>
  <w:style w:type="paragraph" w:customStyle="1" w:styleId="TT-TableTitle">
    <w:name w:val="TT-Table Title"/>
    <w:rsid w:val="00EC39A3"/>
    <w:pPr>
      <w:tabs>
        <w:tab w:val="left" w:pos="1152"/>
      </w:tabs>
      <w:spacing w:line="240" w:lineRule="atLeast"/>
      <w:ind w:left="1152" w:hanging="1152"/>
    </w:pPr>
    <w:rPr>
      <w:rFonts w:ascii="Times New Roman" w:hAnsi="Times New Roman"/>
      <w:sz w:val="24"/>
    </w:rPr>
  </w:style>
  <w:style w:type="paragraph" w:customStyle="1" w:styleId="E1-Equation">
    <w:name w:val="E1-Equation"/>
    <w:rsid w:val="00EC39A3"/>
    <w:pPr>
      <w:tabs>
        <w:tab w:val="center" w:pos="4680"/>
        <w:tab w:val="right" w:pos="9360"/>
      </w:tabs>
      <w:spacing w:line="240" w:lineRule="atLeast"/>
      <w:jc w:val="both"/>
    </w:pPr>
    <w:rPr>
      <w:rFonts w:ascii="Times New Roman" w:hAnsi="Times New Roman"/>
      <w:sz w:val="24"/>
    </w:rPr>
  </w:style>
  <w:style w:type="paragraph" w:customStyle="1" w:styleId="SH-SglSpHead">
    <w:name w:val="SH-Sgl Sp Head"/>
    <w:rsid w:val="00EC39A3"/>
    <w:pPr>
      <w:keepNext/>
      <w:tabs>
        <w:tab w:val="left" w:pos="576"/>
      </w:tabs>
      <w:spacing w:line="240" w:lineRule="atLeast"/>
      <w:ind w:left="576" w:hanging="576"/>
    </w:pPr>
    <w:rPr>
      <w:rFonts w:ascii="Times New Roman" w:hAnsi="Times New Roman"/>
      <w:b/>
      <w:sz w:val="24"/>
    </w:rPr>
  </w:style>
  <w:style w:type="paragraph" w:customStyle="1" w:styleId="SL-FlLftSgl">
    <w:name w:val="SL-Fl Lft Sgl"/>
    <w:rsid w:val="00EC39A3"/>
    <w:pPr>
      <w:spacing w:line="240" w:lineRule="atLeast"/>
    </w:pPr>
    <w:rPr>
      <w:rFonts w:ascii="Times New Roman" w:hAnsi="Times New Roman"/>
      <w:sz w:val="24"/>
    </w:rPr>
  </w:style>
  <w:style w:type="paragraph" w:customStyle="1" w:styleId="SP-SglSpPara">
    <w:name w:val="SP-Sgl Sp Para"/>
    <w:rsid w:val="00EC39A3"/>
    <w:pPr>
      <w:tabs>
        <w:tab w:val="left" w:pos="576"/>
      </w:tabs>
      <w:spacing w:line="240" w:lineRule="atLeast"/>
      <w:ind w:firstLine="576"/>
      <w:jc w:val="both"/>
    </w:pPr>
    <w:rPr>
      <w:rFonts w:ascii="Times New Roman" w:hAnsi="Times New Roman"/>
      <w:sz w:val="24"/>
    </w:rPr>
  </w:style>
  <w:style w:type="paragraph" w:customStyle="1" w:styleId="E2-Equation">
    <w:name w:val="E2-Equation"/>
    <w:basedOn w:val="E1-Equation"/>
    <w:rsid w:val="00EC39A3"/>
    <w:pPr>
      <w:tabs>
        <w:tab w:val="clear" w:pos="4680"/>
        <w:tab w:val="clear" w:pos="9360"/>
        <w:tab w:val="right" w:pos="1152"/>
        <w:tab w:val="center" w:pos="1440"/>
        <w:tab w:val="left" w:pos="1728"/>
      </w:tabs>
      <w:ind w:left="1728" w:hanging="1728"/>
    </w:pPr>
  </w:style>
  <w:style w:type="paragraph" w:customStyle="1" w:styleId="Q1-BestFinQ">
    <w:name w:val="Q1-Best/Fin Q"/>
    <w:rsid w:val="00EC39A3"/>
    <w:pPr>
      <w:tabs>
        <w:tab w:val="left" w:pos="1152"/>
      </w:tabs>
      <w:spacing w:line="240" w:lineRule="atLeast"/>
      <w:ind w:left="1152" w:hanging="1152"/>
      <w:jc w:val="both"/>
    </w:pPr>
    <w:rPr>
      <w:rFonts w:ascii="Times New Roman" w:hAnsi="Times New Roman"/>
      <w:b/>
      <w:sz w:val="24"/>
    </w:rPr>
  </w:style>
  <w:style w:type="character" w:styleId="FootnoteReference">
    <w:name w:val="footnote reference"/>
    <w:semiHidden/>
    <w:rsid w:val="00EC39A3"/>
  </w:style>
  <w:style w:type="paragraph" w:styleId="Header">
    <w:name w:val="header"/>
    <w:basedOn w:val="Normal"/>
    <w:rsid w:val="00EC39A3"/>
    <w:pPr>
      <w:widowControl w:val="0"/>
      <w:tabs>
        <w:tab w:val="center" w:pos="4320"/>
        <w:tab w:val="right" w:pos="8640"/>
      </w:tabs>
      <w:spacing w:line="240" w:lineRule="auto"/>
    </w:pPr>
    <w:rPr>
      <w:snapToGrid w:val="0"/>
    </w:rPr>
  </w:style>
  <w:style w:type="paragraph" w:customStyle="1" w:styleId="QuickA">
    <w:name w:val="Quick A."/>
    <w:basedOn w:val="Normal"/>
    <w:rsid w:val="00EC39A3"/>
    <w:pPr>
      <w:widowControl w:val="0"/>
      <w:numPr>
        <w:numId w:val="5"/>
      </w:numPr>
      <w:spacing w:line="240" w:lineRule="auto"/>
      <w:ind w:left="720" w:hanging="720"/>
    </w:pPr>
    <w:rPr>
      <w:snapToGrid w:val="0"/>
    </w:rPr>
  </w:style>
  <w:style w:type="paragraph" w:customStyle="1" w:styleId="Quick1">
    <w:name w:val="Quick 1."/>
    <w:basedOn w:val="Normal"/>
    <w:rsid w:val="00EC39A3"/>
    <w:pPr>
      <w:widowControl w:val="0"/>
      <w:numPr>
        <w:numId w:val="6"/>
      </w:numPr>
      <w:spacing w:line="240" w:lineRule="auto"/>
      <w:ind w:left="1080" w:hanging="360"/>
    </w:pPr>
    <w:rPr>
      <w:snapToGrid w:val="0"/>
    </w:rPr>
  </w:style>
  <w:style w:type="paragraph" w:customStyle="1" w:styleId="a">
    <w:name w:val="_"/>
    <w:basedOn w:val="Normal"/>
    <w:rsid w:val="00EC39A3"/>
    <w:pPr>
      <w:widowControl w:val="0"/>
      <w:spacing w:line="240" w:lineRule="auto"/>
      <w:ind w:left="720" w:hanging="360"/>
    </w:pPr>
    <w:rPr>
      <w:snapToGrid w:val="0"/>
    </w:rPr>
  </w:style>
  <w:style w:type="character" w:customStyle="1" w:styleId="Level1">
    <w:name w:val="Level 1"/>
    <w:rsid w:val="00EC39A3"/>
    <w:rPr>
      <w:rFonts w:ascii="Times New Roman" w:hAnsi="Times New Roman"/>
      <w:sz w:val="24"/>
    </w:rPr>
  </w:style>
  <w:style w:type="character" w:customStyle="1" w:styleId="C2-CtrSglS">
    <w:name w:val="C2-Ctr Sgl S"/>
    <w:rsid w:val="00EC39A3"/>
    <w:rPr>
      <w:rFonts w:ascii="Times New Roman" w:hAnsi="Times New Roman"/>
      <w:sz w:val="22"/>
    </w:rPr>
  </w:style>
  <w:style w:type="character" w:customStyle="1" w:styleId="SP-SglSpPa">
    <w:name w:val="SP-Sgl Sp Pa"/>
    <w:rsid w:val="00EC39A3"/>
    <w:rPr>
      <w:rFonts w:ascii="Times New Roman" w:hAnsi="Times New Roman"/>
      <w:sz w:val="24"/>
    </w:rPr>
  </w:style>
  <w:style w:type="character" w:styleId="Hyperlink">
    <w:name w:val="Hyperlink"/>
    <w:rsid w:val="00EC39A3"/>
  </w:style>
  <w:style w:type="character" w:customStyle="1" w:styleId="footnoteref">
    <w:name w:val="footnote ref"/>
    <w:rsid w:val="00EC39A3"/>
  </w:style>
  <w:style w:type="paragraph" w:styleId="Footer">
    <w:name w:val="footer"/>
    <w:basedOn w:val="Normal"/>
    <w:rsid w:val="00EC39A3"/>
    <w:pPr>
      <w:widowControl w:val="0"/>
      <w:tabs>
        <w:tab w:val="center" w:pos="4320"/>
        <w:tab w:val="right" w:pos="8640"/>
      </w:tabs>
      <w:spacing w:line="240" w:lineRule="auto"/>
    </w:pPr>
    <w:rPr>
      <w:rFonts w:ascii="CG Times" w:hAnsi="CG Times"/>
      <w:snapToGrid w:val="0"/>
    </w:rPr>
  </w:style>
  <w:style w:type="character" w:styleId="PageNumber">
    <w:name w:val="page number"/>
    <w:basedOn w:val="DefaultParagraphFont"/>
    <w:rsid w:val="00EC39A3"/>
  </w:style>
  <w:style w:type="paragraph" w:styleId="Title">
    <w:name w:val="Title"/>
    <w:basedOn w:val="Normal"/>
    <w:qFormat/>
    <w:rsid w:val="00EC39A3"/>
    <w:pPr>
      <w:jc w:val="center"/>
    </w:pPr>
    <w:rPr>
      <w:rFonts w:ascii="Arial" w:hAnsi="Arial"/>
      <w:b/>
      <w:sz w:val="28"/>
    </w:rPr>
  </w:style>
  <w:style w:type="paragraph" w:styleId="PlainText">
    <w:name w:val="Plain Text"/>
    <w:basedOn w:val="Normal"/>
    <w:rsid w:val="00EC39A3"/>
    <w:pPr>
      <w:spacing w:line="240" w:lineRule="auto"/>
    </w:pPr>
    <w:rPr>
      <w:rFonts w:ascii="Courier New" w:hAnsi="Courier New"/>
      <w:sz w:val="20"/>
    </w:rPr>
  </w:style>
  <w:style w:type="paragraph" w:styleId="BodyText2">
    <w:name w:val="Body Text 2"/>
    <w:basedOn w:val="Normal"/>
    <w:rsid w:val="00EC39A3"/>
    <w:pPr>
      <w:spacing w:line="240" w:lineRule="auto"/>
      <w:ind w:firstLine="720"/>
    </w:pPr>
  </w:style>
  <w:style w:type="paragraph" w:styleId="BlockText">
    <w:name w:val="Block Text"/>
    <w:basedOn w:val="Normal"/>
    <w:rsid w:val="00EC39A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ind w:left="-720" w:right="-720"/>
    </w:pPr>
    <w:rPr>
      <w:rFonts w:ascii="Arial" w:hAnsi="Arial"/>
      <w:b/>
      <w:sz w:val="28"/>
    </w:rPr>
  </w:style>
  <w:style w:type="paragraph" w:styleId="BodyText">
    <w:name w:val="Body Text"/>
    <w:basedOn w:val="Normal"/>
    <w:rsid w:val="00EC39A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pPr>
  </w:style>
  <w:style w:type="paragraph" w:styleId="BodyTextIndent">
    <w:name w:val="Body Text Indent"/>
    <w:basedOn w:val="Normal"/>
    <w:rsid w:val="00EC39A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720"/>
    </w:pPr>
  </w:style>
  <w:style w:type="paragraph" w:styleId="BodyTextIndent2">
    <w:name w:val="Body Text Indent 2"/>
    <w:basedOn w:val="Normal"/>
    <w:rsid w:val="00EC39A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720" w:hanging="720"/>
    </w:pPr>
    <w:rPr>
      <w:rFonts w:ascii="Arial" w:hAnsi="Arial"/>
      <w:b/>
    </w:rPr>
  </w:style>
  <w:style w:type="character" w:customStyle="1" w:styleId="11">
    <w:name w:val="11"/>
    <w:rsid w:val="00EC39A3"/>
    <w:rPr>
      <w:rFonts w:ascii="Times New Roman" w:hAnsi="Times New Roman"/>
      <w:sz w:val="22"/>
    </w:rPr>
  </w:style>
  <w:style w:type="paragraph" w:styleId="BodyText3">
    <w:name w:val="Body Text 3"/>
    <w:basedOn w:val="Normal"/>
    <w:rsid w:val="00EC39A3"/>
    <w:pPr>
      <w:keepLines/>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jc w:val="both"/>
    </w:pPr>
    <w:rPr>
      <w:snapToGrid w:val="0"/>
    </w:rPr>
  </w:style>
  <w:style w:type="paragraph" w:styleId="BodyTextIndent3">
    <w:name w:val="Body Text Indent 3"/>
    <w:basedOn w:val="Normal"/>
    <w:rsid w:val="00EC39A3"/>
    <w:pPr>
      <w:widowControl w:val="0"/>
      <w:spacing w:line="240" w:lineRule="auto"/>
      <w:ind w:left="-90"/>
      <w:jc w:val="both"/>
    </w:pPr>
    <w:rPr>
      <w:snapToGrid w:val="0"/>
    </w:rPr>
  </w:style>
  <w:style w:type="paragraph" w:customStyle="1" w:styleId="C3-CtrSp12">
    <w:name w:val="C3-Ctr Sp&amp;1/2"/>
    <w:rsid w:val="00EC39A3"/>
    <w:pPr>
      <w:keepLines/>
      <w:spacing w:line="360" w:lineRule="atLeast"/>
      <w:jc w:val="center"/>
    </w:pPr>
    <w:rPr>
      <w:rFonts w:ascii="Times New Roman" w:hAnsi="Times New Roman"/>
      <w:sz w:val="22"/>
    </w:rPr>
  </w:style>
  <w:style w:type="paragraph" w:customStyle="1" w:styleId="L1-FlLSp12">
    <w:name w:val="L1-FlL Sp&amp;1/2"/>
    <w:rsid w:val="00EC39A3"/>
    <w:pPr>
      <w:tabs>
        <w:tab w:val="left" w:pos="1200"/>
      </w:tabs>
      <w:spacing w:line="360" w:lineRule="atLeast"/>
      <w:jc w:val="both"/>
    </w:pPr>
    <w:rPr>
      <w:rFonts w:ascii="Times New Roman" w:hAnsi="Times New Roman"/>
      <w:sz w:val="22"/>
    </w:rPr>
  </w:style>
  <w:style w:type="character" w:styleId="Strong">
    <w:name w:val="Strong"/>
    <w:basedOn w:val="DefaultParagraphFont"/>
    <w:qFormat/>
    <w:rsid w:val="00EC39A3"/>
    <w:rPr>
      <w:b/>
    </w:rPr>
  </w:style>
  <w:style w:type="character" w:styleId="FollowedHyperlink">
    <w:name w:val="FollowedHyperlink"/>
    <w:basedOn w:val="DefaultParagraphFont"/>
    <w:rsid w:val="00EC39A3"/>
    <w:rPr>
      <w:color w:val="800080"/>
      <w:u w:val="single"/>
    </w:rPr>
  </w:style>
  <w:style w:type="paragraph" w:styleId="NormalWeb">
    <w:name w:val="Normal (Web)"/>
    <w:basedOn w:val="Normal"/>
    <w:rsid w:val="00EC39A3"/>
    <w:pPr>
      <w:spacing w:before="100" w:beforeAutospacing="1" w:after="100" w:afterAutospacing="1" w:line="240" w:lineRule="auto"/>
    </w:pPr>
    <w:rPr>
      <w:szCs w:val="24"/>
    </w:rPr>
  </w:style>
  <w:style w:type="paragraph" w:customStyle="1" w:styleId="StyleHeading4H4SecHeadingNotBold">
    <w:name w:val="Style Heading 4H4 Sec.Heading + Not Bold"/>
    <w:basedOn w:val="Heading4"/>
    <w:autoRedefine/>
    <w:rsid w:val="00EC39A3"/>
    <w:pPr>
      <w:keepLines/>
      <w:widowControl w:val="0"/>
      <w:tabs>
        <w:tab w:val="clear" w:pos="1152"/>
        <w:tab w:val="left" w:pos="1440"/>
      </w:tabs>
      <w:spacing w:after="0" w:line="240" w:lineRule="auto"/>
      <w:ind w:left="1008" w:hanging="1008"/>
      <w:jc w:val="both"/>
    </w:pPr>
    <w:rPr>
      <w:szCs w:val="24"/>
    </w:rPr>
  </w:style>
  <w:style w:type="paragraph" w:customStyle="1" w:styleId="StyleHeading5NotBold">
    <w:name w:val="Style Heading 5 + Not Bold"/>
    <w:basedOn w:val="Heading5"/>
    <w:autoRedefine/>
    <w:rsid w:val="00EC39A3"/>
    <w:pPr>
      <w:tabs>
        <w:tab w:val="left" w:pos="1008"/>
      </w:tabs>
      <w:spacing w:after="0" w:line="240" w:lineRule="auto"/>
      <w:ind w:left="1008" w:hanging="1008"/>
    </w:pPr>
    <w:rPr>
      <w:rFonts w:ascii="Arial" w:hAnsi="Arial"/>
    </w:rPr>
  </w:style>
  <w:style w:type="paragraph" w:customStyle="1" w:styleId="Level2">
    <w:name w:val="Level 2"/>
    <w:basedOn w:val="Normal"/>
    <w:rsid w:val="00EC39A3"/>
    <w:pPr>
      <w:widowControl w:val="0"/>
      <w:tabs>
        <w:tab w:val="num" w:pos="1440"/>
      </w:tabs>
      <w:autoSpaceDE w:val="0"/>
      <w:autoSpaceDN w:val="0"/>
      <w:adjustRightInd w:val="0"/>
      <w:spacing w:line="240" w:lineRule="auto"/>
      <w:ind w:left="1440" w:hanging="720"/>
      <w:outlineLvl w:val="1"/>
    </w:pPr>
  </w:style>
  <w:style w:type="character" w:customStyle="1" w:styleId="Hypertext">
    <w:name w:val="Hypertext"/>
    <w:rsid w:val="00EC39A3"/>
    <w:rPr>
      <w:color w:val="0000FF"/>
      <w:u w:val="single"/>
    </w:rPr>
  </w:style>
  <w:style w:type="paragraph" w:styleId="E-mailSignature">
    <w:name w:val="E-mail Signature"/>
    <w:basedOn w:val="Normal"/>
    <w:rsid w:val="00EC39A3"/>
    <w:pPr>
      <w:spacing w:line="240" w:lineRule="auto"/>
    </w:pPr>
    <w:rPr>
      <w:szCs w:val="24"/>
    </w:rPr>
  </w:style>
  <w:style w:type="paragraph" w:customStyle="1" w:styleId="StyleJustifiedLeft-004Hanging11">
    <w:name w:val="Style Justified Left:  -0.04&quot; Hanging:  1.1&quot;"/>
    <w:basedOn w:val="Normal"/>
    <w:autoRedefine/>
    <w:rsid w:val="00EC39A3"/>
    <w:pPr>
      <w:widowControl w:val="0"/>
      <w:spacing w:line="240" w:lineRule="auto"/>
      <w:ind w:left="1872" w:hanging="1584"/>
    </w:pPr>
    <w:rPr>
      <w:snapToGrid w:val="0"/>
    </w:rPr>
  </w:style>
  <w:style w:type="paragraph" w:customStyle="1" w:styleId="StyleStyleJustifiedLeft-004Hanging11Left">
    <w:name w:val="Style Style Justified Left:  -0.04&quot; Hanging:  1.1&quot; + Left"/>
    <w:basedOn w:val="StyleJustifiedLeft-004Hanging11"/>
    <w:rsid w:val="00EC39A3"/>
    <w:pPr>
      <w:ind w:left="1584" w:hanging="1296"/>
    </w:pPr>
  </w:style>
  <w:style w:type="paragraph" w:customStyle="1" w:styleId="figureone">
    <w:name w:val="figure one"/>
    <w:basedOn w:val="Subtitle"/>
    <w:rsid w:val="00EC39A3"/>
    <w:rPr>
      <w:sz w:val="48"/>
      <w:szCs w:val="48"/>
    </w:rPr>
  </w:style>
  <w:style w:type="paragraph" w:styleId="Subtitle">
    <w:name w:val="Subtitle"/>
    <w:basedOn w:val="Normal"/>
    <w:qFormat/>
    <w:rsid w:val="00EC39A3"/>
    <w:pPr>
      <w:widowControl w:val="0"/>
      <w:spacing w:after="60" w:line="240" w:lineRule="auto"/>
      <w:jc w:val="center"/>
      <w:outlineLvl w:val="1"/>
    </w:pPr>
    <w:rPr>
      <w:rFonts w:ascii="Arial" w:hAnsi="Arial" w:cs="Arial"/>
      <w:snapToGrid w:val="0"/>
      <w:szCs w:val="24"/>
    </w:rPr>
  </w:style>
  <w:style w:type="paragraph" w:customStyle="1" w:styleId="contentstyle">
    <w:name w:val="contentstyle"/>
    <w:basedOn w:val="Normal"/>
    <w:rsid w:val="00EC39A3"/>
    <w:pPr>
      <w:spacing w:before="100" w:beforeAutospacing="1" w:after="100" w:afterAutospacing="1"/>
    </w:pPr>
    <w:rPr>
      <w:rFonts w:ascii="Verdana" w:hAnsi="Verdana"/>
      <w:color w:val="000000"/>
      <w:sz w:val="17"/>
      <w:szCs w:val="17"/>
    </w:rPr>
  </w:style>
  <w:style w:type="character" w:customStyle="1" w:styleId="C1-CtrBoldHdChar">
    <w:name w:val="C1-Ctr BoldHd Char"/>
    <w:basedOn w:val="DefaultParagraphFont"/>
    <w:link w:val="C1-CtrBoldHd"/>
    <w:rsid w:val="00EC39A3"/>
    <w:rPr>
      <w:rFonts w:ascii="Times New Roman Bold" w:hAnsi="Times New Roman Bold"/>
      <w:b/>
      <w:sz w:val="24"/>
      <w:szCs w:val="24"/>
      <w:lang w:val="en-US" w:eastAsia="en-US" w:bidi="ar-SA"/>
    </w:rPr>
  </w:style>
  <w:style w:type="paragraph" w:styleId="BalloonText">
    <w:name w:val="Balloon Text"/>
    <w:basedOn w:val="Normal"/>
    <w:link w:val="BalloonTextChar"/>
    <w:uiPriority w:val="99"/>
    <w:semiHidden/>
    <w:unhideWhenUsed/>
    <w:rsid w:val="000A20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0C7"/>
    <w:rPr>
      <w:rFonts w:ascii="Tahoma" w:hAnsi="Tahoma" w:cs="Tahoma"/>
      <w:sz w:val="16"/>
      <w:szCs w:val="16"/>
    </w:rPr>
  </w:style>
  <w:style w:type="paragraph" w:customStyle="1" w:styleId="Default">
    <w:name w:val="Default"/>
    <w:basedOn w:val="Normal"/>
    <w:rsid w:val="00360A34"/>
    <w:pPr>
      <w:autoSpaceDE w:val="0"/>
      <w:autoSpaceDN w:val="0"/>
      <w:spacing w:line="240" w:lineRule="auto"/>
    </w:pPr>
    <w:rPr>
      <w:rFonts w:ascii="Arial" w:eastAsiaTheme="minorHAnsi" w:hAnsi="Arial" w:cs="Arial"/>
      <w:color w:val="000000"/>
      <w:szCs w:val="24"/>
    </w:rPr>
  </w:style>
  <w:style w:type="character" w:styleId="CommentReference">
    <w:name w:val="annotation reference"/>
    <w:basedOn w:val="DefaultParagraphFont"/>
    <w:uiPriority w:val="99"/>
    <w:semiHidden/>
    <w:unhideWhenUsed/>
    <w:rsid w:val="00FF3BE7"/>
    <w:rPr>
      <w:sz w:val="16"/>
      <w:szCs w:val="16"/>
    </w:rPr>
  </w:style>
  <w:style w:type="paragraph" w:styleId="CommentText">
    <w:name w:val="annotation text"/>
    <w:basedOn w:val="Normal"/>
    <w:link w:val="CommentTextChar"/>
    <w:uiPriority w:val="99"/>
    <w:semiHidden/>
    <w:unhideWhenUsed/>
    <w:rsid w:val="00FF3BE7"/>
    <w:pPr>
      <w:spacing w:line="240" w:lineRule="auto"/>
    </w:pPr>
    <w:rPr>
      <w:sz w:val="20"/>
    </w:rPr>
  </w:style>
  <w:style w:type="character" w:customStyle="1" w:styleId="CommentTextChar">
    <w:name w:val="Comment Text Char"/>
    <w:basedOn w:val="DefaultParagraphFont"/>
    <w:link w:val="CommentText"/>
    <w:uiPriority w:val="99"/>
    <w:semiHidden/>
    <w:rsid w:val="00FF3BE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FF3BE7"/>
    <w:rPr>
      <w:b/>
      <w:bCs/>
    </w:rPr>
  </w:style>
  <w:style w:type="character" w:customStyle="1" w:styleId="CommentSubjectChar">
    <w:name w:val="Comment Subject Char"/>
    <w:basedOn w:val="CommentTextChar"/>
    <w:link w:val="CommentSubject"/>
    <w:uiPriority w:val="99"/>
    <w:semiHidden/>
    <w:rsid w:val="00FF3BE7"/>
    <w:rPr>
      <w:rFonts w:ascii="Times New Roman" w:hAnsi="Times New Roman"/>
      <w:b/>
      <w:bCs/>
    </w:rPr>
  </w:style>
  <w:style w:type="character" w:customStyle="1" w:styleId="apple-converted-space">
    <w:name w:val="apple-converted-space"/>
    <w:basedOn w:val="DefaultParagraphFont"/>
    <w:rsid w:val="006F41FE"/>
  </w:style>
  <w:style w:type="paragraph" w:styleId="Revision">
    <w:name w:val="Revision"/>
    <w:hidden/>
    <w:uiPriority w:val="99"/>
    <w:semiHidden/>
    <w:rsid w:val="004C3C48"/>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N)" w:eastAsia="Times New Roman" w:hAnsi="CG Times (W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9A3"/>
    <w:pPr>
      <w:spacing w:line="240" w:lineRule="atLeast"/>
    </w:pPr>
    <w:rPr>
      <w:rFonts w:ascii="Times New Roman" w:hAnsi="Times New Roman"/>
      <w:sz w:val="24"/>
    </w:rPr>
  </w:style>
  <w:style w:type="paragraph" w:styleId="Heading1">
    <w:name w:val="heading 1"/>
    <w:aliases w:val="H1-Sec.Head,H1"/>
    <w:basedOn w:val="Normal"/>
    <w:next w:val="P1-StandPara"/>
    <w:qFormat/>
    <w:rsid w:val="00EC39A3"/>
    <w:pPr>
      <w:keepNext/>
      <w:tabs>
        <w:tab w:val="left" w:pos="1152"/>
      </w:tabs>
      <w:spacing w:after="240"/>
      <w:ind w:left="1152" w:hanging="1152"/>
      <w:outlineLvl w:val="0"/>
    </w:pPr>
    <w:rPr>
      <w:b/>
    </w:rPr>
  </w:style>
  <w:style w:type="paragraph" w:styleId="Heading2">
    <w:name w:val="heading 2"/>
    <w:aliases w:val="H2-Sec. Head"/>
    <w:basedOn w:val="Normal"/>
    <w:next w:val="P1-StandPara"/>
    <w:qFormat/>
    <w:rsid w:val="00EC39A3"/>
    <w:pPr>
      <w:keepNext/>
      <w:tabs>
        <w:tab w:val="left" w:pos="1152"/>
      </w:tabs>
      <w:spacing w:after="240"/>
      <w:ind w:left="1152" w:hanging="1152"/>
      <w:outlineLvl w:val="1"/>
    </w:pPr>
    <w:rPr>
      <w:b/>
    </w:rPr>
  </w:style>
  <w:style w:type="paragraph" w:styleId="Heading3">
    <w:name w:val="heading 3"/>
    <w:aliases w:val="H3-Sec. Head,H3"/>
    <w:basedOn w:val="Normal"/>
    <w:next w:val="P1-StandPara"/>
    <w:qFormat/>
    <w:rsid w:val="00EC39A3"/>
    <w:pPr>
      <w:keepNext/>
      <w:tabs>
        <w:tab w:val="left" w:pos="1152"/>
      </w:tabs>
      <w:spacing w:after="240"/>
      <w:ind w:left="1152" w:hanging="1152"/>
      <w:outlineLvl w:val="2"/>
    </w:pPr>
    <w:rPr>
      <w:b/>
    </w:rPr>
  </w:style>
  <w:style w:type="paragraph" w:styleId="Heading4">
    <w:name w:val="heading 4"/>
    <w:aliases w:val="H4 Sec.Heading"/>
    <w:basedOn w:val="Normal"/>
    <w:next w:val="P1-StandPara"/>
    <w:qFormat/>
    <w:rsid w:val="00EC39A3"/>
    <w:pPr>
      <w:keepNext/>
      <w:tabs>
        <w:tab w:val="left" w:pos="1152"/>
      </w:tabs>
      <w:spacing w:after="240"/>
      <w:ind w:left="1152" w:hanging="1152"/>
      <w:outlineLvl w:val="3"/>
    </w:pPr>
    <w:rPr>
      <w:b/>
    </w:rPr>
  </w:style>
  <w:style w:type="paragraph" w:styleId="Heading5">
    <w:name w:val="heading 5"/>
    <w:aliases w:val="H5-Sec. Head"/>
    <w:basedOn w:val="Normal"/>
    <w:next w:val="Normal"/>
    <w:qFormat/>
    <w:rsid w:val="00EC39A3"/>
    <w:pPr>
      <w:keepNext/>
      <w:keepLines/>
      <w:spacing w:after="240"/>
      <w:ind w:left="1152" w:hanging="1152"/>
      <w:outlineLvl w:val="4"/>
    </w:pPr>
    <w:rPr>
      <w:rFonts w:ascii="Times New Roman Bold" w:hAnsi="Times New Roman Bold"/>
      <w:b/>
      <w:szCs w:val="24"/>
    </w:rPr>
  </w:style>
  <w:style w:type="paragraph" w:styleId="Heading6">
    <w:name w:val="heading 6"/>
    <w:basedOn w:val="Normal"/>
    <w:next w:val="Normal"/>
    <w:qFormat/>
    <w:rsid w:val="00EC39A3"/>
    <w:pPr>
      <w:keepNext/>
      <w:spacing w:before="240"/>
      <w:jc w:val="center"/>
      <w:outlineLvl w:val="5"/>
    </w:pPr>
    <w:rPr>
      <w:b/>
      <w:caps/>
    </w:rPr>
  </w:style>
  <w:style w:type="paragraph" w:styleId="Heading7">
    <w:name w:val="heading 7"/>
    <w:basedOn w:val="Normal"/>
    <w:next w:val="Normal"/>
    <w:qFormat/>
    <w:rsid w:val="00EC39A3"/>
    <w:pPr>
      <w:spacing w:before="240" w:after="60"/>
      <w:outlineLvl w:val="6"/>
    </w:pPr>
  </w:style>
  <w:style w:type="paragraph" w:styleId="Heading8">
    <w:name w:val="heading 8"/>
    <w:basedOn w:val="Normal"/>
    <w:next w:val="Normal"/>
    <w:qFormat/>
    <w:rsid w:val="00EC39A3"/>
    <w:pPr>
      <w:widowControl w:val="0"/>
      <w:spacing w:before="240" w:after="60" w:line="240" w:lineRule="auto"/>
      <w:outlineLvl w:val="7"/>
    </w:pPr>
    <w:rPr>
      <w:rFonts w:ascii="Arial" w:hAnsi="Arial"/>
      <w:i/>
      <w:snapToGrid w:val="0"/>
      <w:sz w:val="20"/>
    </w:rPr>
  </w:style>
  <w:style w:type="paragraph" w:styleId="Heading9">
    <w:name w:val="heading 9"/>
    <w:basedOn w:val="Normal"/>
    <w:next w:val="Normal"/>
    <w:qFormat/>
    <w:rsid w:val="00EC39A3"/>
    <w:pPr>
      <w:keepNext/>
      <w:jc w:val="center"/>
      <w:outlineLvl w:val="8"/>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StandPara">
    <w:name w:val="P1-Stand Para"/>
    <w:rsid w:val="00EC39A3"/>
    <w:pPr>
      <w:spacing w:line="240" w:lineRule="atLeast"/>
      <w:ind w:firstLine="1152"/>
      <w:jc w:val="both"/>
    </w:pPr>
    <w:rPr>
      <w:rFonts w:ascii="Times New Roman" w:hAnsi="Times New Roman"/>
      <w:sz w:val="24"/>
    </w:rPr>
  </w:style>
  <w:style w:type="paragraph" w:customStyle="1" w:styleId="N0-FlLftBullet">
    <w:name w:val="N0-Fl Lft Bullet"/>
    <w:basedOn w:val="Normal"/>
    <w:rsid w:val="00EC39A3"/>
    <w:pPr>
      <w:tabs>
        <w:tab w:val="left" w:pos="576"/>
      </w:tabs>
      <w:spacing w:after="240"/>
      <w:ind w:left="576" w:hanging="576"/>
    </w:pPr>
  </w:style>
  <w:style w:type="paragraph" w:customStyle="1" w:styleId="N1-1stBullet">
    <w:name w:val="N1-1st Bullet"/>
    <w:basedOn w:val="Normal"/>
    <w:rsid w:val="00EC39A3"/>
    <w:pPr>
      <w:numPr>
        <w:numId w:val="2"/>
      </w:numPr>
    </w:pPr>
  </w:style>
  <w:style w:type="paragraph" w:customStyle="1" w:styleId="N2-2ndBullet">
    <w:name w:val="N2-2nd Bullet"/>
    <w:basedOn w:val="Normal"/>
    <w:rsid w:val="00EC39A3"/>
    <w:pPr>
      <w:numPr>
        <w:numId w:val="3"/>
      </w:numPr>
      <w:spacing w:after="240"/>
    </w:pPr>
  </w:style>
  <w:style w:type="paragraph" w:customStyle="1" w:styleId="N3-3rdBullet">
    <w:name w:val="N3-3rd Bullet"/>
    <w:basedOn w:val="Normal"/>
    <w:rsid w:val="00EC39A3"/>
    <w:pPr>
      <w:numPr>
        <w:numId w:val="4"/>
      </w:numPr>
      <w:tabs>
        <w:tab w:val="clear" w:pos="1440"/>
        <w:tab w:val="left" w:pos="1714"/>
      </w:tabs>
      <w:ind w:left="1728" w:hanging="576"/>
    </w:pPr>
  </w:style>
  <w:style w:type="paragraph" w:customStyle="1" w:styleId="N4-4thBullet">
    <w:name w:val="N4-4th Bullet"/>
    <w:basedOn w:val="Normal"/>
    <w:rsid w:val="00EC39A3"/>
    <w:pPr>
      <w:tabs>
        <w:tab w:val="left" w:pos="2880"/>
      </w:tabs>
      <w:spacing w:after="240"/>
      <w:ind w:left="2880" w:hanging="576"/>
    </w:pPr>
  </w:style>
  <w:style w:type="paragraph" w:customStyle="1" w:styleId="N5-5thBullet">
    <w:name w:val="N5-5th Bullet"/>
    <w:basedOn w:val="Normal"/>
    <w:rsid w:val="00EC39A3"/>
    <w:pPr>
      <w:tabs>
        <w:tab w:val="left" w:pos="3456"/>
      </w:tabs>
      <w:spacing w:after="240"/>
      <w:ind w:left="3456" w:hanging="576"/>
    </w:pPr>
  </w:style>
  <w:style w:type="paragraph" w:customStyle="1" w:styleId="N6-DateInd">
    <w:name w:val="N6-Date Ind."/>
    <w:basedOn w:val="Normal"/>
    <w:rsid w:val="00EC39A3"/>
    <w:pPr>
      <w:tabs>
        <w:tab w:val="left" w:pos="5400"/>
      </w:tabs>
      <w:ind w:left="5400"/>
    </w:pPr>
  </w:style>
  <w:style w:type="paragraph" w:customStyle="1" w:styleId="N7-3Block">
    <w:name w:val="N7-3&quot; Block"/>
    <w:basedOn w:val="Normal"/>
    <w:rsid w:val="00EC39A3"/>
    <w:pPr>
      <w:tabs>
        <w:tab w:val="left" w:pos="1152"/>
      </w:tabs>
      <w:ind w:left="1152" w:right="1152"/>
    </w:pPr>
  </w:style>
  <w:style w:type="paragraph" w:styleId="FootnoteText">
    <w:name w:val="footnote text"/>
    <w:aliases w:val="F1"/>
    <w:semiHidden/>
    <w:rsid w:val="00EC39A3"/>
    <w:pPr>
      <w:tabs>
        <w:tab w:val="left" w:pos="120"/>
      </w:tabs>
      <w:spacing w:before="120" w:line="200" w:lineRule="atLeast"/>
      <w:ind w:left="115" w:hanging="115"/>
      <w:jc w:val="both"/>
    </w:pPr>
    <w:rPr>
      <w:rFonts w:ascii="Times New Roman" w:hAnsi="Times New Roman"/>
      <w:sz w:val="16"/>
    </w:rPr>
  </w:style>
  <w:style w:type="paragraph" w:customStyle="1" w:styleId="N8-QxQBlock">
    <w:name w:val="N8-QxQ Block"/>
    <w:rsid w:val="00EC39A3"/>
    <w:pPr>
      <w:tabs>
        <w:tab w:val="left" w:pos="1152"/>
      </w:tabs>
      <w:spacing w:line="240" w:lineRule="atLeast"/>
      <w:ind w:left="1152" w:hanging="1152"/>
      <w:jc w:val="both"/>
    </w:pPr>
    <w:rPr>
      <w:rFonts w:ascii="Times New Roman" w:hAnsi="Times New Roman"/>
      <w:sz w:val="24"/>
    </w:rPr>
  </w:style>
  <w:style w:type="paragraph" w:customStyle="1" w:styleId="T0-ChapPgHd">
    <w:name w:val="T0-Chap/Pg Hd"/>
    <w:rsid w:val="00EC39A3"/>
    <w:pPr>
      <w:tabs>
        <w:tab w:val="left" w:pos="8640"/>
      </w:tabs>
      <w:spacing w:line="240" w:lineRule="atLeast"/>
      <w:jc w:val="both"/>
    </w:pPr>
    <w:rPr>
      <w:rFonts w:ascii="Times New Roman" w:hAnsi="Times New Roman"/>
      <w:sz w:val="24"/>
      <w:u w:val="words"/>
    </w:rPr>
  </w:style>
  <w:style w:type="paragraph" w:styleId="TOC1">
    <w:name w:val="toc 1"/>
    <w:rsid w:val="00EC39A3"/>
    <w:pPr>
      <w:tabs>
        <w:tab w:val="left" w:pos="1440"/>
        <w:tab w:val="right" w:leader="dot" w:pos="8208"/>
        <w:tab w:val="left" w:pos="8640"/>
      </w:tabs>
      <w:spacing w:line="240" w:lineRule="atLeast"/>
      <w:ind w:left="288"/>
    </w:pPr>
    <w:rPr>
      <w:rFonts w:ascii="Times New Roman" w:hAnsi="Times New Roman"/>
      <w:caps/>
      <w:sz w:val="24"/>
    </w:rPr>
  </w:style>
  <w:style w:type="paragraph" w:styleId="TOC2">
    <w:name w:val="toc 2"/>
    <w:rsid w:val="00EC39A3"/>
    <w:pPr>
      <w:tabs>
        <w:tab w:val="left" w:pos="2160"/>
        <w:tab w:val="right" w:leader="dot" w:pos="8208"/>
        <w:tab w:val="left" w:pos="8640"/>
      </w:tabs>
      <w:spacing w:line="240" w:lineRule="atLeast"/>
      <w:ind w:left="2160" w:hanging="720"/>
    </w:pPr>
    <w:rPr>
      <w:rFonts w:ascii="Times New Roman" w:hAnsi="Times New Roman"/>
      <w:sz w:val="24"/>
    </w:rPr>
  </w:style>
  <w:style w:type="paragraph" w:customStyle="1" w:styleId="L1-FlLfSp12">
    <w:name w:val="L1-FlLfSp&amp;1/2"/>
    <w:rsid w:val="00EC39A3"/>
    <w:pPr>
      <w:spacing w:after="240" w:line="240" w:lineRule="atLeast"/>
    </w:pPr>
    <w:rPr>
      <w:rFonts w:ascii="Times New Roman" w:hAnsi="Times New Roman"/>
      <w:sz w:val="24"/>
    </w:rPr>
  </w:style>
  <w:style w:type="paragraph" w:customStyle="1" w:styleId="C1-CtrBoldHd">
    <w:name w:val="C1-Ctr BoldHd"/>
    <w:link w:val="C1-CtrBoldHdChar"/>
    <w:rsid w:val="00EC39A3"/>
    <w:pPr>
      <w:keepNext/>
      <w:spacing w:after="240" w:line="240" w:lineRule="atLeast"/>
      <w:jc w:val="center"/>
    </w:pPr>
    <w:rPr>
      <w:rFonts w:ascii="Times New Roman Bold" w:hAnsi="Times New Roman Bold"/>
      <w:b/>
      <w:sz w:val="24"/>
      <w:szCs w:val="24"/>
    </w:rPr>
  </w:style>
  <w:style w:type="paragraph" w:styleId="TOC3">
    <w:name w:val="toc 3"/>
    <w:rsid w:val="00EC39A3"/>
    <w:pPr>
      <w:tabs>
        <w:tab w:val="left" w:pos="3024"/>
        <w:tab w:val="right" w:leader="dot" w:pos="8208"/>
        <w:tab w:val="left" w:pos="8640"/>
      </w:tabs>
      <w:spacing w:line="240" w:lineRule="atLeast"/>
      <w:ind w:left="3024" w:hanging="864"/>
    </w:pPr>
    <w:rPr>
      <w:rFonts w:ascii="Times New Roman" w:hAnsi="Times New Roman"/>
      <w:sz w:val="24"/>
    </w:rPr>
  </w:style>
  <w:style w:type="paragraph" w:customStyle="1" w:styleId="C2-CtrSglSp">
    <w:name w:val="C2-Ctr Sgl Sp"/>
    <w:rsid w:val="00EC39A3"/>
    <w:pPr>
      <w:keepLines/>
      <w:spacing w:after="240" w:line="240" w:lineRule="atLeast"/>
      <w:jc w:val="center"/>
    </w:pPr>
    <w:rPr>
      <w:rFonts w:ascii="Times New Roman" w:hAnsi="Times New Roman"/>
      <w:sz w:val="24"/>
    </w:rPr>
  </w:style>
  <w:style w:type="paragraph" w:styleId="TOC4">
    <w:name w:val="toc 4"/>
    <w:rsid w:val="00EC39A3"/>
    <w:pPr>
      <w:tabs>
        <w:tab w:val="left" w:pos="3888"/>
        <w:tab w:val="right" w:leader="dot" w:pos="8208"/>
        <w:tab w:val="left" w:pos="8640"/>
      </w:tabs>
      <w:spacing w:line="240" w:lineRule="atLeast"/>
      <w:ind w:left="3888" w:hanging="864"/>
    </w:pPr>
    <w:rPr>
      <w:rFonts w:ascii="Times New Roman" w:hAnsi="Times New Roman"/>
      <w:sz w:val="24"/>
    </w:rPr>
  </w:style>
  <w:style w:type="paragraph" w:styleId="TOC5">
    <w:name w:val="toc 5"/>
    <w:basedOn w:val="TOC1"/>
    <w:rsid w:val="00EC39A3"/>
    <w:rPr>
      <w:caps w:val="0"/>
    </w:rPr>
  </w:style>
  <w:style w:type="paragraph" w:customStyle="1" w:styleId="TT-TableTitle">
    <w:name w:val="TT-Table Title"/>
    <w:rsid w:val="00EC39A3"/>
    <w:pPr>
      <w:tabs>
        <w:tab w:val="left" w:pos="1152"/>
      </w:tabs>
      <w:spacing w:line="240" w:lineRule="atLeast"/>
      <w:ind w:left="1152" w:hanging="1152"/>
    </w:pPr>
    <w:rPr>
      <w:rFonts w:ascii="Times New Roman" w:hAnsi="Times New Roman"/>
      <w:sz w:val="24"/>
    </w:rPr>
  </w:style>
  <w:style w:type="paragraph" w:customStyle="1" w:styleId="E1-Equation">
    <w:name w:val="E1-Equation"/>
    <w:rsid w:val="00EC39A3"/>
    <w:pPr>
      <w:tabs>
        <w:tab w:val="center" w:pos="4680"/>
        <w:tab w:val="right" w:pos="9360"/>
      </w:tabs>
      <w:spacing w:line="240" w:lineRule="atLeast"/>
      <w:jc w:val="both"/>
    </w:pPr>
    <w:rPr>
      <w:rFonts w:ascii="Times New Roman" w:hAnsi="Times New Roman"/>
      <w:sz w:val="24"/>
    </w:rPr>
  </w:style>
  <w:style w:type="paragraph" w:customStyle="1" w:styleId="SH-SglSpHead">
    <w:name w:val="SH-Sgl Sp Head"/>
    <w:rsid w:val="00EC39A3"/>
    <w:pPr>
      <w:keepNext/>
      <w:tabs>
        <w:tab w:val="left" w:pos="576"/>
      </w:tabs>
      <w:spacing w:line="240" w:lineRule="atLeast"/>
      <w:ind w:left="576" w:hanging="576"/>
    </w:pPr>
    <w:rPr>
      <w:rFonts w:ascii="Times New Roman" w:hAnsi="Times New Roman"/>
      <w:b/>
      <w:sz w:val="24"/>
    </w:rPr>
  </w:style>
  <w:style w:type="paragraph" w:customStyle="1" w:styleId="SL-FlLftSgl">
    <w:name w:val="SL-Fl Lft Sgl"/>
    <w:rsid w:val="00EC39A3"/>
    <w:pPr>
      <w:spacing w:line="240" w:lineRule="atLeast"/>
    </w:pPr>
    <w:rPr>
      <w:rFonts w:ascii="Times New Roman" w:hAnsi="Times New Roman"/>
      <w:sz w:val="24"/>
    </w:rPr>
  </w:style>
  <w:style w:type="paragraph" w:customStyle="1" w:styleId="SP-SglSpPara">
    <w:name w:val="SP-Sgl Sp Para"/>
    <w:rsid w:val="00EC39A3"/>
    <w:pPr>
      <w:tabs>
        <w:tab w:val="left" w:pos="576"/>
      </w:tabs>
      <w:spacing w:line="240" w:lineRule="atLeast"/>
      <w:ind w:firstLine="576"/>
      <w:jc w:val="both"/>
    </w:pPr>
    <w:rPr>
      <w:rFonts w:ascii="Times New Roman" w:hAnsi="Times New Roman"/>
      <w:sz w:val="24"/>
    </w:rPr>
  </w:style>
  <w:style w:type="paragraph" w:customStyle="1" w:styleId="E2-Equation">
    <w:name w:val="E2-Equation"/>
    <w:basedOn w:val="E1-Equation"/>
    <w:rsid w:val="00EC39A3"/>
    <w:pPr>
      <w:tabs>
        <w:tab w:val="clear" w:pos="4680"/>
        <w:tab w:val="clear" w:pos="9360"/>
        <w:tab w:val="right" w:pos="1152"/>
        <w:tab w:val="center" w:pos="1440"/>
        <w:tab w:val="left" w:pos="1728"/>
      </w:tabs>
      <w:ind w:left="1728" w:hanging="1728"/>
    </w:pPr>
  </w:style>
  <w:style w:type="paragraph" w:customStyle="1" w:styleId="Q1-BestFinQ">
    <w:name w:val="Q1-Best/Fin Q"/>
    <w:rsid w:val="00EC39A3"/>
    <w:pPr>
      <w:tabs>
        <w:tab w:val="left" w:pos="1152"/>
      </w:tabs>
      <w:spacing w:line="240" w:lineRule="atLeast"/>
      <w:ind w:left="1152" w:hanging="1152"/>
      <w:jc w:val="both"/>
    </w:pPr>
    <w:rPr>
      <w:rFonts w:ascii="Times New Roman" w:hAnsi="Times New Roman"/>
      <w:b/>
      <w:sz w:val="24"/>
    </w:rPr>
  </w:style>
  <w:style w:type="character" w:styleId="FootnoteReference">
    <w:name w:val="footnote reference"/>
    <w:semiHidden/>
    <w:rsid w:val="00EC39A3"/>
  </w:style>
  <w:style w:type="paragraph" w:styleId="Header">
    <w:name w:val="header"/>
    <w:basedOn w:val="Normal"/>
    <w:rsid w:val="00EC39A3"/>
    <w:pPr>
      <w:widowControl w:val="0"/>
      <w:tabs>
        <w:tab w:val="center" w:pos="4320"/>
        <w:tab w:val="right" w:pos="8640"/>
      </w:tabs>
      <w:spacing w:line="240" w:lineRule="auto"/>
    </w:pPr>
    <w:rPr>
      <w:snapToGrid w:val="0"/>
    </w:rPr>
  </w:style>
  <w:style w:type="paragraph" w:customStyle="1" w:styleId="QuickA">
    <w:name w:val="Quick A."/>
    <w:basedOn w:val="Normal"/>
    <w:rsid w:val="00EC39A3"/>
    <w:pPr>
      <w:widowControl w:val="0"/>
      <w:numPr>
        <w:numId w:val="5"/>
      </w:numPr>
      <w:spacing w:line="240" w:lineRule="auto"/>
      <w:ind w:left="720" w:hanging="720"/>
    </w:pPr>
    <w:rPr>
      <w:snapToGrid w:val="0"/>
    </w:rPr>
  </w:style>
  <w:style w:type="paragraph" w:customStyle="1" w:styleId="Quick1">
    <w:name w:val="Quick 1."/>
    <w:basedOn w:val="Normal"/>
    <w:rsid w:val="00EC39A3"/>
    <w:pPr>
      <w:widowControl w:val="0"/>
      <w:numPr>
        <w:numId w:val="6"/>
      </w:numPr>
      <w:spacing w:line="240" w:lineRule="auto"/>
      <w:ind w:left="1080" w:hanging="360"/>
    </w:pPr>
    <w:rPr>
      <w:snapToGrid w:val="0"/>
    </w:rPr>
  </w:style>
  <w:style w:type="paragraph" w:customStyle="1" w:styleId="a">
    <w:name w:val="_"/>
    <w:basedOn w:val="Normal"/>
    <w:rsid w:val="00EC39A3"/>
    <w:pPr>
      <w:widowControl w:val="0"/>
      <w:spacing w:line="240" w:lineRule="auto"/>
      <w:ind w:left="720" w:hanging="360"/>
    </w:pPr>
    <w:rPr>
      <w:snapToGrid w:val="0"/>
    </w:rPr>
  </w:style>
  <w:style w:type="character" w:customStyle="1" w:styleId="Level1">
    <w:name w:val="Level 1"/>
    <w:rsid w:val="00EC39A3"/>
    <w:rPr>
      <w:rFonts w:ascii="Times New Roman" w:hAnsi="Times New Roman"/>
      <w:sz w:val="24"/>
    </w:rPr>
  </w:style>
  <w:style w:type="character" w:customStyle="1" w:styleId="C2-CtrSglS">
    <w:name w:val="C2-Ctr Sgl S"/>
    <w:rsid w:val="00EC39A3"/>
    <w:rPr>
      <w:rFonts w:ascii="Times New Roman" w:hAnsi="Times New Roman"/>
      <w:sz w:val="22"/>
    </w:rPr>
  </w:style>
  <w:style w:type="character" w:customStyle="1" w:styleId="SP-SglSpPa">
    <w:name w:val="SP-Sgl Sp Pa"/>
    <w:rsid w:val="00EC39A3"/>
    <w:rPr>
      <w:rFonts w:ascii="Times New Roman" w:hAnsi="Times New Roman"/>
      <w:sz w:val="24"/>
    </w:rPr>
  </w:style>
  <w:style w:type="character" w:styleId="Hyperlink">
    <w:name w:val="Hyperlink"/>
    <w:rsid w:val="00EC39A3"/>
  </w:style>
  <w:style w:type="character" w:customStyle="1" w:styleId="footnoteref">
    <w:name w:val="footnote ref"/>
    <w:rsid w:val="00EC39A3"/>
  </w:style>
  <w:style w:type="paragraph" w:styleId="Footer">
    <w:name w:val="footer"/>
    <w:basedOn w:val="Normal"/>
    <w:rsid w:val="00EC39A3"/>
    <w:pPr>
      <w:widowControl w:val="0"/>
      <w:tabs>
        <w:tab w:val="center" w:pos="4320"/>
        <w:tab w:val="right" w:pos="8640"/>
      </w:tabs>
      <w:spacing w:line="240" w:lineRule="auto"/>
    </w:pPr>
    <w:rPr>
      <w:rFonts w:ascii="CG Times" w:hAnsi="CG Times"/>
      <w:snapToGrid w:val="0"/>
    </w:rPr>
  </w:style>
  <w:style w:type="character" w:styleId="PageNumber">
    <w:name w:val="page number"/>
    <w:basedOn w:val="DefaultParagraphFont"/>
    <w:rsid w:val="00EC39A3"/>
  </w:style>
  <w:style w:type="paragraph" w:styleId="Title">
    <w:name w:val="Title"/>
    <w:basedOn w:val="Normal"/>
    <w:qFormat/>
    <w:rsid w:val="00EC39A3"/>
    <w:pPr>
      <w:jc w:val="center"/>
    </w:pPr>
    <w:rPr>
      <w:rFonts w:ascii="Arial" w:hAnsi="Arial"/>
      <w:b/>
      <w:sz w:val="28"/>
    </w:rPr>
  </w:style>
  <w:style w:type="paragraph" w:styleId="PlainText">
    <w:name w:val="Plain Text"/>
    <w:basedOn w:val="Normal"/>
    <w:rsid w:val="00EC39A3"/>
    <w:pPr>
      <w:spacing w:line="240" w:lineRule="auto"/>
    </w:pPr>
    <w:rPr>
      <w:rFonts w:ascii="Courier New" w:hAnsi="Courier New"/>
      <w:sz w:val="20"/>
    </w:rPr>
  </w:style>
  <w:style w:type="paragraph" w:styleId="BodyText2">
    <w:name w:val="Body Text 2"/>
    <w:basedOn w:val="Normal"/>
    <w:rsid w:val="00EC39A3"/>
    <w:pPr>
      <w:spacing w:line="240" w:lineRule="auto"/>
      <w:ind w:firstLine="720"/>
    </w:pPr>
  </w:style>
  <w:style w:type="paragraph" w:styleId="BlockText">
    <w:name w:val="Block Text"/>
    <w:basedOn w:val="Normal"/>
    <w:rsid w:val="00EC39A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ind w:left="-720" w:right="-720"/>
    </w:pPr>
    <w:rPr>
      <w:rFonts w:ascii="Arial" w:hAnsi="Arial"/>
      <w:b/>
      <w:sz w:val="28"/>
    </w:rPr>
  </w:style>
  <w:style w:type="paragraph" w:styleId="BodyText">
    <w:name w:val="Body Text"/>
    <w:basedOn w:val="Normal"/>
    <w:rsid w:val="00EC39A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pPr>
  </w:style>
  <w:style w:type="paragraph" w:styleId="BodyTextIndent">
    <w:name w:val="Body Text Indent"/>
    <w:basedOn w:val="Normal"/>
    <w:rsid w:val="00EC39A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720"/>
    </w:pPr>
  </w:style>
  <w:style w:type="paragraph" w:styleId="BodyTextIndent2">
    <w:name w:val="Body Text Indent 2"/>
    <w:basedOn w:val="Normal"/>
    <w:rsid w:val="00EC39A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720" w:hanging="720"/>
    </w:pPr>
    <w:rPr>
      <w:rFonts w:ascii="Arial" w:hAnsi="Arial"/>
      <w:b/>
    </w:rPr>
  </w:style>
  <w:style w:type="character" w:customStyle="1" w:styleId="11">
    <w:name w:val="11"/>
    <w:rsid w:val="00EC39A3"/>
    <w:rPr>
      <w:rFonts w:ascii="Times New Roman" w:hAnsi="Times New Roman"/>
      <w:sz w:val="22"/>
    </w:rPr>
  </w:style>
  <w:style w:type="paragraph" w:styleId="BodyText3">
    <w:name w:val="Body Text 3"/>
    <w:basedOn w:val="Normal"/>
    <w:rsid w:val="00EC39A3"/>
    <w:pPr>
      <w:keepLines/>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jc w:val="both"/>
    </w:pPr>
    <w:rPr>
      <w:snapToGrid w:val="0"/>
    </w:rPr>
  </w:style>
  <w:style w:type="paragraph" w:styleId="BodyTextIndent3">
    <w:name w:val="Body Text Indent 3"/>
    <w:basedOn w:val="Normal"/>
    <w:rsid w:val="00EC39A3"/>
    <w:pPr>
      <w:widowControl w:val="0"/>
      <w:spacing w:line="240" w:lineRule="auto"/>
      <w:ind w:left="-90"/>
      <w:jc w:val="both"/>
    </w:pPr>
    <w:rPr>
      <w:snapToGrid w:val="0"/>
    </w:rPr>
  </w:style>
  <w:style w:type="paragraph" w:customStyle="1" w:styleId="C3-CtrSp12">
    <w:name w:val="C3-Ctr Sp&amp;1/2"/>
    <w:rsid w:val="00EC39A3"/>
    <w:pPr>
      <w:keepLines/>
      <w:spacing w:line="360" w:lineRule="atLeast"/>
      <w:jc w:val="center"/>
    </w:pPr>
    <w:rPr>
      <w:rFonts w:ascii="Times New Roman" w:hAnsi="Times New Roman"/>
      <w:sz w:val="22"/>
    </w:rPr>
  </w:style>
  <w:style w:type="paragraph" w:customStyle="1" w:styleId="L1-FlLSp12">
    <w:name w:val="L1-FlL Sp&amp;1/2"/>
    <w:rsid w:val="00EC39A3"/>
    <w:pPr>
      <w:tabs>
        <w:tab w:val="left" w:pos="1200"/>
      </w:tabs>
      <w:spacing w:line="360" w:lineRule="atLeast"/>
      <w:jc w:val="both"/>
    </w:pPr>
    <w:rPr>
      <w:rFonts w:ascii="Times New Roman" w:hAnsi="Times New Roman"/>
      <w:sz w:val="22"/>
    </w:rPr>
  </w:style>
  <w:style w:type="character" w:styleId="Strong">
    <w:name w:val="Strong"/>
    <w:basedOn w:val="DefaultParagraphFont"/>
    <w:qFormat/>
    <w:rsid w:val="00EC39A3"/>
    <w:rPr>
      <w:b/>
    </w:rPr>
  </w:style>
  <w:style w:type="character" w:styleId="FollowedHyperlink">
    <w:name w:val="FollowedHyperlink"/>
    <w:basedOn w:val="DefaultParagraphFont"/>
    <w:rsid w:val="00EC39A3"/>
    <w:rPr>
      <w:color w:val="800080"/>
      <w:u w:val="single"/>
    </w:rPr>
  </w:style>
  <w:style w:type="paragraph" w:styleId="NormalWeb">
    <w:name w:val="Normal (Web)"/>
    <w:basedOn w:val="Normal"/>
    <w:rsid w:val="00EC39A3"/>
    <w:pPr>
      <w:spacing w:before="100" w:beforeAutospacing="1" w:after="100" w:afterAutospacing="1" w:line="240" w:lineRule="auto"/>
    </w:pPr>
    <w:rPr>
      <w:szCs w:val="24"/>
    </w:rPr>
  </w:style>
  <w:style w:type="paragraph" w:customStyle="1" w:styleId="StyleHeading4H4SecHeadingNotBold">
    <w:name w:val="Style Heading 4H4 Sec.Heading + Not Bold"/>
    <w:basedOn w:val="Heading4"/>
    <w:autoRedefine/>
    <w:rsid w:val="00EC39A3"/>
    <w:pPr>
      <w:keepLines/>
      <w:widowControl w:val="0"/>
      <w:tabs>
        <w:tab w:val="clear" w:pos="1152"/>
        <w:tab w:val="left" w:pos="1440"/>
      </w:tabs>
      <w:spacing w:after="0" w:line="240" w:lineRule="auto"/>
      <w:ind w:left="1008" w:hanging="1008"/>
      <w:jc w:val="both"/>
    </w:pPr>
    <w:rPr>
      <w:szCs w:val="24"/>
    </w:rPr>
  </w:style>
  <w:style w:type="paragraph" w:customStyle="1" w:styleId="StyleHeading5NotBold">
    <w:name w:val="Style Heading 5 + Not Bold"/>
    <w:basedOn w:val="Heading5"/>
    <w:autoRedefine/>
    <w:rsid w:val="00EC39A3"/>
    <w:pPr>
      <w:tabs>
        <w:tab w:val="left" w:pos="1008"/>
      </w:tabs>
      <w:spacing w:after="0" w:line="240" w:lineRule="auto"/>
      <w:ind w:left="1008" w:hanging="1008"/>
    </w:pPr>
    <w:rPr>
      <w:rFonts w:ascii="Arial" w:hAnsi="Arial"/>
    </w:rPr>
  </w:style>
  <w:style w:type="paragraph" w:customStyle="1" w:styleId="Level2">
    <w:name w:val="Level 2"/>
    <w:basedOn w:val="Normal"/>
    <w:rsid w:val="00EC39A3"/>
    <w:pPr>
      <w:widowControl w:val="0"/>
      <w:tabs>
        <w:tab w:val="num" w:pos="1440"/>
      </w:tabs>
      <w:autoSpaceDE w:val="0"/>
      <w:autoSpaceDN w:val="0"/>
      <w:adjustRightInd w:val="0"/>
      <w:spacing w:line="240" w:lineRule="auto"/>
      <w:ind w:left="1440" w:hanging="720"/>
      <w:outlineLvl w:val="1"/>
    </w:pPr>
  </w:style>
  <w:style w:type="character" w:customStyle="1" w:styleId="Hypertext">
    <w:name w:val="Hypertext"/>
    <w:rsid w:val="00EC39A3"/>
    <w:rPr>
      <w:color w:val="0000FF"/>
      <w:u w:val="single"/>
    </w:rPr>
  </w:style>
  <w:style w:type="paragraph" w:styleId="E-mailSignature">
    <w:name w:val="E-mail Signature"/>
    <w:basedOn w:val="Normal"/>
    <w:rsid w:val="00EC39A3"/>
    <w:pPr>
      <w:spacing w:line="240" w:lineRule="auto"/>
    </w:pPr>
    <w:rPr>
      <w:szCs w:val="24"/>
    </w:rPr>
  </w:style>
  <w:style w:type="paragraph" w:customStyle="1" w:styleId="StyleJustifiedLeft-004Hanging11">
    <w:name w:val="Style Justified Left:  -0.04&quot; Hanging:  1.1&quot;"/>
    <w:basedOn w:val="Normal"/>
    <w:autoRedefine/>
    <w:rsid w:val="00EC39A3"/>
    <w:pPr>
      <w:widowControl w:val="0"/>
      <w:spacing w:line="240" w:lineRule="auto"/>
      <w:ind w:left="1872" w:hanging="1584"/>
    </w:pPr>
    <w:rPr>
      <w:snapToGrid w:val="0"/>
    </w:rPr>
  </w:style>
  <w:style w:type="paragraph" w:customStyle="1" w:styleId="StyleStyleJustifiedLeft-004Hanging11Left">
    <w:name w:val="Style Style Justified Left:  -0.04&quot; Hanging:  1.1&quot; + Left"/>
    <w:basedOn w:val="StyleJustifiedLeft-004Hanging11"/>
    <w:rsid w:val="00EC39A3"/>
    <w:pPr>
      <w:ind w:left="1584" w:hanging="1296"/>
    </w:pPr>
  </w:style>
  <w:style w:type="paragraph" w:customStyle="1" w:styleId="figureone">
    <w:name w:val="figure one"/>
    <w:basedOn w:val="Subtitle"/>
    <w:rsid w:val="00EC39A3"/>
    <w:rPr>
      <w:sz w:val="48"/>
      <w:szCs w:val="48"/>
    </w:rPr>
  </w:style>
  <w:style w:type="paragraph" w:styleId="Subtitle">
    <w:name w:val="Subtitle"/>
    <w:basedOn w:val="Normal"/>
    <w:qFormat/>
    <w:rsid w:val="00EC39A3"/>
    <w:pPr>
      <w:widowControl w:val="0"/>
      <w:spacing w:after="60" w:line="240" w:lineRule="auto"/>
      <w:jc w:val="center"/>
      <w:outlineLvl w:val="1"/>
    </w:pPr>
    <w:rPr>
      <w:rFonts w:ascii="Arial" w:hAnsi="Arial" w:cs="Arial"/>
      <w:snapToGrid w:val="0"/>
      <w:szCs w:val="24"/>
    </w:rPr>
  </w:style>
  <w:style w:type="paragraph" w:customStyle="1" w:styleId="contentstyle">
    <w:name w:val="contentstyle"/>
    <w:basedOn w:val="Normal"/>
    <w:rsid w:val="00EC39A3"/>
    <w:pPr>
      <w:spacing w:before="100" w:beforeAutospacing="1" w:after="100" w:afterAutospacing="1"/>
    </w:pPr>
    <w:rPr>
      <w:rFonts w:ascii="Verdana" w:hAnsi="Verdana"/>
      <w:color w:val="000000"/>
      <w:sz w:val="17"/>
      <w:szCs w:val="17"/>
    </w:rPr>
  </w:style>
  <w:style w:type="character" w:customStyle="1" w:styleId="C1-CtrBoldHdChar">
    <w:name w:val="C1-Ctr BoldHd Char"/>
    <w:basedOn w:val="DefaultParagraphFont"/>
    <w:link w:val="C1-CtrBoldHd"/>
    <w:rsid w:val="00EC39A3"/>
    <w:rPr>
      <w:rFonts w:ascii="Times New Roman Bold" w:hAnsi="Times New Roman Bold"/>
      <w:b/>
      <w:sz w:val="24"/>
      <w:szCs w:val="24"/>
      <w:lang w:val="en-US" w:eastAsia="en-US" w:bidi="ar-SA"/>
    </w:rPr>
  </w:style>
  <w:style w:type="paragraph" w:styleId="BalloonText">
    <w:name w:val="Balloon Text"/>
    <w:basedOn w:val="Normal"/>
    <w:link w:val="BalloonTextChar"/>
    <w:uiPriority w:val="99"/>
    <w:semiHidden/>
    <w:unhideWhenUsed/>
    <w:rsid w:val="000A20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0C7"/>
    <w:rPr>
      <w:rFonts w:ascii="Tahoma" w:hAnsi="Tahoma" w:cs="Tahoma"/>
      <w:sz w:val="16"/>
      <w:szCs w:val="16"/>
    </w:rPr>
  </w:style>
  <w:style w:type="paragraph" w:customStyle="1" w:styleId="Default">
    <w:name w:val="Default"/>
    <w:basedOn w:val="Normal"/>
    <w:rsid w:val="00360A34"/>
    <w:pPr>
      <w:autoSpaceDE w:val="0"/>
      <w:autoSpaceDN w:val="0"/>
      <w:spacing w:line="240" w:lineRule="auto"/>
    </w:pPr>
    <w:rPr>
      <w:rFonts w:ascii="Arial" w:eastAsiaTheme="minorHAnsi" w:hAnsi="Arial" w:cs="Arial"/>
      <w:color w:val="000000"/>
      <w:szCs w:val="24"/>
    </w:rPr>
  </w:style>
  <w:style w:type="character" w:styleId="CommentReference">
    <w:name w:val="annotation reference"/>
    <w:basedOn w:val="DefaultParagraphFont"/>
    <w:uiPriority w:val="99"/>
    <w:semiHidden/>
    <w:unhideWhenUsed/>
    <w:rsid w:val="00FF3BE7"/>
    <w:rPr>
      <w:sz w:val="16"/>
      <w:szCs w:val="16"/>
    </w:rPr>
  </w:style>
  <w:style w:type="paragraph" w:styleId="CommentText">
    <w:name w:val="annotation text"/>
    <w:basedOn w:val="Normal"/>
    <w:link w:val="CommentTextChar"/>
    <w:uiPriority w:val="99"/>
    <w:semiHidden/>
    <w:unhideWhenUsed/>
    <w:rsid w:val="00FF3BE7"/>
    <w:pPr>
      <w:spacing w:line="240" w:lineRule="auto"/>
    </w:pPr>
    <w:rPr>
      <w:sz w:val="20"/>
    </w:rPr>
  </w:style>
  <w:style w:type="character" w:customStyle="1" w:styleId="CommentTextChar">
    <w:name w:val="Comment Text Char"/>
    <w:basedOn w:val="DefaultParagraphFont"/>
    <w:link w:val="CommentText"/>
    <w:uiPriority w:val="99"/>
    <w:semiHidden/>
    <w:rsid w:val="00FF3BE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FF3BE7"/>
    <w:rPr>
      <w:b/>
      <w:bCs/>
    </w:rPr>
  </w:style>
  <w:style w:type="character" w:customStyle="1" w:styleId="CommentSubjectChar">
    <w:name w:val="Comment Subject Char"/>
    <w:basedOn w:val="CommentTextChar"/>
    <w:link w:val="CommentSubject"/>
    <w:uiPriority w:val="99"/>
    <w:semiHidden/>
    <w:rsid w:val="00FF3BE7"/>
    <w:rPr>
      <w:rFonts w:ascii="Times New Roman" w:hAnsi="Times New Roman"/>
      <w:b/>
      <w:bCs/>
    </w:rPr>
  </w:style>
  <w:style w:type="character" w:customStyle="1" w:styleId="apple-converted-space">
    <w:name w:val="apple-converted-space"/>
    <w:basedOn w:val="DefaultParagraphFont"/>
    <w:rsid w:val="006F41FE"/>
  </w:style>
  <w:style w:type="paragraph" w:styleId="Revision">
    <w:name w:val="Revision"/>
    <w:hidden/>
    <w:uiPriority w:val="99"/>
    <w:semiHidden/>
    <w:rsid w:val="004C3C4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302126">
      <w:bodyDiv w:val="1"/>
      <w:marLeft w:val="0"/>
      <w:marRight w:val="0"/>
      <w:marTop w:val="0"/>
      <w:marBottom w:val="0"/>
      <w:divBdr>
        <w:top w:val="none" w:sz="0" w:space="0" w:color="auto"/>
        <w:left w:val="none" w:sz="0" w:space="0" w:color="auto"/>
        <w:bottom w:val="none" w:sz="0" w:space="0" w:color="auto"/>
        <w:right w:val="none" w:sz="0" w:space="0" w:color="auto"/>
      </w:divBdr>
    </w:div>
    <w:div w:id="702941946">
      <w:bodyDiv w:val="1"/>
      <w:marLeft w:val="0"/>
      <w:marRight w:val="0"/>
      <w:marTop w:val="0"/>
      <w:marBottom w:val="0"/>
      <w:divBdr>
        <w:top w:val="none" w:sz="0" w:space="0" w:color="auto"/>
        <w:left w:val="none" w:sz="0" w:space="0" w:color="auto"/>
        <w:bottom w:val="none" w:sz="0" w:space="0" w:color="auto"/>
        <w:right w:val="none" w:sz="0" w:space="0" w:color="auto"/>
      </w:divBdr>
    </w:div>
    <w:div w:id="827987807">
      <w:bodyDiv w:val="1"/>
      <w:marLeft w:val="0"/>
      <w:marRight w:val="0"/>
      <w:marTop w:val="0"/>
      <w:marBottom w:val="0"/>
      <w:divBdr>
        <w:top w:val="none" w:sz="0" w:space="0" w:color="auto"/>
        <w:left w:val="none" w:sz="0" w:space="0" w:color="auto"/>
        <w:bottom w:val="none" w:sz="0" w:space="0" w:color="auto"/>
        <w:right w:val="none" w:sz="0" w:space="0" w:color="auto"/>
      </w:divBdr>
    </w:div>
    <w:div w:id="1035471465">
      <w:bodyDiv w:val="1"/>
      <w:marLeft w:val="0"/>
      <w:marRight w:val="0"/>
      <w:marTop w:val="0"/>
      <w:marBottom w:val="0"/>
      <w:divBdr>
        <w:top w:val="none" w:sz="0" w:space="0" w:color="auto"/>
        <w:left w:val="none" w:sz="0" w:space="0" w:color="auto"/>
        <w:bottom w:val="none" w:sz="0" w:space="0" w:color="auto"/>
        <w:right w:val="none" w:sz="0" w:space="0" w:color="auto"/>
      </w:divBdr>
    </w:div>
    <w:div w:id="1390809410">
      <w:bodyDiv w:val="1"/>
      <w:marLeft w:val="0"/>
      <w:marRight w:val="0"/>
      <w:marTop w:val="0"/>
      <w:marBottom w:val="0"/>
      <w:divBdr>
        <w:top w:val="none" w:sz="0" w:space="0" w:color="auto"/>
        <w:left w:val="none" w:sz="0" w:space="0" w:color="auto"/>
        <w:bottom w:val="none" w:sz="0" w:space="0" w:color="auto"/>
        <w:right w:val="none" w:sz="0" w:space="0" w:color="auto"/>
      </w:divBdr>
    </w:div>
    <w:div w:id="2023894958">
      <w:bodyDiv w:val="1"/>
      <w:marLeft w:val="0"/>
      <w:marRight w:val="0"/>
      <w:marTop w:val="0"/>
      <w:marBottom w:val="0"/>
      <w:divBdr>
        <w:top w:val="none" w:sz="0" w:space="0" w:color="auto"/>
        <w:left w:val="none" w:sz="0" w:space="0" w:color="auto"/>
        <w:bottom w:val="none" w:sz="0" w:space="0" w:color="auto"/>
        <w:right w:val="none" w:sz="0" w:space="0" w:color="auto"/>
      </w:divBdr>
    </w:div>
    <w:div w:id="2038846665">
      <w:bodyDiv w:val="1"/>
      <w:marLeft w:val="0"/>
      <w:marRight w:val="0"/>
      <w:marTop w:val="0"/>
      <w:marBottom w:val="0"/>
      <w:divBdr>
        <w:top w:val="none" w:sz="0" w:space="0" w:color="auto"/>
        <w:left w:val="none" w:sz="0" w:space="0" w:color="auto"/>
        <w:bottom w:val="none" w:sz="0" w:space="0" w:color="auto"/>
        <w:right w:val="none" w:sz="0" w:space="0" w:color="auto"/>
      </w:divBdr>
    </w:div>
    <w:div w:id="213983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eps.ahrq.gov/" TargetMode="External"/><Relationship Id="rId18" Type="http://schemas.openxmlformats.org/officeDocument/2006/relationships/diagramColors" Target="diagrams/colors1.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yperlink" Target="http://meps.ahrq.gov/mepsweb/data_stats/more_info_download_data_files.jsp" TargetMode="Externa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diagramQuickStyle" Target="diagrams/quickStyle1.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www.cms.gov/CCIIO/Programs-and-Initiatives/Health-Insurance-Marketplaces/index.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hyperlink" Target="http://www.dol.gov/ebsa/pdf/cobraemployee.pdf" TargetMode="Externa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hyperlink" Target="https://meps.ahrq.gov/mepsweb/data_stats/onsite_datacenter.jsp" TargetMode="External"/><Relationship Id="rId28" Type="http://schemas.openxmlformats.org/officeDocument/2006/relationships/fontTable" Target="fontTable.xml"/><Relationship Id="rId10" Type="http://schemas.openxmlformats.org/officeDocument/2006/relationships/footer" Target="footer2.xml"/><Relationship Id="rId19" Type="http://schemas.microsoft.com/office/2007/relationships/diagramDrawing" Target="diagrams/drawing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hyperlink" Target="http://meps.ahrq.gov/mepsweb/data_stats/more_info_download_data_files.jsp" TargetMode="External"/><Relationship Id="rId27" Type="http://schemas.openxmlformats.org/officeDocument/2006/relationships/footer" Target="footer8.xml"/></Relationships>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A1C0A0-19B3-4751-96B8-CF714DD2CFB8}" type="doc">
      <dgm:prSet loTypeId="urn:microsoft.com/office/officeart/2005/8/layout/orgChart1" loCatId="hierarchy" qsTypeId="urn:microsoft.com/office/officeart/2005/8/quickstyle/simple3" qsCatId="simple" csTypeId="urn:microsoft.com/office/officeart/2005/8/colors/accent5_5" csCatId="accent5" phldr="1"/>
      <dgm:spPr/>
    </dgm:pt>
    <dgm:pt modelId="{478AB473-3B9F-4D53-8BF7-C70F190673F7}">
      <dgm:prSet/>
      <dgm:spPr>
        <a:ln>
          <a:solidFill>
            <a:schemeClr val="tx1"/>
          </a:solidFill>
        </a:ln>
      </dgm:spPr>
      <dgm:t>
        <a:bodyPr/>
        <a:lstStyle/>
        <a:p>
          <a:pPr marR="0" algn="ctr" rtl="0"/>
          <a:r>
            <a:rPr lang="en-US" baseline="0" smtClean="0">
              <a:latin typeface="Arial"/>
            </a:rPr>
            <a:t>Interview Round</a:t>
          </a:r>
          <a:endParaRPr lang="en-US" smtClean="0"/>
        </a:p>
      </dgm:t>
    </dgm:pt>
    <dgm:pt modelId="{DE5FB91D-AB12-48E1-96FB-79A225A0A807}" type="parTrans" cxnId="{6B6B6156-8324-4E14-9A9C-D1A7E32AA26F}">
      <dgm:prSet/>
      <dgm:spPr>
        <a:ln>
          <a:solidFill>
            <a:schemeClr val="tx1"/>
          </a:solidFill>
        </a:ln>
      </dgm:spPr>
      <dgm:t>
        <a:bodyPr/>
        <a:lstStyle/>
        <a:p>
          <a:endParaRPr lang="en-US">
            <a:solidFill>
              <a:sysClr val="windowText" lastClr="000000"/>
            </a:solidFill>
          </a:endParaRPr>
        </a:p>
      </dgm:t>
    </dgm:pt>
    <dgm:pt modelId="{D6DACFD8-BFF9-4111-865C-5A0B13BEB5F3}" type="sibTrans" cxnId="{6B6B6156-8324-4E14-9A9C-D1A7E32AA26F}">
      <dgm:prSet/>
      <dgm:spPr/>
      <dgm:t>
        <a:bodyPr/>
        <a:lstStyle/>
        <a:p>
          <a:endParaRPr lang="en-US"/>
        </a:p>
      </dgm:t>
    </dgm:pt>
    <dgm:pt modelId="{CAD3229A-B8EC-4B70-A005-291F7E43EC2C}">
      <dgm:prSet/>
      <dgm:spPr>
        <a:ln>
          <a:solidFill>
            <a:schemeClr val="tx1"/>
          </a:solidFill>
        </a:ln>
      </dgm:spPr>
      <dgm:t>
        <a:bodyPr/>
        <a:lstStyle/>
        <a:p>
          <a:pPr marR="0" algn="ctr" rtl="0"/>
          <a:r>
            <a:rPr lang="en-US" baseline="0" smtClean="0">
              <a:latin typeface="Arial"/>
            </a:rPr>
            <a:t>Policyholder</a:t>
          </a:r>
          <a:endParaRPr lang="en-US" smtClean="0"/>
        </a:p>
      </dgm:t>
    </dgm:pt>
    <dgm:pt modelId="{0A8B2534-2BF1-4E7F-9E33-597A96FD572C}" type="parTrans" cxnId="{0292C9A6-8286-42DA-A65B-925C2C2AA918}">
      <dgm:prSet/>
      <dgm:spPr>
        <a:ln>
          <a:solidFill>
            <a:schemeClr val="tx1"/>
          </a:solidFill>
        </a:ln>
      </dgm:spPr>
      <dgm:t>
        <a:bodyPr/>
        <a:lstStyle/>
        <a:p>
          <a:endParaRPr lang="en-US"/>
        </a:p>
      </dgm:t>
    </dgm:pt>
    <dgm:pt modelId="{A0556710-F4B6-4186-B862-F1057EB0BA4B}" type="sibTrans" cxnId="{0292C9A6-8286-42DA-A65B-925C2C2AA918}">
      <dgm:prSet/>
      <dgm:spPr/>
      <dgm:t>
        <a:bodyPr/>
        <a:lstStyle/>
        <a:p>
          <a:endParaRPr lang="en-US"/>
        </a:p>
      </dgm:t>
    </dgm:pt>
    <dgm:pt modelId="{FA3098AD-0713-4FF5-B747-8FFCC6B9A226}">
      <dgm:prSet/>
      <dgm:spPr>
        <a:ln>
          <a:solidFill>
            <a:schemeClr val="tx1"/>
          </a:solidFill>
        </a:ln>
      </dgm:spPr>
      <dgm:t>
        <a:bodyPr/>
        <a:lstStyle/>
        <a:p>
          <a:pPr marR="0" algn="ctr" rtl="0"/>
          <a:r>
            <a:rPr lang="en-US" baseline="0" smtClean="0">
              <a:latin typeface="Arial"/>
            </a:rPr>
            <a:t>Links to Policyholder’s Job at Establishment</a:t>
          </a:r>
        </a:p>
        <a:p>
          <a:pPr marR="0" algn="ctr" rtl="0"/>
          <a:r>
            <a:rPr lang="en-US" baseline="0" smtClean="0">
              <a:latin typeface="Arial"/>
            </a:rPr>
            <a:t>(Employment-Based Insurance Only)</a:t>
          </a:r>
          <a:endParaRPr lang="en-US" smtClean="0"/>
        </a:p>
      </dgm:t>
    </dgm:pt>
    <dgm:pt modelId="{87EAF538-82C0-4DF1-BD96-4CF94F15964F}" type="parTrans" cxnId="{AE85614A-D4B1-43F4-8346-D2A71B53793E}">
      <dgm:prSet/>
      <dgm:spPr>
        <a:ln>
          <a:solidFill>
            <a:schemeClr val="tx1"/>
          </a:solidFill>
        </a:ln>
      </dgm:spPr>
      <dgm:t>
        <a:bodyPr/>
        <a:lstStyle/>
        <a:p>
          <a:endParaRPr lang="en-US"/>
        </a:p>
      </dgm:t>
    </dgm:pt>
    <dgm:pt modelId="{A31B020D-EBC3-4650-BB5D-82697AE53C63}" type="sibTrans" cxnId="{AE85614A-D4B1-43F4-8346-D2A71B53793E}">
      <dgm:prSet/>
      <dgm:spPr/>
      <dgm:t>
        <a:bodyPr/>
        <a:lstStyle/>
        <a:p>
          <a:endParaRPr lang="en-US"/>
        </a:p>
      </dgm:t>
    </dgm:pt>
    <dgm:pt modelId="{B4C6CEF7-DCE9-4C00-9366-8ACE4DC4653C}">
      <dgm:prSet/>
      <dgm:spPr>
        <a:ln>
          <a:solidFill>
            <a:schemeClr val="tx1"/>
          </a:solidFill>
        </a:ln>
      </dgm:spPr>
      <dgm:t>
        <a:bodyPr/>
        <a:lstStyle/>
        <a:p>
          <a:pPr marR="0" algn="ctr" rtl="0"/>
          <a:r>
            <a:rPr lang="en-US" baseline="0" smtClean="0">
              <a:latin typeface="Arial"/>
            </a:rPr>
            <a:t>Establishment Providing Insurance:</a:t>
          </a:r>
        </a:p>
        <a:p>
          <a:pPr marR="0" algn="ctr" rtl="0"/>
          <a:r>
            <a:rPr lang="en-US" baseline="0" smtClean="0">
              <a:latin typeface="Arial"/>
            </a:rPr>
            <a:t>Type of Establishment</a:t>
          </a:r>
        </a:p>
        <a:p>
          <a:pPr marR="0" algn="ctr" rtl="0"/>
          <a:r>
            <a:rPr lang="en-US" baseline="0" smtClean="0">
              <a:latin typeface="Arial"/>
            </a:rPr>
            <a:t>Types of Coverage</a:t>
          </a:r>
        </a:p>
        <a:p>
          <a:pPr marR="0" algn="ctr" rtl="0"/>
          <a:r>
            <a:rPr lang="en-US" baseline="0" smtClean="0">
              <a:latin typeface="Arial"/>
            </a:rPr>
            <a:t>Out-of-Pocket Premiums </a:t>
          </a:r>
          <a:endParaRPr lang="en-US" smtClean="0"/>
        </a:p>
      </dgm:t>
    </dgm:pt>
    <dgm:pt modelId="{51356A19-A4F4-4973-9A3F-771B544C1739}" type="parTrans" cxnId="{A8F9C358-4FDB-4862-8CA5-2F54CA4B1720}">
      <dgm:prSet/>
      <dgm:spPr>
        <a:ln>
          <a:solidFill>
            <a:schemeClr val="tx1"/>
          </a:solidFill>
        </a:ln>
      </dgm:spPr>
      <dgm:t>
        <a:bodyPr/>
        <a:lstStyle/>
        <a:p>
          <a:endParaRPr lang="en-US"/>
        </a:p>
      </dgm:t>
    </dgm:pt>
    <dgm:pt modelId="{F875CB88-066E-468D-9CB1-1BDA676F1ADA}" type="sibTrans" cxnId="{A8F9C358-4FDB-4862-8CA5-2F54CA4B1720}">
      <dgm:prSet/>
      <dgm:spPr/>
      <dgm:t>
        <a:bodyPr/>
        <a:lstStyle/>
        <a:p>
          <a:endParaRPr lang="en-US"/>
        </a:p>
      </dgm:t>
    </dgm:pt>
    <dgm:pt modelId="{08469C66-6B65-4232-9C58-709CBC9201BD}">
      <dgm:prSet/>
      <dgm:spPr>
        <a:ln>
          <a:solidFill>
            <a:schemeClr val="tx1"/>
          </a:solidFill>
        </a:ln>
      </dgm:spPr>
      <dgm:t>
        <a:bodyPr/>
        <a:lstStyle/>
        <a:p>
          <a:pPr marR="0" algn="ctr" rtl="0"/>
          <a:r>
            <a:rPr lang="en-US" baseline="0" smtClean="0">
              <a:latin typeface="Arial"/>
            </a:rPr>
            <a:t>Plan</a:t>
          </a:r>
        </a:p>
        <a:p>
          <a:pPr marR="0" algn="ctr" rtl="0"/>
          <a:r>
            <a:rPr lang="en-US" baseline="0" smtClean="0">
              <a:latin typeface="Arial"/>
            </a:rPr>
            <a:t>(Hospital/Physician and Medigap Only):</a:t>
          </a:r>
        </a:p>
        <a:p>
          <a:pPr marR="0" algn="ctr" rtl="0"/>
          <a:r>
            <a:rPr lang="en-US" strike="noStrike" baseline="0" smtClean="0">
              <a:solidFill>
                <a:sysClr val="windowText" lastClr="000000"/>
              </a:solidFill>
              <a:latin typeface="Arial"/>
            </a:rPr>
            <a:t>HMO </a:t>
          </a:r>
        </a:p>
        <a:p>
          <a:pPr marR="0" algn="ctr" rtl="0"/>
          <a:r>
            <a:rPr lang="en-US" baseline="0">
              <a:solidFill>
                <a:sysClr val="windowText" lastClr="000000"/>
              </a:solidFill>
              <a:latin typeface="Arial" panose="020B0604020202020204" pitchFamily="34" charset="0"/>
              <a:cs typeface="Arial" panose="020B0604020202020204" pitchFamily="34" charset="0"/>
            </a:rPr>
            <a:t>High deductibles and Health Savings Accounts</a:t>
          </a:r>
          <a:endParaRPr lang="en-US" baseline="0" smtClean="0">
            <a:solidFill>
              <a:sysClr val="windowText" lastClr="000000"/>
            </a:solidFill>
            <a:latin typeface="Arial" panose="020B0604020202020204" pitchFamily="34" charset="0"/>
            <a:cs typeface="Arial" panose="020B0604020202020204" pitchFamily="34" charset="0"/>
          </a:endParaRPr>
        </a:p>
      </dgm:t>
    </dgm:pt>
    <dgm:pt modelId="{C69D000A-23C2-4DA1-AFDD-D0975903293D}" type="parTrans" cxnId="{2EA98892-38AC-46D7-9883-7305E1F0597B}">
      <dgm:prSet/>
      <dgm:spPr>
        <a:ln>
          <a:solidFill>
            <a:schemeClr val="tx1"/>
          </a:solidFill>
        </a:ln>
      </dgm:spPr>
      <dgm:t>
        <a:bodyPr/>
        <a:lstStyle/>
        <a:p>
          <a:endParaRPr lang="en-US"/>
        </a:p>
      </dgm:t>
    </dgm:pt>
    <dgm:pt modelId="{9A4D834B-6536-4FAD-989B-9DC611E59206}" type="sibTrans" cxnId="{2EA98892-38AC-46D7-9883-7305E1F0597B}">
      <dgm:prSet/>
      <dgm:spPr/>
      <dgm:t>
        <a:bodyPr/>
        <a:lstStyle/>
        <a:p>
          <a:endParaRPr lang="en-US"/>
        </a:p>
      </dgm:t>
    </dgm:pt>
    <dgm:pt modelId="{E1294D55-4252-436B-B584-E252D59E96C0}">
      <dgm:prSet/>
      <dgm:spPr>
        <a:ln>
          <a:solidFill>
            <a:schemeClr val="tx1"/>
          </a:solidFill>
        </a:ln>
      </dgm:spPr>
      <dgm:t>
        <a:bodyPr/>
        <a:lstStyle/>
        <a:p>
          <a:pPr marR="0" algn="ctr" rtl="0"/>
          <a:r>
            <a:rPr lang="en-US" b="0" baseline="0" smtClean="0">
              <a:latin typeface="Arial"/>
            </a:rPr>
            <a:t>Covered Person:</a:t>
          </a:r>
        </a:p>
        <a:p>
          <a:pPr marR="0" algn="ctr" rtl="0"/>
          <a:r>
            <a:rPr lang="en-US" b="0" baseline="0" smtClean="0">
              <a:latin typeface="Arial"/>
            </a:rPr>
            <a:t>Policyholder or Dependent</a:t>
          </a:r>
        </a:p>
        <a:p>
          <a:pPr marR="0" algn="ctr" rtl="0"/>
          <a:r>
            <a:rPr lang="en-US" b="0" baseline="0" smtClean="0">
              <a:latin typeface="Arial"/>
            </a:rPr>
            <a:t>Enrollment at Time of Interview or End of Year</a:t>
          </a:r>
        </a:p>
        <a:p>
          <a:pPr marR="0" algn="ctr" rtl="0"/>
          <a:r>
            <a:rPr lang="en-US" b="0" baseline="0" smtClean="0">
              <a:solidFill>
                <a:sysClr val="windowText" lastClr="000000"/>
              </a:solidFill>
              <a:latin typeface="Arial"/>
            </a:rPr>
            <a:t>Months of Enrollment</a:t>
          </a:r>
          <a:endParaRPr lang="en-US" b="0" smtClean="0">
            <a:solidFill>
              <a:sysClr val="windowText" lastClr="000000"/>
            </a:solidFill>
          </a:endParaRPr>
        </a:p>
      </dgm:t>
    </dgm:pt>
    <dgm:pt modelId="{F5D258A6-2CEB-4066-98B3-00F60D0C384D}" type="sibTrans" cxnId="{F63682B7-21AE-4AE6-90CF-436B40C7A46F}">
      <dgm:prSet/>
      <dgm:spPr/>
      <dgm:t>
        <a:bodyPr/>
        <a:lstStyle/>
        <a:p>
          <a:endParaRPr lang="en-US"/>
        </a:p>
      </dgm:t>
    </dgm:pt>
    <dgm:pt modelId="{E34FA23C-0BCA-486E-8A4B-D179C2BD6047}" type="parTrans" cxnId="{F63682B7-21AE-4AE6-90CF-436B40C7A46F}">
      <dgm:prSet/>
      <dgm:spPr/>
      <dgm:t>
        <a:bodyPr/>
        <a:lstStyle/>
        <a:p>
          <a:endParaRPr lang="en-US"/>
        </a:p>
      </dgm:t>
    </dgm:pt>
    <dgm:pt modelId="{D1B6B5E3-3669-4E51-A516-31FCAC64D4A0}" type="pres">
      <dgm:prSet presAssocID="{EBA1C0A0-19B3-4751-96B8-CF714DD2CFB8}" presName="hierChild1" presStyleCnt="0">
        <dgm:presLayoutVars>
          <dgm:orgChart val="1"/>
          <dgm:chPref val="1"/>
          <dgm:dir/>
          <dgm:animOne val="branch"/>
          <dgm:animLvl val="lvl"/>
          <dgm:resizeHandles/>
        </dgm:presLayoutVars>
      </dgm:prSet>
      <dgm:spPr/>
    </dgm:pt>
    <dgm:pt modelId="{4890DE41-D413-43FF-AE43-084F35BFB71C}" type="pres">
      <dgm:prSet presAssocID="{E1294D55-4252-436B-B584-E252D59E96C0}" presName="hierRoot1" presStyleCnt="0">
        <dgm:presLayoutVars>
          <dgm:hierBranch val="r"/>
        </dgm:presLayoutVars>
      </dgm:prSet>
      <dgm:spPr/>
    </dgm:pt>
    <dgm:pt modelId="{32E4B0B6-E49B-4B40-8957-849097CDBE73}" type="pres">
      <dgm:prSet presAssocID="{E1294D55-4252-436B-B584-E252D59E96C0}" presName="rootComposite1" presStyleCnt="0"/>
      <dgm:spPr/>
    </dgm:pt>
    <dgm:pt modelId="{DEE0E596-4AA4-4334-BF09-427A33F3FAEA}" type="pres">
      <dgm:prSet presAssocID="{E1294D55-4252-436B-B584-E252D59E96C0}" presName="rootText1" presStyleLbl="node0" presStyleIdx="0" presStyleCnt="1" custScaleX="237609">
        <dgm:presLayoutVars>
          <dgm:chPref val="3"/>
        </dgm:presLayoutVars>
      </dgm:prSet>
      <dgm:spPr>
        <a:prstGeom prst="roundRect">
          <a:avLst/>
        </a:prstGeom>
      </dgm:spPr>
      <dgm:t>
        <a:bodyPr/>
        <a:lstStyle/>
        <a:p>
          <a:endParaRPr lang="en-US"/>
        </a:p>
      </dgm:t>
    </dgm:pt>
    <dgm:pt modelId="{CFF04DC0-5182-4149-A1E3-BDBB6467CAFE}" type="pres">
      <dgm:prSet presAssocID="{E1294D55-4252-436B-B584-E252D59E96C0}" presName="rootConnector1" presStyleLbl="node1" presStyleIdx="0" presStyleCnt="0"/>
      <dgm:spPr/>
      <dgm:t>
        <a:bodyPr/>
        <a:lstStyle/>
        <a:p>
          <a:endParaRPr lang="en-US"/>
        </a:p>
      </dgm:t>
    </dgm:pt>
    <dgm:pt modelId="{126E4899-7CC2-498C-9E93-6833B18BB87E}" type="pres">
      <dgm:prSet presAssocID="{E1294D55-4252-436B-B584-E252D59E96C0}" presName="hierChild2" presStyleCnt="0"/>
      <dgm:spPr/>
    </dgm:pt>
    <dgm:pt modelId="{CF8B16CA-60CB-4F73-B8D4-21D7AD8D5F9F}" type="pres">
      <dgm:prSet presAssocID="{DE5FB91D-AB12-48E1-96FB-79A225A0A807}" presName="Name50" presStyleLbl="parChTrans1D2" presStyleIdx="0" presStyleCnt="5"/>
      <dgm:spPr/>
      <dgm:t>
        <a:bodyPr/>
        <a:lstStyle/>
        <a:p>
          <a:endParaRPr lang="en-US"/>
        </a:p>
      </dgm:t>
    </dgm:pt>
    <dgm:pt modelId="{F48D0BA5-E769-4762-B94E-375B4DFB441F}" type="pres">
      <dgm:prSet presAssocID="{478AB473-3B9F-4D53-8BF7-C70F190673F7}" presName="hierRoot2" presStyleCnt="0">
        <dgm:presLayoutVars>
          <dgm:hierBranch/>
        </dgm:presLayoutVars>
      </dgm:prSet>
      <dgm:spPr/>
    </dgm:pt>
    <dgm:pt modelId="{367F61FC-69E2-46E5-BDC8-89800108F139}" type="pres">
      <dgm:prSet presAssocID="{478AB473-3B9F-4D53-8BF7-C70F190673F7}" presName="rootComposite" presStyleCnt="0"/>
      <dgm:spPr/>
    </dgm:pt>
    <dgm:pt modelId="{2E64552A-4B23-4700-B08D-9E5FB15B7858}" type="pres">
      <dgm:prSet presAssocID="{478AB473-3B9F-4D53-8BF7-C70F190673F7}" presName="rootText" presStyleLbl="node2" presStyleIdx="0" presStyleCnt="5" custScaleX="187674">
        <dgm:presLayoutVars>
          <dgm:chPref val="3"/>
        </dgm:presLayoutVars>
      </dgm:prSet>
      <dgm:spPr>
        <a:prstGeom prst="roundRect">
          <a:avLst/>
        </a:prstGeom>
      </dgm:spPr>
      <dgm:t>
        <a:bodyPr/>
        <a:lstStyle/>
        <a:p>
          <a:endParaRPr lang="en-US"/>
        </a:p>
      </dgm:t>
    </dgm:pt>
    <dgm:pt modelId="{AC723503-C139-401A-AD4A-F334D8D5F7C9}" type="pres">
      <dgm:prSet presAssocID="{478AB473-3B9F-4D53-8BF7-C70F190673F7}" presName="rootConnector" presStyleLbl="node2" presStyleIdx="0" presStyleCnt="5"/>
      <dgm:spPr/>
      <dgm:t>
        <a:bodyPr/>
        <a:lstStyle/>
        <a:p>
          <a:endParaRPr lang="en-US"/>
        </a:p>
      </dgm:t>
    </dgm:pt>
    <dgm:pt modelId="{99FB203E-A591-4D10-B309-37FF70CA38CC}" type="pres">
      <dgm:prSet presAssocID="{478AB473-3B9F-4D53-8BF7-C70F190673F7}" presName="hierChild4" presStyleCnt="0"/>
      <dgm:spPr/>
    </dgm:pt>
    <dgm:pt modelId="{E4E84CBD-3A94-49DC-9365-F961F36AEA2D}" type="pres">
      <dgm:prSet presAssocID="{478AB473-3B9F-4D53-8BF7-C70F190673F7}" presName="hierChild5" presStyleCnt="0"/>
      <dgm:spPr/>
    </dgm:pt>
    <dgm:pt modelId="{C409E8DE-65AD-4DF1-91E2-0AB525061967}" type="pres">
      <dgm:prSet presAssocID="{0A8B2534-2BF1-4E7F-9E33-597A96FD572C}" presName="Name50" presStyleLbl="parChTrans1D2" presStyleIdx="1" presStyleCnt="5"/>
      <dgm:spPr/>
      <dgm:t>
        <a:bodyPr/>
        <a:lstStyle/>
        <a:p>
          <a:endParaRPr lang="en-US"/>
        </a:p>
      </dgm:t>
    </dgm:pt>
    <dgm:pt modelId="{01CFC125-128F-444A-B3CA-D84E581C3A66}" type="pres">
      <dgm:prSet presAssocID="{CAD3229A-B8EC-4B70-A005-291F7E43EC2C}" presName="hierRoot2" presStyleCnt="0">
        <dgm:presLayoutVars>
          <dgm:hierBranch/>
        </dgm:presLayoutVars>
      </dgm:prSet>
      <dgm:spPr/>
    </dgm:pt>
    <dgm:pt modelId="{3F96DF08-57A0-43FC-9E4A-456B7A8BB806}" type="pres">
      <dgm:prSet presAssocID="{CAD3229A-B8EC-4B70-A005-291F7E43EC2C}" presName="rootComposite" presStyleCnt="0"/>
      <dgm:spPr/>
    </dgm:pt>
    <dgm:pt modelId="{77E5B50D-9F96-47A3-82D9-E68C5F0C4731}" type="pres">
      <dgm:prSet presAssocID="{CAD3229A-B8EC-4B70-A005-291F7E43EC2C}" presName="rootText" presStyleLbl="node2" presStyleIdx="1" presStyleCnt="5" custScaleX="188227">
        <dgm:presLayoutVars>
          <dgm:chPref val="3"/>
        </dgm:presLayoutVars>
      </dgm:prSet>
      <dgm:spPr>
        <a:prstGeom prst="roundRect">
          <a:avLst/>
        </a:prstGeom>
      </dgm:spPr>
      <dgm:t>
        <a:bodyPr/>
        <a:lstStyle/>
        <a:p>
          <a:endParaRPr lang="en-US"/>
        </a:p>
      </dgm:t>
    </dgm:pt>
    <dgm:pt modelId="{98FF7525-3A6F-4476-AC9E-961E7F2AC760}" type="pres">
      <dgm:prSet presAssocID="{CAD3229A-B8EC-4B70-A005-291F7E43EC2C}" presName="rootConnector" presStyleLbl="node2" presStyleIdx="1" presStyleCnt="5"/>
      <dgm:spPr/>
      <dgm:t>
        <a:bodyPr/>
        <a:lstStyle/>
        <a:p>
          <a:endParaRPr lang="en-US"/>
        </a:p>
      </dgm:t>
    </dgm:pt>
    <dgm:pt modelId="{EF825E40-8F98-4E49-BBB5-6FD932C6E4C9}" type="pres">
      <dgm:prSet presAssocID="{CAD3229A-B8EC-4B70-A005-291F7E43EC2C}" presName="hierChild4" presStyleCnt="0"/>
      <dgm:spPr/>
    </dgm:pt>
    <dgm:pt modelId="{17E1C68C-E6BC-4FD4-9B97-B47528239A47}" type="pres">
      <dgm:prSet presAssocID="{CAD3229A-B8EC-4B70-A005-291F7E43EC2C}" presName="hierChild5" presStyleCnt="0"/>
      <dgm:spPr/>
    </dgm:pt>
    <dgm:pt modelId="{92DBFBE3-14D3-48F5-A4AD-EF33B3BE344C}" type="pres">
      <dgm:prSet presAssocID="{87EAF538-82C0-4DF1-BD96-4CF94F15964F}" presName="Name50" presStyleLbl="parChTrans1D2" presStyleIdx="2" presStyleCnt="5"/>
      <dgm:spPr/>
      <dgm:t>
        <a:bodyPr/>
        <a:lstStyle/>
        <a:p>
          <a:endParaRPr lang="en-US"/>
        </a:p>
      </dgm:t>
    </dgm:pt>
    <dgm:pt modelId="{D89178E2-259F-4BC7-8EA3-4B4B89BE1A66}" type="pres">
      <dgm:prSet presAssocID="{FA3098AD-0713-4FF5-B747-8FFCC6B9A226}" presName="hierRoot2" presStyleCnt="0">
        <dgm:presLayoutVars>
          <dgm:hierBranch/>
        </dgm:presLayoutVars>
      </dgm:prSet>
      <dgm:spPr/>
    </dgm:pt>
    <dgm:pt modelId="{32E74E47-6776-4C12-B56B-55763E44A46B}" type="pres">
      <dgm:prSet presAssocID="{FA3098AD-0713-4FF5-B747-8FFCC6B9A226}" presName="rootComposite" presStyleCnt="0"/>
      <dgm:spPr/>
    </dgm:pt>
    <dgm:pt modelId="{F19BCE33-DE32-4305-AE7B-6B43AB694E09}" type="pres">
      <dgm:prSet presAssocID="{FA3098AD-0713-4FF5-B747-8FFCC6B9A226}" presName="rootText" presStyleLbl="node2" presStyleIdx="2" presStyleCnt="5" custScaleX="186664">
        <dgm:presLayoutVars>
          <dgm:chPref val="3"/>
        </dgm:presLayoutVars>
      </dgm:prSet>
      <dgm:spPr>
        <a:prstGeom prst="roundRect">
          <a:avLst/>
        </a:prstGeom>
      </dgm:spPr>
      <dgm:t>
        <a:bodyPr/>
        <a:lstStyle/>
        <a:p>
          <a:endParaRPr lang="en-US"/>
        </a:p>
      </dgm:t>
    </dgm:pt>
    <dgm:pt modelId="{E05B8CC7-FB3E-4DC7-B615-BD9A7E6BF07E}" type="pres">
      <dgm:prSet presAssocID="{FA3098AD-0713-4FF5-B747-8FFCC6B9A226}" presName="rootConnector" presStyleLbl="node2" presStyleIdx="2" presStyleCnt="5"/>
      <dgm:spPr/>
      <dgm:t>
        <a:bodyPr/>
        <a:lstStyle/>
        <a:p>
          <a:endParaRPr lang="en-US"/>
        </a:p>
      </dgm:t>
    </dgm:pt>
    <dgm:pt modelId="{7C38788C-0E59-4114-8AFC-1474F34BBF5C}" type="pres">
      <dgm:prSet presAssocID="{FA3098AD-0713-4FF5-B747-8FFCC6B9A226}" presName="hierChild4" presStyleCnt="0"/>
      <dgm:spPr/>
    </dgm:pt>
    <dgm:pt modelId="{04629F41-8771-455A-AC88-173EB7099A62}" type="pres">
      <dgm:prSet presAssocID="{FA3098AD-0713-4FF5-B747-8FFCC6B9A226}" presName="hierChild5" presStyleCnt="0"/>
      <dgm:spPr/>
    </dgm:pt>
    <dgm:pt modelId="{BF0FB202-C2A3-4F7E-872A-F3227E45B986}" type="pres">
      <dgm:prSet presAssocID="{51356A19-A4F4-4973-9A3F-771B544C1739}" presName="Name50" presStyleLbl="parChTrans1D2" presStyleIdx="3" presStyleCnt="5"/>
      <dgm:spPr/>
      <dgm:t>
        <a:bodyPr/>
        <a:lstStyle/>
        <a:p>
          <a:endParaRPr lang="en-US"/>
        </a:p>
      </dgm:t>
    </dgm:pt>
    <dgm:pt modelId="{BA34BF67-91B1-4961-A324-6B2A5CB1D3A4}" type="pres">
      <dgm:prSet presAssocID="{B4C6CEF7-DCE9-4C00-9366-8ACE4DC4653C}" presName="hierRoot2" presStyleCnt="0">
        <dgm:presLayoutVars>
          <dgm:hierBranch/>
        </dgm:presLayoutVars>
      </dgm:prSet>
      <dgm:spPr/>
    </dgm:pt>
    <dgm:pt modelId="{A7A04B1E-C916-49E5-84E2-CF5D09B2ABE0}" type="pres">
      <dgm:prSet presAssocID="{B4C6CEF7-DCE9-4C00-9366-8ACE4DC4653C}" presName="rootComposite" presStyleCnt="0"/>
      <dgm:spPr/>
    </dgm:pt>
    <dgm:pt modelId="{60FF50A3-43C4-4A67-9563-4616678F1FED}" type="pres">
      <dgm:prSet presAssocID="{B4C6CEF7-DCE9-4C00-9366-8ACE4DC4653C}" presName="rootText" presStyleLbl="node2" presStyleIdx="3" presStyleCnt="5" custScaleX="186848">
        <dgm:presLayoutVars>
          <dgm:chPref val="3"/>
        </dgm:presLayoutVars>
      </dgm:prSet>
      <dgm:spPr>
        <a:prstGeom prst="roundRect">
          <a:avLst/>
        </a:prstGeom>
      </dgm:spPr>
      <dgm:t>
        <a:bodyPr/>
        <a:lstStyle/>
        <a:p>
          <a:endParaRPr lang="en-US"/>
        </a:p>
      </dgm:t>
    </dgm:pt>
    <dgm:pt modelId="{85ECA69D-6C0D-488E-BEF0-411CDA9674D7}" type="pres">
      <dgm:prSet presAssocID="{B4C6CEF7-DCE9-4C00-9366-8ACE4DC4653C}" presName="rootConnector" presStyleLbl="node2" presStyleIdx="3" presStyleCnt="5"/>
      <dgm:spPr/>
      <dgm:t>
        <a:bodyPr/>
        <a:lstStyle/>
        <a:p>
          <a:endParaRPr lang="en-US"/>
        </a:p>
      </dgm:t>
    </dgm:pt>
    <dgm:pt modelId="{9867A37C-01EF-4F8A-824C-8333506CC95D}" type="pres">
      <dgm:prSet presAssocID="{B4C6CEF7-DCE9-4C00-9366-8ACE4DC4653C}" presName="hierChild4" presStyleCnt="0"/>
      <dgm:spPr/>
    </dgm:pt>
    <dgm:pt modelId="{98E86169-C94F-4BA4-803A-917E9405C356}" type="pres">
      <dgm:prSet presAssocID="{B4C6CEF7-DCE9-4C00-9366-8ACE4DC4653C}" presName="hierChild5" presStyleCnt="0"/>
      <dgm:spPr/>
    </dgm:pt>
    <dgm:pt modelId="{D2E33286-FCA4-43F6-B0C7-F8547A452008}" type="pres">
      <dgm:prSet presAssocID="{C69D000A-23C2-4DA1-AFDD-D0975903293D}" presName="Name50" presStyleLbl="parChTrans1D2" presStyleIdx="4" presStyleCnt="5"/>
      <dgm:spPr/>
      <dgm:t>
        <a:bodyPr/>
        <a:lstStyle/>
        <a:p>
          <a:endParaRPr lang="en-US"/>
        </a:p>
      </dgm:t>
    </dgm:pt>
    <dgm:pt modelId="{455411DB-F1DA-411A-942F-15952990E006}" type="pres">
      <dgm:prSet presAssocID="{08469C66-6B65-4232-9C58-709CBC9201BD}" presName="hierRoot2" presStyleCnt="0">
        <dgm:presLayoutVars>
          <dgm:hierBranch/>
        </dgm:presLayoutVars>
      </dgm:prSet>
      <dgm:spPr/>
    </dgm:pt>
    <dgm:pt modelId="{3D6AFCE7-376D-44FD-B80F-F8921462B067}" type="pres">
      <dgm:prSet presAssocID="{08469C66-6B65-4232-9C58-709CBC9201BD}" presName="rootComposite" presStyleCnt="0"/>
      <dgm:spPr/>
    </dgm:pt>
    <dgm:pt modelId="{D4CF1B18-57D6-44F8-8C03-14D1F6961264}" type="pres">
      <dgm:prSet presAssocID="{08469C66-6B65-4232-9C58-709CBC9201BD}" presName="rootText" presStyleLbl="node2" presStyleIdx="4" presStyleCnt="5" custScaleX="187239" custScaleY="99764" custLinFactNeighborX="-531" custLinFactNeighborY="335">
        <dgm:presLayoutVars>
          <dgm:chPref val="3"/>
        </dgm:presLayoutVars>
      </dgm:prSet>
      <dgm:spPr>
        <a:prstGeom prst="roundRect">
          <a:avLst/>
        </a:prstGeom>
      </dgm:spPr>
      <dgm:t>
        <a:bodyPr/>
        <a:lstStyle/>
        <a:p>
          <a:endParaRPr lang="en-US"/>
        </a:p>
      </dgm:t>
    </dgm:pt>
    <dgm:pt modelId="{54C5CF84-65E4-4D04-B647-142201C489DB}" type="pres">
      <dgm:prSet presAssocID="{08469C66-6B65-4232-9C58-709CBC9201BD}" presName="rootConnector" presStyleLbl="node2" presStyleIdx="4" presStyleCnt="5"/>
      <dgm:spPr/>
      <dgm:t>
        <a:bodyPr/>
        <a:lstStyle/>
        <a:p>
          <a:endParaRPr lang="en-US"/>
        </a:p>
      </dgm:t>
    </dgm:pt>
    <dgm:pt modelId="{91C3CD8F-4725-461F-BE91-3A564E0F2B29}" type="pres">
      <dgm:prSet presAssocID="{08469C66-6B65-4232-9C58-709CBC9201BD}" presName="hierChild4" presStyleCnt="0"/>
      <dgm:spPr/>
    </dgm:pt>
    <dgm:pt modelId="{6629AF34-44E7-45FF-8E1E-04B2D72ACBF2}" type="pres">
      <dgm:prSet presAssocID="{08469C66-6B65-4232-9C58-709CBC9201BD}" presName="hierChild5" presStyleCnt="0"/>
      <dgm:spPr/>
    </dgm:pt>
    <dgm:pt modelId="{F7D35F66-B2BF-43EC-A4B2-D25DAA4E09DC}" type="pres">
      <dgm:prSet presAssocID="{E1294D55-4252-436B-B584-E252D59E96C0}" presName="hierChild3" presStyleCnt="0"/>
      <dgm:spPr/>
    </dgm:pt>
  </dgm:ptLst>
  <dgm:cxnLst>
    <dgm:cxn modelId="{1AEF156E-033E-4785-96E5-E27785D02F8F}" type="presOf" srcId="{C69D000A-23C2-4DA1-AFDD-D0975903293D}" destId="{D2E33286-FCA4-43F6-B0C7-F8547A452008}" srcOrd="0" destOrd="0" presId="urn:microsoft.com/office/officeart/2005/8/layout/orgChart1"/>
    <dgm:cxn modelId="{C8F1207F-D5A6-4711-B620-712F6603C0EB}" type="presOf" srcId="{87EAF538-82C0-4DF1-BD96-4CF94F15964F}" destId="{92DBFBE3-14D3-48F5-A4AD-EF33B3BE344C}" srcOrd="0" destOrd="0" presId="urn:microsoft.com/office/officeart/2005/8/layout/orgChart1"/>
    <dgm:cxn modelId="{8860985E-0F78-47DB-B09D-9943FF4A581A}" type="presOf" srcId="{08469C66-6B65-4232-9C58-709CBC9201BD}" destId="{54C5CF84-65E4-4D04-B647-142201C489DB}" srcOrd="1" destOrd="0" presId="urn:microsoft.com/office/officeart/2005/8/layout/orgChart1"/>
    <dgm:cxn modelId="{F63682B7-21AE-4AE6-90CF-436B40C7A46F}" srcId="{EBA1C0A0-19B3-4751-96B8-CF714DD2CFB8}" destId="{E1294D55-4252-436B-B584-E252D59E96C0}" srcOrd="0" destOrd="0" parTransId="{E34FA23C-0BCA-486E-8A4B-D179C2BD6047}" sibTransId="{F5D258A6-2CEB-4066-98B3-00F60D0C384D}"/>
    <dgm:cxn modelId="{5F89935D-2BA5-4BE1-B026-E68006AF3AC1}" type="presOf" srcId="{478AB473-3B9F-4D53-8BF7-C70F190673F7}" destId="{AC723503-C139-401A-AD4A-F334D8D5F7C9}" srcOrd="1" destOrd="0" presId="urn:microsoft.com/office/officeart/2005/8/layout/orgChart1"/>
    <dgm:cxn modelId="{0292C9A6-8286-42DA-A65B-925C2C2AA918}" srcId="{E1294D55-4252-436B-B584-E252D59E96C0}" destId="{CAD3229A-B8EC-4B70-A005-291F7E43EC2C}" srcOrd="1" destOrd="0" parTransId="{0A8B2534-2BF1-4E7F-9E33-597A96FD572C}" sibTransId="{A0556710-F4B6-4186-B862-F1057EB0BA4B}"/>
    <dgm:cxn modelId="{DEC9941C-B1B4-412A-93A6-170D63B0D9A2}" type="presOf" srcId="{FA3098AD-0713-4FF5-B747-8FFCC6B9A226}" destId="{F19BCE33-DE32-4305-AE7B-6B43AB694E09}" srcOrd="0" destOrd="0" presId="urn:microsoft.com/office/officeart/2005/8/layout/orgChart1"/>
    <dgm:cxn modelId="{12C1F6AB-2E19-450F-8112-118E817A4A75}" type="presOf" srcId="{B4C6CEF7-DCE9-4C00-9366-8ACE4DC4653C}" destId="{85ECA69D-6C0D-488E-BEF0-411CDA9674D7}" srcOrd="1" destOrd="0" presId="urn:microsoft.com/office/officeart/2005/8/layout/orgChart1"/>
    <dgm:cxn modelId="{2F920CFD-8FD9-41A0-8576-40D4916E8A18}" type="presOf" srcId="{DE5FB91D-AB12-48E1-96FB-79A225A0A807}" destId="{CF8B16CA-60CB-4F73-B8D4-21D7AD8D5F9F}" srcOrd="0" destOrd="0" presId="urn:microsoft.com/office/officeart/2005/8/layout/orgChart1"/>
    <dgm:cxn modelId="{04DEEC17-9A28-46EC-8D2D-DEA878DF2517}" type="presOf" srcId="{51356A19-A4F4-4973-9A3F-771B544C1739}" destId="{BF0FB202-C2A3-4F7E-872A-F3227E45B986}" srcOrd="0" destOrd="0" presId="urn:microsoft.com/office/officeart/2005/8/layout/orgChart1"/>
    <dgm:cxn modelId="{A8F9C358-4FDB-4862-8CA5-2F54CA4B1720}" srcId="{E1294D55-4252-436B-B584-E252D59E96C0}" destId="{B4C6CEF7-DCE9-4C00-9366-8ACE4DC4653C}" srcOrd="3" destOrd="0" parTransId="{51356A19-A4F4-4973-9A3F-771B544C1739}" sibTransId="{F875CB88-066E-468D-9CB1-1BDA676F1ADA}"/>
    <dgm:cxn modelId="{E8FDB8CD-D5C9-4659-8D28-1D31622D34CB}" type="presOf" srcId="{0A8B2534-2BF1-4E7F-9E33-597A96FD572C}" destId="{C409E8DE-65AD-4DF1-91E2-0AB525061967}" srcOrd="0" destOrd="0" presId="urn:microsoft.com/office/officeart/2005/8/layout/orgChart1"/>
    <dgm:cxn modelId="{1DFBD7ED-0A10-4F8D-B37C-22B96960C68C}" type="presOf" srcId="{EBA1C0A0-19B3-4751-96B8-CF714DD2CFB8}" destId="{D1B6B5E3-3669-4E51-A516-31FCAC64D4A0}" srcOrd="0" destOrd="0" presId="urn:microsoft.com/office/officeart/2005/8/layout/orgChart1"/>
    <dgm:cxn modelId="{C8977498-B3D4-42C3-BD2B-9E85ADF56C26}" type="presOf" srcId="{CAD3229A-B8EC-4B70-A005-291F7E43EC2C}" destId="{98FF7525-3A6F-4476-AC9E-961E7F2AC760}" srcOrd="1" destOrd="0" presId="urn:microsoft.com/office/officeart/2005/8/layout/orgChart1"/>
    <dgm:cxn modelId="{50FEACBA-8472-4CDD-8FFE-CC90D26D67C7}" type="presOf" srcId="{478AB473-3B9F-4D53-8BF7-C70F190673F7}" destId="{2E64552A-4B23-4700-B08D-9E5FB15B7858}" srcOrd="0" destOrd="0" presId="urn:microsoft.com/office/officeart/2005/8/layout/orgChart1"/>
    <dgm:cxn modelId="{434EFF06-053B-4C9E-B603-280A4FECBBA1}" type="presOf" srcId="{CAD3229A-B8EC-4B70-A005-291F7E43EC2C}" destId="{77E5B50D-9F96-47A3-82D9-E68C5F0C4731}" srcOrd="0" destOrd="0" presId="urn:microsoft.com/office/officeart/2005/8/layout/orgChart1"/>
    <dgm:cxn modelId="{DA1BBCEC-C854-47AC-B504-A25F5D591F0B}" type="presOf" srcId="{FA3098AD-0713-4FF5-B747-8FFCC6B9A226}" destId="{E05B8CC7-FB3E-4DC7-B615-BD9A7E6BF07E}" srcOrd="1" destOrd="0" presId="urn:microsoft.com/office/officeart/2005/8/layout/orgChart1"/>
    <dgm:cxn modelId="{2EA98892-38AC-46D7-9883-7305E1F0597B}" srcId="{E1294D55-4252-436B-B584-E252D59E96C0}" destId="{08469C66-6B65-4232-9C58-709CBC9201BD}" srcOrd="4" destOrd="0" parTransId="{C69D000A-23C2-4DA1-AFDD-D0975903293D}" sibTransId="{9A4D834B-6536-4FAD-989B-9DC611E59206}"/>
    <dgm:cxn modelId="{E38D15B9-CF81-4B99-81C2-A580E261DBB7}" type="presOf" srcId="{E1294D55-4252-436B-B584-E252D59E96C0}" destId="{CFF04DC0-5182-4149-A1E3-BDBB6467CAFE}" srcOrd="1" destOrd="0" presId="urn:microsoft.com/office/officeart/2005/8/layout/orgChart1"/>
    <dgm:cxn modelId="{6B6B6156-8324-4E14-9A9C-D1A7E32AA26F}" srcId="{E1294D55-4252-436B-B584-E252D59E96C0}" destId="{478AB473-3B9F-4D53-8BF7-C70F190673F7}" srcOrd="0" destOrd="0" parTransId="{DE5FB91D-AB12-48E1-96FB-79A225A0A807}" sibTransId="{D6DACFD8-BFF9-4111-865C-5A0B13BEB5F3}"/>
    <dgm:cxn modelId="{C2EE79D4-D9C5-4EE8-91D7-11FEC8A2E391}" type="presOf" srcId="{E1294D55-4252-436B-B584-E252D59E96C0}" destId="{DEE0E596-4AA4-4334-BF09-427A33F3FAEA}" srcOrd="0" destOrd="0" presId="urn:microsoft.com/office/officeart/2005/8/layout/orgChart1"/>
    <dgm:cxn modelId="{74426C52-A93E-412B-80F0-F8AFCE430554}" type="presOf" srcId="{B4C6CEF7-DCE9-4C00-9366-8ACE4DC4653C}" destId="{60FF50A3-43C4-4A67-9563-4616678F1FED}" srcOrd="0" destOrd="0" presId="urn:microsoft.com/office/officeart/2005/8/layout/orgChart1"/>
    <dgm:cxn modelId="{AE85614A-D4B1-43F4-8346-D2A71B53793E}" srcId="{E1294D55-4252-436B-B584-E252D59E96C0}" destId="{FA3098AD-0713-4FF5-B747-8FFCC6B9A226}" srcOrd="2" destOrd="0" parTransId="{87EAF538-82C0-4DF1-BD96-4CF94F15964F}" sibTransId="{A31B020D-EBC3-4650-BB5D-82697AE53C63}"/>
    <dgm:cxn modelId="{36AE0E4C-853E-47E0-B70B-BB539AF443EB}" type="presOf" srcId="{08469C66-6B65-4232-9C58-709CBC9201BD}" destId="{D4CF1B18-57D6-44F8-8C03-14D1F6961264}" srcOrd="0" destOrd="0" presId="urn:microsoft.com/office/officeart/2005/8/layout/orgChart1"/>
    <dgm:cxn modelId="{C33C757D-67FE-4D0B-A263-9DF1A7C0A1CE}" type="presParOf" srcId="{D1B6B5E3-3669-4E51-A516-31FCAC64D4A0}" destId="{4890DE41-D413-43FF-AE43-084F35BFB71C}" srcOrd="0" destOrd="0" presId="urn:microsoft.com/office/officeart/2005/8/layout/orgChart1"/>
    <dgm:cxn modelId="{7DF0B3DC-0C77-45C3-9441-F0F234161ED5}" type="presParOf" srcId="{4890DE41-D413-43FF-AE43-084F35BFB71C}" destId="{32E4B0B6-E49B-4B40-8957-849097CDBE73}" srcOrd="0" destOrd="0" presId="urn:microsoft.com/office/officeart/2005/8/layout/orgChart1"/>
    <dgm:cxn modelId="{6E1A12F3-6BD7-4955-8690-165D06EB93A3}" type="presParOf" srcId="{32E4B0B6-E49B-4B40-8957-849097CDBE73}" destId="{DEE0E596-4AA4-4334-BF09-427A33F3FAEA}" srcOrd="0" destOrd="0" presId="urn:microsoft.com/office/officeart/2005/8/layout/orgChart1"/>
    <dgm:cxn modelId="{CCF52B92-C9EC-4713-B92A-FB3092BEEA47}" type="presParOf" srcId="{32E4B0B6-E49B-4B40-8957-849097CDBE73}" destId="{CFF04DC0-5182-4149-A1E3-BDBB6467CAFE}" srcOrd="1" destOrd="0" presId="urn:microsoft.com/office/officeart/2005/8/layout/orgChart1"/>
    <dgm:cxn modelId="{3A144EA4-9122-4EB9-9FBD-4100C45DAC08}" type="presParOf" srcId="{4890DE41-D413-43FF-AE43-084F35BFB71C}" destId="{126E4899-7CC2-498C-9E93-6833B18BB87E}" srcOrd="1" destOrd="0" presId="urn:microsoft.com/office/officeart/2005/8/layout/orgChart1"/>
    <dgm:cxn modelId="{CE52C9ED-27F9-4E21-A770-46C0C653714C}" type="presParOf" srcId="{126E4899-7CC2-498C-9E93-6833B18BB87E}" destId="{CF8B16CA-60CB-4F73-B8D4-21D7AD8D5F9F}" srcOrd="0" destOrd="0" presId="urn:microsoft.com/office/officeart/2005/8/layout/orgChart1"/>
    <dgm:cxn modelId="{1492D8FA-AEFC-43BF-AE97-9E82DBF8F35E}" type="presParOf" srcId="{126E4899-7CC2-498C-9E93-6833B18BB87E}" destId="{F48D0BA5-E769-4762-B94E-375B4DFB441F}" srcOrd="1" destOrd="0" presId="urn:microsoft.com/office/officeart/2005/8/layout/orgChart1"/>
    <dgm:cxn modelId="{C9B55907-B5BF-4D4C-8A4A-88336E398050}" type="presParOf" srcId="{F48D0BA5-E769-4762-B94E-375B4DFB441F}" destId="{367F61FC-69E2-46E5-BDC8-89800108F139}" srcOrd="0" destOrd="0" presId="urn:microsoft.com/office/officeart/2005/8/layout/orgChart1"/>
    <dgm:cxn modelId="{5951CB20-E63C-4C5F-8D1F-470B6EDB8F21}" type="presParOf" srcId="{367F61FC-69E2-46E5-BDC8-89800108F139}" destId="{2E64552A-4B23-4700-B08D-9E5FB15B7858}" srcOrd="0" destOrd="0" presId="urn:microsoft.com/office/officeart/2005/8/layout/orgChart1"/>
    <dgm:cxn modelId="{52FAB7A3-BA2C-4E3C-A7CD-1AF1BB17F477}" type="presParOf" srcId="{367F61FC-69E2-46E5-BDC8-89800108F139}" destId="{AC723503-C139-401A-AD4A-F334D8D5F7C9}" srcOrd="1" destOrd="0" presId="urn:microsoft.com/office/officeart/2005/8/layout/orgChart1"/>
    <dgm:cxn modelId="{675669B6-9B16-4022-B413-643F6994FC29}" type="presParOf" srcId="{F48D0BA5-E769-4762-B94E-375B4DFB441F}" destId="{99FB203E-A591-4D10-B309-37FF70CA38CC}" srcOrd="1" destOrd="0" presId="urn:microsoft.com/office/officeart/2005/8/layout/orgChart1"/>
    <dgm:cxn modelId="{1AF4C7FA-9C42-409E-88D2-ED676E1E23EE}" type="presParOf" srcId="{F48D0BA5-E769-4762-B94E-375B4DFB441F}" destId="{E4E84CBD-3A94-49DC-9365-F961F36AEA2D}" srcOrd="2" destOrd="0" presId="urn:microsoft.com/office/officeart/2005/8/layout/orgChart1"/>
    <dgm:cxn modelId="{169A9252-DFA9-4051-827F-45690F4E2394}" type="presParOf" srcId="{126E4899-7CC2-498C-9E93-6833B18BB87E}" destId="{C409E8DE-65AD-4DF1-91E2-0AB525061967}" srcOrd="2" destOrd="0" presId="urn:microsoft.com/office/officeart/2005/8/layout/orgChart1"/>
    <dgm:cxn modelId="{466E5DCE-5E60-4DA9-9D38-C9902D2BF46C}" type="presParOf" srcId="{126E4899-7CC2-498C-9E93-6833B18BB87E}" destId="{01CFC125-128F-444A-B3CA-D84E581C3A66}" srcOrd="3" destOrd="0" presId="urn:microsoft.com/office/officeart/2005/8/layout/orgChart1"/>
    <dgm:cxn modelId="{C7917799-80C5-4DED-903D-8C955A56346F}" type="presParOf" srcId="{01CFC125-128F-444A-B3CA-D84E581C3A66}" destId="{3F96DF08-57A0-43FC-9E4A-456B7A8BB806}" srcOrd="0" destOrd="0" presId="urn:microsoft.com/office/officeart/2005/8/layout/orgChart1"/>
    <dgm:cxn modelId="{9723E61D-B592-4240-9304-A165DFA53551}" type="presParOf" srcId="{3F96DF08-57A0-43FC-9E4A-456B7A8BB806}" destId="{77E5B50D-9F96-47A3-82D9-E68C5F0C4731}" srcOrd="0" destOrd="0" presId="urn:microsoft.com/office/officeart/2005/8/layout/orgChart1"/>
    <dgm:cxn modelId="{94CE55FF-DA78-455E-B169-AF907014D8F0}" type="presParOf" srcId="{3F96DF08-57A0-43FC-9E4A-456B7A8BB806}" destId="{98FF7525-3A6F-4476-AC9E-961E7F2AC760}" srcOrd="1" destOrd="0" presId="urn:microsoft.com/office/officeart/2005/8/layout/orgChart1"/>
    <dgm:cxn modelId="{8B4B988D-F9BA-4C67-AE7A-E7849291C116}" type="presParOf" srcId="{01CFC125-128F-444A-B3CA-D84E581C3A66}" destId="{EF825E40-8F98-4E49-BBB5-6FD932C6E4C9}" srcOrd="1" destOrd="0" presId="urn:microsoft.com/office/officeart/2005/8/layout/orgChart1"/>
    <dgm:cxn modelId="{532EB756-276F-4984-A765-060F2B4A2E8B}" type="presParOf" srcId="{01CFC125-128F-444A-B3CA-D84E581C3A66}" destId="{17E1C68C-E6BC-4FD4-9B97-B47528239A47}" srcOrd="2" destOrd="0" presId="urn:microsoft.com/office/officeart/2005/8/layout/orgChart1"/>
    <dgm:cxn modelId="{7F75DE7F-B18D-4539-8AAD-453DCD115256}" type="presParOf" srcId="{126E4899-7CC2-498C-9E93-6833B18BB87E}" destId="{92DBFBE3-14D3-48F5-A4AD-EF33B3BE344C}" srcOrd="4" destOrd="0" presId="urn:microsoft.com/office/officeart/2005/8/layout/orgChart1"/>
    <dgm:cxn modelId="{076E26F5-1B16-4A3A-9BF7-C7A801425055}" type="presParOf" srcId="{126E4899-7CC2-498C-9E93-6833B18BB87E}" destId="{D89178E2-259F-4BC7-8EA3-4B4B89BE1A66}" srcOrd="5" destOrd="0" presId="urn:microsoft.com/office/officeart/2005/8/layout/orgChart1"/>
    <dgm:cxn modelId="{B547EBA6-D929-4326-A210-9DDC67C31E22}" type="presParOf" srcId="{D89178E2-259F-4BC7-8EA3-4B4B89BE1A66}" destId="{32E74E47-6776-4C12-B56B-55763E44A46B}" srcOrd="0" destOrd="0" presId="urn:microsoft.com/office/officeart/2005/8/layout/orgChart1"/>
    <dgm:cxn modelId="{9640DA4A-8731-4CC7-B116-300DEEF312AF}" type="presParOf" srcId="{32E74E47-6776-4C12-B56B-55763E44A46B}" destId="{F19BCE33-DE32-4305-AE7B-6B43AB694E09}" srcOrd="0" destOrd="0" presId="urn:microsoft.com/office/officeart/2005/8/layout/orgChart1"/>
    <dgm:cxn modelId="{78DB725F-3486-43A1-91E1-7B6D4D60A99C}" type="presParOf" srcId="{32E74E47-6776-4C12-B56B-55763E44A46B}" destId="{E05B8CC7-FB3E-4DC7-B615-BD9A7E6BF07E}" srcOrd="1" destOrd="0" presId="urn:microsoft.com/office/officeart/2005/8/layout/orgChart1"/>
    <dgm:cxn modelId="{6AF2D1FB-AD23-4607-84BC-00628E6BFBB0}" type="presParOf" srcId="{D89178E2-259F-4BC7-8EA3-4B4B89BE1A66}" destId="{7C38788C-0E59-4114-8AFC-1474F34BBF5C}" srcOrd="1" destOrd="0" presId="urn:microsoft.com/office/officeart/2005/8/layout/orgChart1"/>
    <dgm:cxn modelId="{24E55C0F-AA8A-4248-A571-811A5D0408CE}" type="presParOf" srcId="{D89178E2-259F-4BC7-8EA3-4B4B89BE1A66}" destId="{04629F41-8771-455A-AC88-173EB7099A62}" srcOrd="2" destOrd="0" presId="urn:microsoft.com/office/officeart/2005/8/layout/orgChart1"/>
    <dgm:cxn modelId="{872DCEE1-0A6B-4A0E-84C3-6F90C9C1CB7F}" type="presParOf" srcId="{126E4899-7CC2-498C-9E93-6833B18BB87E}" destId="{BF0FB202-C2A3-4F7E-872A-F3227E45B986}" srcOrd="6" destOrd="0" presId="urn:microsoft.com/office/officeart/2005/8/layout/orgChart1"/>
    <dgm:cxn modelId="{5890D231-57BD-48FB-9699-26B5EFBDCFB5}" type="presParOf" srcId="{126E4899-7CC2-498C-9E93-6833B18BB87E}" destId="{BA34BF67-91B1-4961-A324-6B2A5CB1D3A4}" srcOrd="7" destOrd="0" presId="urn:microsoft.com/office/officeart/2005/8/layout/orgChart1"/>
    <dgm:cxn modelId="{92C257FC-0ADF-4390-8354-B174907605AD}" type="presParOf" srcId="{BA34BF67-91B1-4961-A324-6B2A5CB1D3A4}" destId="{A7A04B1E-C916-49E5-84E2-CF5D09B2ABE0}" srcOrd="0" destOrd="0" presId="urn:microsoft.com/office/officeart/2005/8/layout/orgChart1"/>
    <dgm:cxn modelId="{9AF1C608-7386-4FB9-8B75-B6C626648DB5}" type="presParOf" srcId="{A7A04B1E-C916-49E5-84E2-CF5D09B2ABE0}" destId="{60FF50A3-43C4-4A67-9563-4616678F1FED}" srcOrd="0" destOrd="0" presId="urn:microsoft.com/office/officeart/2005/8/layout/orgChart1"/>
    <dgm:cxn modelId="{AEA7261A-172A-4DDC-B291-7DD3BE3A5320}" type="presParOf" srcId="{A7A04B1E-C916-49E5-84E2-CF5D09B2ABE0}" destId="{85ECA69D-6C0D-488E-BEF0-411CDA9674D7}" srcOrd="1" destOrd="0" presId="urn:microsoft.com/office/officeart/2005/8/layout/orgChart1"/>
    <dgm:cxn modelId="{21BAD228-DD63-4438-9EC5-38D1D60D0FCF}" type="presParOf" srcId="{BA34BF67-91B1-4961-A324-6B2A5CB1D3A4}" destId="{9867A37C-01EF-4F8A-824C-8333506CC95D}" srcOrd="1" destOrd="0" presId="urn:microsoft.com/office/officeart/2005/8/layout/orgChart1"/>
    <dgm:cxn modelId="{3A8D5A59-8233-49D5-A63F-4CFDB99E9FC6}" type="presParOf" srcId="{BA34BF67-91B1-4961-A324-6B2A5CB1D3A4}" destId="{98E86169-C94F-4BA4-803A-917E9405C356}" srcOrd="2" destOrd="0" presId="urn:microsoft.com/office/officeart/2005/8/layout/orgChart1"/>
    <dgm:cxn modelId="{D4295BAA-542A-490B-9AAD-25F703DCCE29}" type="presParOf" srcId="{126E4899-7CC2-498C-9E93-6833B18BB87E}" destId="{D2E33286-FCA4-43F6-B0C7-F8547A452008}" srcOrd="8" destOrd="0" presId="urn:microsoft.com/office/officeart/2005/8/layout/orgChart1"/>
    <dgm:cxn modelId="{E80D4ACC-D376-4BCA-9F1D-88536A317113}" type="presParOf" srcId="{126E4899-7CC2-498C-9E93-6833B18BB87E}" destId="{455411DB-F1DA-411A-942F-15952990E006}" srcOrd="9" destOrd="0" presId="urn:microsoft.com/office/officeart/2005/8/layout/orgChart1"/>
    <dgm:cxn modelId="{7FB68AA2-4748-4899-9BC8-479624840EE9}" type="presParOf" srcId="{455411DB-F1DA-411A-942F-15952990E006}" destId="{3D6AFCE7-376D-44FD-B80F-F8921462B067}" srcOrd="0" destOrd="0" presId="urn:microsoft.com/office/officeart/2005/8/layout/orgChart1"/>
    <dgm:cxn modelId="{049B315C-A8EA-4362-83E2-8B28C8BA9011}" type="presParOf" srcId="{3D6AFCE7-376D-44FD-B80F-F8921462B067}" destId="{D4CF1B18-57D6-44F8-8C03-14D1F6961264}" srcOrd="0" destOrd="0" presId="urn:microsoft.com/office/officeart/2005/8/layout/orgChart1"/>
    <dgm:cxn modelId="{E61EA0EB-3BF4-435F-8D6A-ED9B7B5FE402}" type="presParOf" srcId="{3D6AFCE7-376D-44FD-B80F-F8921462B067}" destId="{54C5CF84-65E4-4D04-B647-142201C489DB}" srcOrd="1" destOrd="0" presId="urn:microsoft.com/office/officeart/2005/8/layout/orgChart1"/>
    <dgm:cxn modelId="{13D0D843-6D64-4B31-9997-2CFF1084083F}" type="presParOf" srcId="{455411DB-F1DA-411A-942F-15952990E006}" destId="{91C3CD8F-4725-461F-BE91-3A564E0F2B29}" srcOrd="1" destOrd="0" presId="urn:microsoft.com/office/officeart/2005/8/layout/orgChart1"/>
    <dgm:cxn modelId="{E8B5B978-81C5-48A6-97D9-D70CABB0A15D}" type="presParOf" srcId="{455411DB-F1DA-411A-942F-15952990E006}" destId="{6629AF34-44E7-45FF-8E1E-04B2D72ACBF2}" srcOrd="2" destOrd="0" presId="urn:microsoft.com/office/officeart/2005/8/layout/orgChart1"/>
    <dgm:cxn modelId="{E2A99752-DA8C-4BA8-AADA-1257B59D6F78}" type="presParOf" srcId="{4890DE41-D413-43FF-AE43-084F35BFB71C}" destId="{F7D35F66-B2BF-43EC-A4B2-D25DAA4E09DC}"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E33286-FCA4-43F6-B0C7-F8547A452008}">
      <dsp:nvSpPr>
        <dsp:cNvPr id="0" name=""/>
        <dsp:cNvSpPr/>
      </dsp:nvSpPr>
      <dsp:spPr>
        <a:xfrm>
          <a:off x="1225254" y="634070"/>
          <a:ext cx="444094" cy="4174912"/>
        </a:xfrm>
        <a:custGeom>
          <a:avLst/>
          <a:gdLst/>
          <a:ahLst/>
          <a:cxnLst/>
          <a:rect l="0" t="0" r="0" b="0"/>
          <a:pathLst>
            <a:path>
              <a:moveTo>
                <a:pt x="0" y="0"/>
              </a:moveTo>
              <a:lnTo>
                <a:pt x="0" y="4174912"/>
              </a:lnTo>
              <a:lnTo>
                <a:pt x="444094" y="4174912"/>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BF0FB202-C2A3-4F7E-872A-F3227E45B986}">
      <dsp:nvSpPr>
        <dsp:cNvPr id="0" name=""/>
        <dsp:cNvSpPr/>
      </dsp:nvSpPr>
      <dsp:spPr>
        <a:xfrm>
          <a:off x="1225254" y="634070"/>
          <a:ext cx="450810" cy="3275969"/>
        </a:xfrm>
        <a:custGeom>
          <a:avLst/>
          <a:gdLst/>
          <a:ahLst/>
          <a:cxnLst/>
          <a:rect l="0" t="0" r="0" b="0"/>
          <a:pathLst>
            <a:path>
              <a:moveTo>
                <a:pt x="0" y="0"/>
              </a:moveTo>
              <a:lnTo>
                <a:pt x="0" y="3275969"/>
              </a:lnTo>
              <a:lnTo>
                <a:pt x="450810" y="3275969"/>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92DBFBE3-14D3-48F5-A4AD-EF33B3BE344C}">
      <dsp:nvSpPr>
        <dsp:cNvPr id="0" name=""/>
        <dsp:cNvSpPr/>
      </dsp:nvSpPr>
      <dsp:spPr>
        <a:xfrm>
          <a:off x="1225254" y="634070"/>
          <a:ext cx="450810" cy="2377923"/>
        </a:xfrm>
        <a:custGeom>
          <a:avLst/>
          <a:gdLst/>
          <a:ahLst/>
          <a:cxnLst/>
          <a:rect l="0" t="0" r="0" b="0"/>
          <a:pathLst>
            <a:path>
              <a:moveTo>
                <a:pt x="0" y="0"/>
              </a:moveTo>
              <a:lnTo>
                <a:pt x="0" y="2377923"/>
              </a:lnTo>
              <a:lnTo>
                <a:pt x="450810" y="2377923"/>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C409E8DE-65AD-4DF1-91E2-0AB525061967}">
      <dsp:nvSpPr>
        <dsp:cNvPr id="0" name=""/>
        <dsp:cNvSpPr/>
      </dsp:nvSpPr>
      <dsp:spPr>
        <a:xfrm>
          <a:off x="1225254" y="634070"/>
          <a:ext cx="450810" cy="1479878"/>
        </a:xfrm>
        <a:custGeom>
          <a:avLst/>
          <a:gdLst/>
          <a:ahLst/>
          <a:cxnLst/>
          <a:rect l="0" t="0" r="0" b="0"/>
          <a:pathLst>
            <a:path>
              <a:moveTo>
                <a:pt x="0" y="0"/>
              </a:moveTo>
              <a:lnTo>
                <a:pt x="0" y="1479878"/>
              </a:lnTo>
              <a:lnTo>
                <a:pt x="450810" y="1479878"/>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CF8B16CA-60CB-4F73-B8D4-21D7AD8D5F9F}">
      <dsp:nvSpPr>
        <dsp:cNvPr id="0" name=""/>
        <dsp:cNvSpPr/>
      </dsp:nvSpPr>
      <dsp:spPr>
        <a:xfrm>
          <a:off x="1225254" y="634070"/>
          <a:ext cx="450810" cy="581832"/>
        </a:xfrm>
        <a:custGeom>
          <a:avLst/>
          <a:gdLst/>
          <a:ahLst/>
          <a:cxnLst/>
          <a:rect l="0" t="0" r="0" b="0"/>
          <a:pathLst>
            <a:path>
              <a:moveTo>
                <a:pt x="0" y="0"/>
              </a:moveTo>
              <a:lnTo>
                <a:pt x="0" y="581832"/>
              </a:lnTo>
              <a:lnTo>
                <a:pt x="450810" y="581832"/>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DEE0E596-4AA4-4334-BF09-427A33F3FAEA}">
      <dsp:nvSpPr>
        <dsp:cNvPr id="0" name=""/>
        <dsp:cNvSpPr/>
      </dsp:nvSpPr>
      <dsp:spPr>
        <a:xfrm>
          <a:off x="924714" y="1643"/>
          <a:ext cx="3005404" cy="632426"/>
        </a:xfrm>
        <a:prstGeom prst="roundRect">
          <a:avLst/>
        </a:prstGeom>
        <a:gradFill rotWithShape="0">
          <a:gsLst>
            <a:gs pos="0">
              <a:schemeClr val="accent5">
                <a:alpha val="80000"/>
                <a:hueOff val="0"/>
                <a:satOff val="0"/>
                <a:lumOff val="0"/>
                <a:alphaOff val="0"/>
                <a:tint val="50000"/>
                <a:satMod val="300000"/>
              </a:schemeClr>
            </a:gs>
            <a:gs pos="35000">
              <a:schemeClr val="accent5">
                <a:alpha val="80000"/>
                <a:hueOff val="0"/>
                <a:satOff val="0"/>
                <a:lumOff val="0"/>
                <a:alphaOff val="0"/>
                <a:tint val="37000"/>
                <a:satMod val="300000"/>
              </a:schemeClr>
            </a:gs>
            <a:gs pos="100000">
              <a:schemeClr val="accent5">
                <a:alpha val="80000"/>
                <a:hueOff val="0"/>
                <a:satOff val="0"/>
                <a:lumOff val="0"/>
                <a:alphaOff val="0"/>
                <a:tint val="15000"/>
                <a:satMod val="350000"/>
              </a:schemeClr>
            </a:gs>
          </a:gsLst>
          <a:lin ang="16200000" scaled="1"/>
        </a:gradFill>
        <a:ln>
          <a:solidFill>
            <a:schemeClr val="tx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kern="1200" baseline="0" smtClean="0">
              <a:latin typeface="Arial"/>
            </a:rPr>
            <a:t>Covered Person:</a:t>
          </a:r>
        </a:p>
        <a:p>
          <a:pPr marR="0" lvl="0" algn="ctr" defTabSz="355600" rtl="0">
            <a:lnSpc>
              <a:spcPct val="90000"/>
            </a:lnSpc>
            <a:spcBef>
              <a:spcPct val="0"/>
            </a:spcBef>
            <a:spcAft>
              <a:spcPct val="35000"/>
            </a:spcAft>
          </a:pPr>
          <a:r>
            <a:rPr lang="en-US" sz="800" b="0" kern="1200" baseline="0" smtClean="0">
              <a:latin typeface="Arial"/>
            </a:rPr>
            <a:t>Policyholder or Dependent</a:t>
          </a:r>
        </a:p>
        <a:p>
          <a:pPr marR="0" lvl="0" algn="ctr" defTabSz="355600" rtl="0">
            <a:lnSpc>
              <a:spcPct val="90000"/>
            </a:lnSpc>
            <a:spcBef>
              <a:spcPct val="0"/>
            </a:spcBef>
            <a:spcAft>
              <a:spcPct val="35000"/>
            </a:spcAft>
          </a:pPr>
          <a:r>
            <a:rPr lang="en-US" sz="800" b="0" kern="1200" baseline="0" smtClean="0">
              <a:latin typeface="Arial"/>
            </a:rPr>
            <a:t>Enrollment at Time of Interview or End of Year</a:t>
          </a:r>
        </a:p>
        <a:p>
          <a:pPr marR="0" lvl="0" algn="ctr" defTabSz="355600" rtl="0">
            <a:lnSpc>
              <a:spcPct val="90000"/>
            </a:lnSpc>
            <a:spcBef>
              <a:spcPct val="0"/>
            </a:spcBef>
            <a:spcAft>
              <a:spcPct val="35000"/>
            </a:spcAft>
          </a:pPr>
          <a:r>
            <a:rPr lang="en-US" sz="800" b="0" kern="1200" baseline="0" smtClean="0">
              <a:solidFill>
                <a:sysClr val="windowText" lastClr="000000"/>
              </a:solidFill>
              <a:latin typeface="Arial"/>
            </a:rPr>
            <a:t>Months of Enrollment</a:t>
          </a:r>
          <a:endParaRPr lang="en-US" sz="800" b="0" kern="1200" smtClean="0">
            <a:solidFill>
              <a:sysClr val="windowText" lastClr="000000"/>
            </a:solidFill>
          </a:endParaRPr>
        </a:p>
      </dsp:txBody>
      <dsp:txXfrm>
        <a:off x="955586" y="32515"/>
        <a:ext cx="2943660" cy="570682"/>
      </dsp:txXfrm>
    </dsp:sp>
    <dsp:sp modelId="{2E64552A-4B23-4700-B08D-9E5FB15B7858}">
      <dsp:nvSpPr>
        <dsp:cNvPr id="0" name=""/>
        <dsp:cNvSpPr/>
      </dsp:nvSpPr>
      <dsp:spPr>
        <a:xfrm>
          <a:off x="1676065" y="899689"/>
          <a:ext cx="2373800" cy="632426"/>
        </a:xfrm>
        <a:prstGeom prst="roundRect">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solidFill>
            <a:schemeClr val="tx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Arial"/>
            </a:rPr>
            <a:t>Interview Round</a:t>
          </a:r>
          <a:endParaRPr lang="en-US" sz="800" kern="1200" smtClean="0"/>
        </a:p>
      </dsp:txBody>
      <dsp:txXfrm>
        <a:off x="1706937" y="930561"/>
        <a:ext cx="2312056" cy="570682"/>
      </dsp:txXfrm>
    </dsp:sp>
    <dsp:sp modelId="{77E5B50D-9F96-47A3-82D9-E68C5F0C4731}">
      <dsp:nvSpPr>
        <dsp:cNvPr id="0" name=""/>
        <dsp:cNvSpPr/>
      </dsp:nvSpPr>
      <dsp:spPr>
        <a:xfrm>
          <a:off x="1676065" y="1797735"/>
          <a:ext cx="2380794" cy="632426"/>
        </a:xfrm>
        <a:prstGeom prst="roundRect">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solidFill>
            <a:schemeClr val="tx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Arial"/>
            </a:rPr>
            <a:t>Policyholder</a:t>
          </a:r>
          <a:endParaRPr lang="en-US" sz="800" kern="1200" smtClean="0"/>
        </a:p>
      </dsp:txBody>
      <dsp:txXfrm>
        <a:off x="1706937" y="1828607"/>
        <a:ext cx="2319050" cy="570682"/>
      </dsp:txXfrm>
    </dsp:sp>
    <dsp:sp modelId="{F19BCE33-DE32-4305-AE7B-6B43AB694E09}">
      <dsp:nvSpPr>
        <dsp:cNvPr id="0" name=""/>
        <dsp:cNvSpPr/>
      </dsp:nvSpPr>
      <dsp:spPr>
        <a:xfrm>
          <a:off x="1676065" y="2695780"/>
          <a:ext cx="2361025" cy="632426"/>
        </a:xfrm>
        <a:prstGeom prst="roundRect">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solidFill>
            <a:schemeClr val="tx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Arial"/>
            </a:rPr>
            <a:t>Links to Policyholder’s Job at Establishment</a:t>
          </a:r>
        </a:p>
        <a:p>
          <a:pPr marR="0" lvl="0" algn="ctr" defTabSz="355600" rtl="0">
            <a:lnSpc>
              <a:spcPct val="90000"/>
            </a:lnSpc>
            <a:spcBef>
              <a:spcPct val="0"/>
            </a:spcBef>
            <a:spcAft>
              <a:spcPct val="35000"/>
            </a:spcAft>
          </a:pPr>
          <a:r>
            <a:rPr lang="en-US" sz="800" kern="1200" baseline="0" smtClean="0">
              <a:latin typeface="Arial"/>
            </a:rPr>
            <a:t>(Employment-Based Insurance Only)</a:t>
          </a:r>
          <a:endParaRPr lang="en-US" sz="800" kern="1200" smtClean="0"/>
        </a:p>
      </dsp:txBody>
      <dsp:txXfrm>
        <a:off x="1706937" y="2726652"/>
        <a:ext cx="2299281" cy="570682"/>
      </dsp:txXfrm>
    </dsp:sp>
    <dsp:sp modelId="{60FF50A3-43C4-4A67-9563-4616678F1FED}">
      <dsp:nvSpPr>
        <dsp:cNvPr id="0" name=""/>
        <dsp:cNvSpPr/>
      </dsp:nvSpPr>
      <dsp:spPr>
        <a:xfrm>
          <a:off x="1676065" y="3593826"/>
          <a:ext cx="2363352" cy="632426"/>
        </a:xfrm>
        <a:prstGeom prst="roundRect">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solidFill>
            <a:schemeClr val="tx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Arial"/>
            </a:rPr>
            <a:t>Establishment Providing Insurance:</a:t>
          </a:r>
        </a:p>
        <a:p>
          <a:pPr marR="0" lvl="0" algn="ctr" defTabSz="355600" rtl="0">
            <a:lnSpc>
              <a:spcPct val="90000"/>
            </a:lnSpc>
            <a:spcBef>
              <a:spcPct val="0"/>
            </a:spcBef>
            <a:spcAft>
              <a:spcPct val="35000"/>
            </a:spcAft>
          </a:pPr>
          <a:r>
            <a:rPr lang="en-US" sz="800" kern="1200" baseline="0" smtClean="0">
              <a:latin typeface="Arial"/>
            </a:rPr>
            <a:t>Type of Establishment</a:t>
          </a:r>
        </a:p>
        <a:p>
          <a:pPr marR="0" lvl="0" algn="ctr" defTabSz="355600" rtl="0">
            <a:lnSpc>
              <a:spcPct val="90000"/>
            </a:lnSpc>
            <a:spcBef>
              <a:spcPct val="0"/>
            </a:spcBef>
            <a:spcAft>
              <a:spcPct val="35000"/>
            </a:spcAft>
          </a:pPr>
          <a:r>
            <a:rPr lang="en-US" sz="800" kern="1200" baseline="0" smtClean="0">
              <a:latin typeface="Arial"/>
            </a:rPr>
            <a:t>Types of Coverage</a:t>
          </a:r>
        </a:p>
        <a:p>
          <a:pPr marR="0" lvl="0" algn="ctr" defTabSz="355600" rtl="0">
            <a:lnSpc>
              <a:spcPct val="90000"/>
            </a:lnSpc>
            <a:spcBef>
              <a:spcPct val="0"/>
            </a:spcBef>
            <a:spcAft>
              <a:spcPct val="35000"/>
            </a:spcAft>
          </a:pPr>
          <a:r>
            <a:rPr lang="en-US" sz="800" kern="1200" baseline="0" smtClean="0">
              <a:latin typeface="Arial"/>
            </a:rPr>
            <a:t>Out-of-Pocket Premiums </a:t>
          </a:r>
          <a:endParaRPr lang="en-US" sz="800" kern="1200" smtClean="0"/>
        </a:p>
      </dsp:txBody>
      <dsp:txXfrm>
        <a:off x="1706937" y="3624698"/>
        <a:ext cx="2301608" cy="570682"/>
      </dsp:txXfrm>
    </dsp:sp>
    <dsp:sp modelId="{D4CF1B18-57D6-44F8-8C03-14D1F6961264}">
      <dsp:nvSpPr>
        <dsp:cNvPr id="0" name=""/>
        <dsp:cNvSpPr/>
      </dsp:nvSpPr>
      <dsp:spPr>
        <a:xfrm>
          <a:off x="1669349" y="4493516"/>
          <a:ext cx="2368298" cy="630933"/>
        </a:xfrm>
        <a:prstGeom prst="roundRect">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solidFill>
            <a:schemeClr val="tx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Arial"/>
            </a:rPr>
            <a:t>Plan</a:t>
          </a:r>
        </a:p>
        <a:p>
          <a:pPr marR="0" lvl="0" algn="ctr" defTabSz="355600" rtl="0">
            <a:lnSpc>
              <a:spcPct val="90000"/>
            </a:lnSpc>
            <a:spcBef>
              <a:spcPct val="0"/>
            </a:spcBef>
            <a:spcAft>
              <a:spcPct val="35000"/>
            </a:spcAft>
          </a:pPr>
          <a:r>
            <a:rPr lang="en-US" sz="800" kern="1200" baseline="0" smtClean="0">
              <a:latin typeface="Arial"/>
            </a:rPr>
            <a:t>(Hospital/Physician and Medigap Only):</a:t>
          </a:r>
        </a:p>
        <a:p>
          <a:pPr marR="0" lvl="0" algn="ctr" defTabSz="355600" rtl="0">
            <a:lnSpc>
              <a:spcPct val="90000"/>
            </a:lnSpc>
            <a:spcBef>
              <a:spcPct val="0"/>
            </a:spcBef>
            <a:spcAft>
              <a:spcPct val="35000"/>
            </a:spcAft>
          </a:pPr>
          <a:r>
            <a:rPr lang="en-US" sz="800" strike="noStrike" kern="1200" baseline="0" smtClean="0">
              <a:solidFill>
                <a:sysClr val="windowText" lastClr="000000"/>
              </a:solidFill>
              <a:latin typeface="Arial"/>
            </a:rPr>
            <a:t>HMO </a:t>
          </a:r>
        </a:p>
        <a:p>
          <a:pPr marR="0" lvl="0" algn="ctr" defTabSz="355600" rtl="0">
            <a:lnSpc>
              <a:spcPct val="90000"/>
            </a:lnSpc>
            <a:spcBef>
              <a:spcPct val="0"/>
            </a:spcBef>
            <a:spcAft>
              <a:spcPct val="35000"/>
            </a:spcAft>
          </a:pPr>
          <a:r>
            <a:rPr lang="en-US" sz="800" kern="1200" baseline="0">
              <a:solidFill>
                <a:sysClr val="windowText" lastClr="000000"/>
              </a:solidFill>
              <a:latin typeface="Arial" panose="020B0604020202020204" pitchFamily="34" charset="0"/>
              <a:cs typeface="Arial" panose="020B0604020202020204" pitchFamily="34" charset="0"/>
            </a:rPr>
            <a:t>High deductibles and Health Savings Accounts</a:t>
          </a:r>
          <a:endParaRPr lang="en-US" sz="800" kern="1200" baseline="0" smtClean="0">
            <a:solidFill>
              <a:sysClr val="windowText" lastClr="000000"/>
            </a:solidFill>
            <a:latin typeface="Arial" panose="020B0604020202020204" pitchFamily="34" charset="0"/>
            <a:cs typeface="Arial" panose="020B0604020202020204" pitchFamily="34" charset="0"/>
          </a:endParaRPr>
        </a:p>
      </dsp:txBody>
      <dsp:txXfrm>
        <a:off x="1700149" y="4524316"/>
        <a:ext cx="2306698" cy="56933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5ACE8B-8962-475C-B444-52A88B41A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C918E53D.dotm</Template>
  <TotalTime>39</TotalTime>
  <Pages>29</Pages>
  <Words>9221</Words>
  <Characters>50733</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MEPS HC-169</vt:lpstr>
    </vt:vector>
  </TitlesOfParts>
  <Company>Westat, Inc.</Company>
  <LinksUpToDate>false</LinksUpToDate>
  <CharactersWithSpaces>59835</CharactersWithSpaces>
  <SharedDoc>false</SharedDoc>
  <HLinks>
    <vt:vector size="18" baseType="variant">
      <vt:variant>
        <vt:i4>524361</vt:i4>
      </vt:variant>
      <vt:variant>
        <vt:i4>10</vt:i4>
      </vt:variant>
      <vt:variant>
        <vt:i4>0</vt:i4>
      </vt:variant>
      <vt:variant>
        <vt:i4>5</vt:i4>
      </vt:variant>
      <vt:variant>
        <vt:lpwstr>http://www.dol.gov/ebsa/pdf/cobraemployee.pdf</vt:lpwstr>
      </vt:variant>
      <vt:variant>
        <vt:lpwstr/>
      </vt:variant>
      <vt:variant>
        <vt:i4>4063305</vt:i4>
      </vt:variant>
      <vt:variant>
        <vt:i4>7</vt:i4>
      </vt:variant>
      <vt:variant>
        <vt:i4>0</vt:i4>
      </vt:variant>
      <vt:variant>
        <vt:i4>5</vt:i4>
      </vt:variant>
      <vt:variant>
        <vt:lpwstr>http://www.meps.ahrq.gov/data_stats/more_info_download_data_files.jsp</vt:lpwstr>
      </vt:variant>
      <vt:variant>
        <vt:lpwstr/>
      </vt:variant>
      <vt:variant>
        <vt:i4>1048596</vt:i4>
      </vt:variant>
      <vt:variant>
        <vt:i4>2</vt:i4>
      </vt:variant>
      <vt:variant>
        <vt:i4>0</vt:i4>
      </vt:variant>
      <vt:variant>
        <vt:i4>5</vt:i4>
      </vt:variant>
      <vt:variant>
        <vt:lpwstr>http://www.meps.ahrq.gov/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MEPS HC-169</dc:title>
  <dc:subject>2014 Person Round Plan Public Use File</dc:subject>
  <dc:creator>Agency for Healthcare Research and Quality</dc:creator>
  <cp:keywords>MEPS, Person Round Plan, Survey, Data, PUF</cp:keywords>
  <cp:lastModifiedBy>Camille Jasper</cp:lastModifiedBy>
  <cp:revision>15</cp:revision>
  <cp:lastPrinted>2016-08-30T17:09:00Z</cp:lastPrinted>
  <dcterms:created xsi:type="dcterms:W3CDTF">2016-08-24T16:14:00Z</dcterms:created>
  <dcterms:modified xsi:type="dcterms:W3CDTF">2016-08-30T18:35:00Z</dcterms:modified>
</cp:coreProperties>
</file>